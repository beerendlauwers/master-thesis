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1"/>
      </w:tblGrid>
      <w:tr w:rsidR="001F55A4" w:rsidRPr="00881A85">
        <w:tc>
          <w:tcPr>
            <w:tcW w:w="7672" w:type="dxa"/>
            <w:tcMar>
              <w:top w:w="216" w:type="dxa"/>
              <w:left w:w="115" w:type="dxa"/>
              <w:bottom w:w="216" w:type="dxa"/>
              <w:right w:w="115" w:type="dxa"/>
            </w:tcMar>
          </w:tcPr>
          <w:p w:rsidR="001F55A4" w:rsidRDefault="001F55A4" w:rsidP="001F55A4">
            <w:pPr>
              <w:pStyle w:val="Geenafstand"/>
              <w:rPr>
                <w:rFonts w:asciiTheme="majorHAnsi" w:eastAsiaTheme="majorEastAsia" w:hAnsiTheme="majorHAnsi" w:cstheme="majorBidi"/>
              </w:rPr>
            </w:pPr>
          </w:p>
        </w:tc>
      </w:tr>
      <w:tr w:rsidR="001F55A4" w:rsidRPr="00881A85">
        <w:tc>
          <w:tcPr>
            <w:tcW w:w="7672" w:type="dxa"/>
          </w:tcPr>
          <w:p w:rsidR="001F55A4" w:rsidRDefault="001F55A4" w:rsidP="001F55A4">
            <w:pPr>
              <w:pStyle w:val="Geenafstand"/>
              <w:rPr>
                <w:rFonts w:asciiTheme="majorHAnsi" w:eastAsiaTheme="majorEastAsia" w:hAnsiTheme="majorHAnsi" w:cstheme="majorBidi"/>
                <w:color w:val="4F81BD" w:themeColor="accent1"/>
                <w:sz w:val="80"/>
                <w:szCs w:val="80"/>
              </w:rPr>
            </w:pPr>
            <w:r w:rsidRPr="001F55A4">
              <w:rPr>
                <w:rFonts w:asciiTheme="majorHAnsi" w:eastAsiaTheme="majorEastAsia" w:hAnsiTheme="majorHAnsi" w:cstheme="majorBidi"/>
                <w:color w:val="4F81BD" w:themeColor="accent1"/>
                <w:sz w:val="96"/>
                <w:szCs w:val="80"/>
              </w:rPr>
              <w:t>Informatie architectuur</w:t>
            </w:r>
          </w:p>
        </w:tc>
      </w:tr>
      <w:tr w:rsidR="001F55A4" w:rsidRPr="00881A85">
        <w:tc>
          <w:tcPr>
            <w:tcW w:w="7672" w:type="dxa"/>
            <w:tcMar>
              <w:top w:w="216" w:type="dxa"/>
              <w:left w:w="115" w:type="dxa"/>
              <w:bottom w:w="216" w:type="dxa"/>
              <w:right w:w="115" w:type="dxa"/>
            </w:tcMar>
          </w:tcPr>
          <w:p w:rsidR="001F55A4" w:rsidRDefault="001F55A4" w:rsidP="001F55A4">
            <w:pPr>
              <w:pStyle w:val="Geenafstand"/>
              <w:rPr>
                <w:rFonts w:asciiTheme="majorHAnsi" w:eastAsiaTheme="majorEastAsia" w:hAnsiTheme="majorHAnsi" w:cstheme="majorBidi"/>
              </w:rPr>
            </w:pPr>
            <w:r w:rsidRPr="001F55A4">
              <w:rPr>
                <w:rFonts w:asciiTheme="majorHAnsi" w:eastAsiaTheme="majorEastAsia" w:hAnsiTheme="majorHAnsi" w:cstheme="majorBidi"/>
                <w:b/>
                <w:sz w:val="36"/>
              </w:rPr>
              <w:t>Cars project</w:t>
            </w:r>
          </w:p>
        </w:tc>
      </w:tr>
    </w:tbl>
    <w:p w:rsidR="001F55A4" w:rsidRDefault="001F55A4">
      <w:pPr>
        <w:rPr>
          <w:lang w:val="nl-NL"/>
        </w:rPr>
      </w:pPr>
    </w:p>
    <w:p w:rsidR="001F55A4" w:rsidRDefault="001F55A4">
      <w:pPr>
        <w:rPr>
          <w:lang w:val="nl-NL"/>
        </w:rPr>
      </w:pPr>
    </w:p>
    <w:tbl>
      <w:tblPr>
        <w:tblpPr w:leftFromText="187" w:rightFromText="187" w:horzAnchor="margin" w:tblpXSpec="center" w:tblpYSpec="bottom"/>
        <w:tblW w:w="4000" w:type="pct"/>
        <w:tblLook w:val="04A0"/>
      </w:tblPr>
      <w:tblGrid>
        <w:gridCol w:w="7441"/>
      </w:tblGrid>
      <w:tr w:rsidR="001F55A4" w:rsidRPr="00881A85">
        <w:tc>
          <w:tcPr>
            <w:tcW w:w="7672" w:type="dxa"/>
            <w:tcMar>
              <w:top w:w="216" w:type="dxa"/>
              <w:left w:w="115" w:type="dxa"/>
              <w:bottom w:w="216" w:type="dxa"/>
              <w:right w:w="115" w:type="dxa"/>
            </w:tcMar>
          </w:tcPr>
          <w:p w:rsidR="001F55A4" w:rsidRPr="00881A85" w:rsidRDefault="001F55A4">
            <w:pPr>
              <w:pStyle w:val="Geenafstand"/>
              <w:rPr>
                <w:rFonts w:eastAsiaTheme="minorEastAsia" w:cstheme="minorBidi"/>
                <w:color w:val="4F81BD" w:themeColor="accent1"/>
              </w:rPr>
            </w:pPr>
            <w:r w:rsidRPr="00881A85">
              <w:rPr>
                <w:rFonts w:eastAsiaTheme="minorEastAsia" w:cstheme="minorBidi"/>
                <w:color w:val="4F81BD" w:themeColor="accent1"/>
              </w:rPr>
              <w:t>Dries De Smedt, Jordy Minnebo, Yannick Goossens, Marvik De Haeck, Robbe Roels</w:t>
            </w:r>
          </w:p>
          <w:p w:rsidR="001F55A4" w:rsidRPr="00881A85" w:rsidRDefault="001F55A4">
            <w:pPr>
              <w:pStyle w:val="Geenafstand"/>
              <w:rPr>
                <w:rFonts w:eastAsiaTheme="minorEastAsia" w:cstheme="minorBidi"/>
                <w:color w:val="4F81BD" w:themeColor="accent1"/>
              </w:rPr>
            </w:pPr>
            <w:r w:rsidRPr="00881A85">
              <w:rPr>
                <w:rFonts w:eastAsiaTheme="minorEastAsia" w:cstheme="minorBidi"/>
                <w:color w:val="4F81BD" w:themeColor="accent1"/>
              </w:rPr>
              <w:t>Academiejaar 2009-2010</w:t>
            </w:r>
          </w:p>
          <w:p w:rsidR="001F55A4" w:rsidRPr="00881A85" w:rsidRDefault="001F55A4">
            <w:pPr>
              <w:pStyle w:val="Geenafstand"/>
              <w:rPr>
                <w:rFonts w:eastAsiaTheme="minorEastAsia" w:cstheme="minorBidi"/>
                <w:color w:val="4F81BD" w:themeColor="accent1"/>
              </w:rPr>
            </w:pPr>
          </w:p>
        </w:tc>
      </w:tr>
    </w:tbl>
    <w:p w:rsidR="001F55A4" w:rsidRDefault="001F55A4">
      <w:pPr>
        <w:rPr>
          <w:lang w:val="nl-NL"/>
        </w:rPr>
      </w:pPr>
    </w:p>
    <w:p w:rsidR="001F55A4" w:rsidRDefault="001F55A4">
      <w:pPr>
        <w:widowControl/>
        <w:suppressAutoHyphens w:val="0"/>
        <w:overflowPunct/>
        <w:autoSpaceDE/>
        <w:autoSpaceDN/>
        <w:spacing w:after="200" w:line="276" w:lineRule="auto"/>
        <w:textAlignment w:val="auto"/>
        <w:rPr>
          <w:rFonts w:asciiTheme="majorHAnsi" w:eastAsiaTheme="majorEastAsia" w:hAnsiTheme="majorHAnsi" w:cstheme="majorBidi"/>
          <w:b/>
          <w:bCs/>
          <w:color w:val="365F91" w:themeColor="accent1" w:themeShade="BF"/>
          <w:kern w:val="0"/>
          <w:sz w:val="28"/>
          <w:szCs w:val="28"/>
          <w:lang w:val="nl-NL" w:eastAsia="en-US"/>
        </w:rPr>
      </w:pPr>
      <w:r>
        <w:br w:type="page"/>
      </w:r>
    </w:p>
    <w:p w:rsidR="00A43EFC" w:rsidRDefault="00A43EFC">
      <w:pPr>
        <w:pStyle w:val="Kopvaninhoudsopgave"/>
      </w:pPr>
      <w:r>
        <w:lastRenderedPageBreak/>
        <w:t>Inhoudsopgave</w:t>
      </w:r>
    </w:p>
    <w:p w:rsidR="00432CCC" w:rsidRDefault="00DB2DBD">
      <w:pPr>
        <w:pStyle w:val="Inhopg1"/>
        <w:tabs>
          <w:tab w:val="right" w:leader="dot" w:pos="9061"/>
        </w:tabs>
        <w:rPr>
          <w:rFonts w:asciiTheme="minorHAnsi" w:eastAsiaTheme="minorEastAsia" w:hAnsiTheme="minorHAnsi" w:cstheme="minorBidi"/>
          <w:noProof/>
          <w:kern w:val="0"/>
        </w:rPr>
      </w:pPr>
      <w:r>
        <w:rPr>
          <w:lang w:val="nl-NL"/>
        </w:rPr>
        <w:fldChar w:fldCharType="begin"/>
      </w:r>
      <w:r w:rsidR="00A43EFC">
        <w:rPr>
          <w:lang w:val="nl-NL"/>
        </w:rPr>
        <w:instrText xml:space="preserve"> TOC \o "1-3" \h \z \u </w:instrText>
      </w:r>
      <w:r>
        <w:rPr>
          <w:lang w:val="nl-NL"/>
        </w:rPr>
        <w:fldChar w:fldCharType="separate"/>
      </w:r>
      <w:hyperlink w:anchor="_Toc248510234" w:history="1">
        <w:r w:rsidR="00432CCC" w:rsidRPr="00D402DC">
          <w:rPr>
            <w:rStyle w:val="Hyperlink"/>
            <w:rFonts w:eastAsia="Cambria"/>
            <w:noProof/>
          </w:rPr>
          <w:t>Beschrijving van de applicatie</w:t>
        </w:r>
        <w:r w:rsidR="00432CCC">
          <w:rPr>
            <w:noProof/>
            <w:webHidden/>
          </w:rPr>
          <w:tab/>
        </w:r>
        <w:r w:rsidR="00432CCC">
          <w:rPr>
            <w:noProof/>
            <w:webHidden/>
          </w:rPr>
          <w:fldChar w:fldCharType="begin"/>
        </w:r>
        <w:r w:rsidR="00432CCC">
          <w:rPr>
            <w:noProof/>
            <w:webHidden/>
          </w:rPr>
          <w:instrText xml:space="preserve"> PAGEREF _Toc248510234 \h </w:instrText>
        </w:r>
        <w:r w:rsidR="00432CCC">
          <w:rPr>
            <w:noProof/>
            <w:webHidden/>
          </w:rPr>
        </w:r>
        <w:r w:rsidR="00432CCC">
          <w:rPr>
            <w:noProof/>
            <w:webHidden/>
          </w:rPr>
          <w:fldChar w:fldCharType="separate"/>
        </w:r>
        <w:r w:rsidR="00432CCC">
          <w:rPr>
            <w:noProof/>
            <w:webHidden/>
          </w:rPr>
          <w:t>5</w:t>
        </w:r>
        <w:r w:rsidR="00432CCC">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35" w:history="1">
        <w:r w:rsidRPr="00D402DC">
          <w:rPr>
            <w:rStyle w:val="Hyperlink"/>
            <w:rFonts w:eastAsia="Cambria"/>
            <w:noProof/>
          </w:rPr>
          <w:t>Wat maken we?</w:t>
        </w:r>
        <w:r>
          <w:rPr>
            <w:noProof/>
            <w:webHidden/>
          </w:rPr>
          <w:tab/>
        </w:r>
        <w:r>
          <w:rPr>
            <w:noProof/>
            <w:webHidden/>
          </w:rPr>
          <w:fldChar w:fldCharType="begin"/>
        </w:r>
        <w:r>
          <w:rPr>
            <w:noProof/>
            <w:webHidden/>
          </w:rPr>
          <w:instrText xml:space="preserve"> PAGEREF _Toc248510235 \h </w:instrText>
        </w:r>
        <w:r>
          <w:rPr>
            <w:noProof/>
            <w:webHidden/>
          </w:rPr>
        </w:r>
        <w:r>
          <w:rPr>
            <w:noProof/>
            <w:webHidden/>
          </w:rPr>
          <w:fldChar w:fldCharType="separate"/>
        </w:r>
        <w:r>
          <w:rPr>
            <w:noProof/>
            <w:webHidden/>
          </w:rPr>
          <w:t>5</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36" w:history="1">
        <w:r w:rsidRPr="00D402DC">
          <w:rPr>
            <w:rStyle w:val="Hyperlink"/>
            <w:rFonts w:eastAsia="Cambria"/>
            <w:noProof/>
          </w:rPr>
          <w:t>Praktische afspraken</w:t>
        </w:r>
        <w:r>
          <w:rPr>
            <w:noProof/>
            <w:webHidden/>
          </w:rPr>
          <w:tab/>
        </w:r>
        <w:r>
          <w:rPr>
            <w:noProof/>
            <w:webHidden/>
          </w:rPr>
          <w:fldChar w:fldCharType="begin"/>
        </w:r>
        <w:r>
          <w:rPr>
            <w:noProof/>
            <w:webHidden/>
          </w:rPr>
          <w:instrText xml:space="preserve"> PAGEREF _Toc248510236 \h </w:instrText>
        </w:r>
        <w:r>
          <w:rPr>
            <w:noProof/>
            <w:webHidden/>
          </w:rPr>
        </w:r>
        <w:r>
          <w:rPr>
            <w:noProof/>
            <w:webHidden/>
          </w:rPr>
          <w:fldChar w:fldCharType="separate"/>
        </w:r>
        <w:r>
          <w:rPr>
            <w:noProof/>
            <w:webHidden/>
          </w:rPr>
          <w:t>6</w:t>
        </w:r>
        <w:r>
          <w:rPr>
            <w:noProof/>
            <w:webHidden/>
          </w:rPr>
          <w:fldChar w:fldCharType="end"/>
        </w:r>
      </w:hyperlink>
    </w:p>
    <w:p w:rsidR="00432CCC" w:rsidRDefault="00432CCC">
      <w:pPr>
        <w:pStyle w:val="Inhopg1"/>
        <w:tabs>
          <w:tab w:val="right" w:leader="dot" w:pos="9061"/>
        </w:tabs>
        <w:rPr>
          <w:rFonts w:asciiTheme="minorHAnsi" w:eastAsiaTheme="minorEastAsia" w:hAnsiTheme="minorHAnsi" w:cstheme="minorBidi"/>
          <w:noProof/>
          <w:kern w:val="0"/>
        </w:rPr>
      </w:pPr>
      <w:hyperlink w:anchor="_Toc248510237" w:history="1">
        <w:r w:rsidRPr="00D402DC">
          <w:rPr>
            <w:rStyle w:val="Hyperlink"/>
            <w:rFonts w:eastAsia="Cambria"/>
            <w:noProof/>
          </w:rPr>
          <w:t>Doelgroep &amp; eisen</w:t>
        </w:r>
        <w:r>
          <w:rPr>
            <w:noProof/>
            <w:webHidden/>
          </w:rPr>
          <w:tab/>
        </w:r>
        <w:r>
          <w:rPr>
            <w:noProof/>
            <w:webHidden/>
          </w:rPr>
          <w:fldChar w:fldCharType="begin"/>
        </w:r>
        <w:r>
          <w:rPr>
            <w:noProof/>
            <w:webHidden/>
          </w:rPr>
          <w:instrText xml:space="preserve"> PAGEREF _Toc248510237 \h </w:instrText>
        </w:r>
        <w:r>
          <w:rPr>
            <w:noProof/>
            <w:webHidden/>
          </w:rPr>
        </w:r>
        <w:r>
          <w:rPr>
            <w:noProof/>
            <w:webHidden/>
          </w:rPr>
          <w:fldChar w:fldCharType="separate"/>
        </w:r>
        <w:r>
          <w:rPr>
            <w:noProof/>
            <w:webHidden/>
          </w:rPr>
          <w:t>6</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38" w:history="1">
        <w:r w:rsidRPr="00D402DC">
          <w:rPr>
            <w:rStyle w:val="Hyperlink"/>
            <w:rFonts w:eastAsia="Cambria"/>
            <w:noProof/>
          </w:rPr>
          <w:t>Business goals</w:t>
        </w:r>
        <w:r>
          <w:rPr>
            <w:noProof/>
            <w:webHidden/>
          </w:rPr>
          <w:tab/>
        </w:r>
        <w:r>
          <w:rPr>
            <w:noProof/>
            <w:webHidden/>
          </w:rPr>
          <w:fldChar w:fldCharType="begin"/>
        </w:r>
        <w:r>
          <w:rPr>
            <w:noProof/>
            <w:webHidden/>
          </w:rPr>
          <w:instrText xml:space="preserve"> PAGEREF _Toc248510238 \h </w:instrText>
        </w:r>
        <w:r>
          <w:rPr>
            <w:noProof/>
            <w:webHidden/>
          </w:rPr>
        </w:r>
        <w:r>
          <w:rPr>
            <w:noProof/>
            <w:webHidden/>
          </w:rPr>
          <w:fldChar w:fldCharType="separate"/>
        </w:r>
        <w:r>
          <w:rPr>
            <w:noProof/>
            <w:webHidden/>
          </w:rPr>
          <w:t>6</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39" w:history="1">
        <w:r w:rsidRPr="00D402DC">
          <w:rPr>
            <w:rStyle w:val="Hyperlink"/>
            <w:rFonts w:eastAsia="Cambria"/>
            <w:noProof/>
          </w:rPr>
          <w:t>User goals</w:t>
        </w:r>
        <w:r>
          <w:rPr>
            <w:noProof/>
            <w:webHidden/>
          </w:rPr>
          <w:tab/>
        </w:r>
        <w:r>
          <w:rPr>
            <w:noProof/>
            <w:webHidden/>
          </w:rPr>
          <w:fldChar w:fldCharType="begin"/>
        </w:r>
        <w:r>
          <w:rPr>
            <w:noProof/>
            <w:webHidden/>
          </w:rPr>
          <w:instrText xml:space="preserve"> PAGEREF _Toc248510239 \h </w:instrText>
        </w:r>
        <w:r>
          <w:rPr>
            <w:noProof/>
            <w:webHidden/>
          </w:rPr>
        </w:r>
        <w:r>
          <w:rPr>
            <w:noProof/>
            <w:webHidden/>
          </w:rPr>
          <w:fldChar w:fldCharType="separate"/>
        </w:r>
        <w:r>
          <w:rPr>
            <w:noProof/>
            <w:webHidden/>
          </w:rPr>
          <w:t>6</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40" w:history="1">
        <w:r w:rsidRPr="00D402DC">
          <w:rPr>
            <w:rStyle w:val="Hyperlink"/>
            <w:rFonts w:eastAsia="Cambria"/>
            <w:noProof/>
          </w:rPr>
          <w:t>Doelgroep</w:t>
        </w:r>
        <w:r>
          <w:rPr>
            <w:noProof/>
            <w:webHidden/>
          </w:rPr>
          <w:tab/>
        </w:r>
        <w:r>
          <w:rPr>
            <w:noProof/>
            <w:webHidden/>
          </w:rPr>
          <w:fldChar w:fldCharType="begin"/>
        </w:r>
        <w:r>
          <w:rPr>
            <w:noProof/>
            <w:webHidden/>
          </w:rPr>
          <w:instrText xml:space="preserve"> PAGEREF _Toc248510240 \h </w:instrText>
        </w:r>
        <w:r>
          <w:rPr>
            <w:noProof/>
            <w:webHidden/>
          </w:rPr>
        </w:r>
        <w:r>
          <w:rPr>
            <w:noProof/>
            <w:webHidden/>
          </w:rPr>
          <w:fldChar w:fldCharType="separate"/>
        </w:r>
        <w:r>
          <w:rPr>
            <w:noProof/>
            <w:webHidden/>
          </w:rPr>
          <w:t>7</w:t>
        </w:r>
        <w:r>
          <w:rPr>
            <w:noProof/>
            <w:webHidden/>
          </w:rPr>
          <w:fldChar w:fldCharType="end"/>
        </w:r>
      </w:hyperlink>
    </w:p>
    <w:p w:rsidR="00432CCC" w:rsidRDefault="00432CCC">
      <w:pPr>
        <w:pStyle w:val="Inhopg1"/>
        <w:tabs>
          <w:tab w:val="right" w:leader="dot" w:pos="9061"/>
        </w:tabs>
        <w:rPr>
          <w:rFonts w:asciiTheme="minorHAnsi" w:eastAsiaTheme="minorEastAsia" w:hAnsiTheme="minorHAnsi" w:cstheme="minorBidi"/>
          <w:noProof/>
          <w:kern w:val="0"/>
        </w:rPr>
      </w:pPr>
      <w:hyperlink w:anchor="_Toc248510241" w:history="1">
        <w:r w:rsidRPr="00D402DC">
          <w:rPr>
            <w:rStyle w:val="Hyperlink"/>
            <w:rFonts w:eastAsia="Cambria"/>
            <w:noProof/>
          </w:rPr>
          <w:t>Concurrentie-analyse</w:t>
        </w:r>
        <w:r>
          <w:rPr>
            <w:noProof/>
            <w:webHidden/>
          </w:rPr>
          <w:tab/>
        </w:r>
        <w:r>
          <w:rPr>
            <w:noProof/>
            <w:webHidden/>
          </w:rPr>
          <w:fldChar w:fldCharType="begin"/>
        </w:r>
        <w:r>
          <w:rPr>
            <w:noProof/>
            <w:webHidden/>
          </w:rPr>
          <w:instrText xml:space="preserve"> PAGEREF _Toc248510241 \h </w:instrText>
        </w:r>
        <w:r>
          <w:rPr>
            <w:noProof/>
            <w:webHidden/>
          </w:rPr>
        </w:r>
        <w:r>
          <w:rPr>
            <w:noProof/>
            <w:webHidden/>
          </w:rPr>
          <w:fldChar w:fldCharType="separate"/>
        </w:r>
        <w:r>
          <w:rPr>
            <w:noProof/>
            <w:webHidden/>
          </w:rPr>
          <w:t>7</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42" w:history="1">
        <w:r w:rsidRPr="00D402DC">
          <w:rPr>
            <w:rStyle w:val="Hyperlink"/>
            <w:noProof/>
            <w:lang w:val="en-US"/>
          </w:rPr>
          <w:t>sixt</w:t>
        </w:r>
        <w:r>
          <w:rPr>
            <w:noProof/>
            <w:webHidden/>
          </w:rPr>
          <w:tab/>
        </w:r>
        <w:r>
          <w:rPr>
            <w:noProof/>
            <w:webHidden/>
          </w:rPr>
          <w:fldChar w:fldCharType="begin"/>
        </w:r>
        <w:r>
          <w:rPr>
            <w:noProof/>
            <w:webHidden/>
          </w:rPr>
          <w:instrText xml:space="preserve"> PAGEREF _Toc248510242 \h </w:instrText>
        </w:r>
        <w:r>
          <w:rPr>
            <w:noProof/>
            <w:webHidden/>
          </w:rPr>
        </w:r>
        <w:r>
          <w:rPr>
            <w:noProof/>
            <w:webHidden/>
          </w:rPr>
          <w:fldChar w:fldCharType="separate"/>
        </w:r>
        <w:r>
          <w:rPr>
            <w:noProof/>
            <w:webHidden/>
          </w:rPr>
          <w:t>7</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43" w:history="1">
        <w:r w:rsidRPr="00D402DC">
          <w:rPr>
            <w:rStyle w:val="Hyperlink"/>
            <w:noProof/>
            <w:lang w:val="en-US"/>
          </w:rPr>
          <w:t>Avis</w:t>
        </w:r>
        <w:r>
          <w:rPr>
            <w:noProof/>
            <w:webHidden/>
          </w:rPr>
          <w:tab/>
        </w:r>
        <w:r>
          <w:rPr>
            <w:noProof/>
            <w:webHidden/>
          </w:rPr>
          <w:fldChar w:fldCharType="begin"/>
        </w:r>
        <w:r>
          <w:rPr>
            <w:noProof/>
            <w:webHidden/>
          </w:rPr>
          <w:instrText xml:space="preserve"> PAGEREF _Toc248510243 \h </w:instrText>
        </w:r>
        <w:r>
          <w:rPr>
            <w:noProof/>
            <w:webHidden/>
          </w:rPr>
        </w:r>
        <w:r>
          <w:rPr>
            <w:noProof/>
            <w:webHidden/>
          </w:rPr>
          <w:fldChar w:fldCharType="separate"/>
        </w:r>
        <w:r>
          <w:rPr>
            <w:noProof/>
            <w:webHidden/>
          </w:rPr>
          <w:t>8</w:t>
        </w:r>
        <w:r>
          <w:rPr>
            <w:noProof/>
            <w:webHidden/>
          </w:rPr>
          <w:fldChar w:fldCharType="end"/>
        </w:r>
      </w:hyperlink>
    </w:p>
    <w:p w:rsidR="00432CCC" w:rsidRDefault="00432CCC">
      <w:pPr>
        <w:pStyle w:val="Inhopg1"/>
        <w:tabs>
          <w:tab w:val="right" w:leader="dot" w:pos="9061"/>
        </w:tabs>
        <w:rPr>
          <w:rFonts w:asciiTheme="minorHAnsi" w:eastAsiaTheme="minorEastAsia" w:hAnsiTheme="minorHAnsi" w:cstheme="minorBidi"/>
          <w:noProof/>
          <w:kern w:val="0"/>
        </w:rPr>
      </w:pPr>
      <w:hyperlink w:anchor="_Toc248510244" w:history="1">
        <w:r w:rsidRPr="00D402DC">
          <w:rPr>
            <w:rStyle w:val="Hyperlink"/>
            <w:noProof/>
          </w:rPr>
          <w:t>Scenario’s</w:t>
        </w:r>
        <w:r>
          <w:rPr>
            <w:noProof/>
            <w:webHidden/>
          </w:rPr>
          <w:tab/>
        </w:r>
        <w:r>
          <w:rPr>
            <w:noProof/>
            <w:webHidden/>
          </w:rPr>
          <w:fldChar w:fldCharType="begin"/>
        </w:r>
        <w:r>
          <w:rPr>
            <w:noProof/>
            <w:webHidden/>
          </w:rPr>
          <w:instrText xml:space="preserve"> PAGEREF _Toc248510244 \h </w:instrText>
        </w:r>
        <w:r>
          <w:rPr>
            <w:noProof/>
            <w:webHidden/>
          </w:rPr>
        </w:r>
        <w:r>
          <w:rPr>
            <w:noProof/>
            <w:webHidden/>
          </w:rPr>
          <w:fldChar w:fldCharType="separate"/>
        </w:r>
        <w:r>
          <w:rPr>
            <w:noProof/>
            <w:webHidden/>
          </w:rPr>
          <w:t>9</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45" w:history="1">
        <w:r w:rsidRPr="00D402DC">
          <w:rPr>
            <w:rStyle w:val="Hyperlink"/>
            <w:noProof/>
          </w:rPr>
          <w:t>Naam: Reserveren auto</w:t>
        </w:r>
        <w:r>
          <w:rPr>
            <w:noProof/>
            <w:webHidden/>
          </w:rPr>
          <w:tab/>
        </w:r>
        <w:r>
          <w:rPr>
            <w:noProof/>
            <w:webHidden/>
          </w:rPr>
          <w:fldChar w:fldCharType="begin"/>
        </w:r>
        <w:r>
          <w:rPr>
            <w:noProof/>
            <w:webHidden/>
          </w:rPr>
          <w:instrText xml:space="preserve"> PAGEREF _Toc248510245 \h </w:instrText>
        </w:r>
        <w:r>
          <w:rPr>
            <w:noProof/>
            <w:webHidden/>
          </w:rPr>
        </w:r>
        <w:r>
          <w:rPr>
            <w:noProof/>
            <w:webHidden/>
          </w:rPr>
          <w:fldChar w:fldCharType="separate"/>
        </w:r>
        <w:r>
          <w:rPr>
            <w:noProof/>
            <w:webHidden/>
          </w:rPr>
          <w:t>9</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46" w:history="1">
        <w:r w:rsidRPr="00D402DC">
          <w:rPr>
            <w:rStyle w:val="Hyperlink"/>
            <w:noProof/>
          </w:rPr>
          <w:t>Doel:</w:t>
        </w:r>
        <w:r>
          <w:rPr>
            <w:noProof/>
            <w:webHidden/>
          </w:rPr>
          <w:tab/>
        </w:r>
        <w:r>
          <w:rPr>
            <w:noProof/>
            <w:webHidden/>
          </w:rPr>
          <w:fldChar w:fldCharType="begin"/>
        </w:r>
        <w:r>
          <w:rPr>
            <w:noProof/>
            <w:webHidden/>
          </w:rPr>
          <w:instrText xml:space="preserve"> PAGEREF _Toc248510246 \h </w:instrText>
        </w:r>
        <w:r>
          <w:rPr>
            <w:noProof/>
            <w:webHidden/>
          </w:rPr>
        </w:r>
        <w:r>
          <w:rPr>
            <w:noProof/>
            <w:webHidden/>
          </w:rPr>
          <w:fldChar w:fldCharType="separate"/>
        </w:r>
        <w:r>
          <w:rPr>
            <w:noProof/>
            <w:webHidden/>
          </w:rPr>
          <w:t>9</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47" w:history="1">
        <w:r w:rsidRPr="00D402DC">
          <w:rPr>
            <w:rStyle w:val="Hyperlink"/>
            <w:noProof/>
          </w:rPr>
          <w:t>Basisscenario:</w:t>
        </w:r>
        <w:r>
          <w:rPr>
            <w:noProof/>
            <w:webHidden/>
          </w:rPr>
          <w:tab/>
        </w:r>
        <w:r>
          <w:rPr>
            <w:noProof/>
            <w:webHidden/>
          </w:rPr>
          <w:fldChar w:fldCharType="begin"/>
        </w:r>
        <w:r>
          <w:rPr>
            <w:noProof/>
            <w:webHidden/>
          </w:rPr>
          <w:instrText xml:space="preserve"> PAGEREF _Toc248510247 \h </w:instrText>
        </w:r>
        <w:r>
          <w:rPr>
            <w:noProof/>
            <w:webHidden/>
          </w:rPr>
        </w:r>
        <w:r>
          <w:rPr>
            <w:noProof/>
            <w:webHidden/>
          </w:rPr>
          <w:fldChar w:fldCharType="separate"/>
        </w:r>
        <w:r>
          <w:rPr>
            <w:noProof/>
            <w:webHidden/>
          </w:rPr>
          <w:t>9</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48" w:history="1">
        <w:r w:rsidRPr="00D402DC">
          <w:rPr>
            <w:rStyle w:val="Hyperlink"/>
            <w:rFonts w:eastAsiaTheme="minorHAnsi"/>
            <w:noProof/>
          </w:rPr>
          <w:t>Veronderstellingen:</w:t>
        </w:r>
        <w:r>
          <w:rPr>
            <w:noProof/>
            <w:webHidden/>
          </w:rPr>
          <w:tab/>
        </w:r>
        <w:r>
          <w:rPr>
            <w:noProof/>
            <w:webHidden/>
          </w:rPr>
          <w:fldChar w:fldCharType="begin"/>
        </w:r>
        <w:r>
          <w:rPr>
            <w:noProof/>
            <w:webHidden/>
          </w:rPr>
          <w:instrText xml:space="preserve"> PAGEREF _Toc248510248 \h </w:instrText>
        </w:r>
        <w:r>
          <w:rPr>
            <w:noProof/>
            <w:webHidden/>
          </w:rPr>
        </w:r>
        <w:r>
          <w:rPr>
            <w:noProof/>
            <w:webHidden/>
          </w:rPr>
          <w:fldChar w:fldCharType="separate"/>
        </w:r>
        <w:r>
          <w:rPr>
            <w:noProof/>
            <w:webHidden/>
          </w:rPr>
          <w:t>9</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49" w:history="1">
        <w:r w:rsidRPr="00D402DC">
          <w:rPr>
            <w:rStyle w:val="Hyperlink"/>
            <w:rFonts w:eastAsiaTheme="minorHAnsi"/>
            <w:noProof/>
          </w:rPr>
          <w:t>De klant is al geregistreerd</w:t>
        </w:r>
        <w:r>
          <w:rPr>
            <w:noProof/>
            <w:webHidden/>
          </w:rPr>
          <w:tab/>
        </w:r>
        <w:r>
          <w:rPr>
            <w:noProof/>
            <w:webHidden/>
          </w:rPr>
          <w:fldChar w:fldCharType="begin"/>
        </w:r>
        <w:r>
          <w:rPr>
            <w:noProof/>
            <w:webHidden/>
          </w:rPr>
          <w:instrText xml:space="preserve"> PAGEREF _Toc248510249 \h </w:instrText>
        </w:r>
        <w:r>
          <w:rPr>
            <w:noProof/>
            <w:webHidden/>
          </w:rPr>
        </w:r>
        <w:r>
          <w:rPr>
            <w:noProof/>
            <w:webHidden/>
          </w:rPr>
          <w:fldChar w:fldCharType="separate"/>
        </w:r>
        <w:r>
          <w:rPr>
            <w:noProof/>
            <w:webHidden/>
          </w:rPr>
          <w:t>9</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50" w:history="1">
        <w:r w:rsidRPr="00D402DC">
          <w:rPr>
            <w:rStyle w:val="Hyperlink"/>
            <w:rFonts w:eastAsiaTheme="minorHAnsi"/>
            <w:noProof/>
          </w:rPr>
          <w:t>Opmerkingen:</w:t>
        </w:r>
        <w:r>
          <w:rPr>
            <w:noProof/>
            <w:webHidden/>
          </w:rPr>
          <w:tab/>
        </w:r>
        <w:r>
          <w:rPr>
            <w:noProof/>
            <w:webHidden/>
          </w:rPr>
          <w:fldChar w:fldCharType="begin"/>
        </w:r>
        <w:r>
          <w:rPr>
            <w:noProof/>
            <w:webHidden/>
          </w:rPr>
          <w:instrText xml:space="preserve"> PAGEREF _Toc248510250 \h </w:instrText>
        </w:r>
        <w:r>
          <w:rPr>
            <w:noProof/>
            <w:webHidden/>
          </w:rPr>
        </w:r>
        <w:r>
          <w:rPr>
            <w:noProof/>
            <w:webHidden/>
          </w:rPr>
          <w:fldChar w:fldCharType="separate"/>
        </w:r>
        <w:r>
          <w:rPr>
            <w:noProof/>
            <w:webHidden/>
          </w:rPr>
          <w:t>9</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51" w:history="1">
        <w:r w:rsidRPr="00D402DC">
          <w:rPr>
            <w:rStyle w:val="Hyperlink"/>
            <w:noProof/>
          </w:rPr>
          <w:t>Naam: Uitchecken Auto</w:t>
        </w:r>
        <w:r>
          <w:rPr>
            <w:noProof/>
            <w:webHidden/>
          </w:rPr>
          <w:tab/>
        </w:r>
        <w:r>
          <w:rPr>
            <w:noProof/>
            <w:webHidden/>
          </w:rPr>
          <w:fldChar w:fldCharType="begin"/>
        </w:r>
        <w:r>
          <w:rPr>
            <w:noProof/>
            <w:webHidden/>
          </w:rPr>
          <w:instrText xml:space="preserve"> PAGEREF _Toc248510251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52" w:history="1">
        <w:r w:rsidRPr="00D402DC">
          <w:rPr>
            <w:rStyle w:val="Hyperlink"/>
            <w:noProof/>
          </w:rPr>
          <w:t>Doel:</w:t>
        </w:r>
        <w:r>
          <w:rPr>
            <w:noProof/>
            <w:webHidden/>
          </w:rPr>
          <w:tab/>
        </w:r>
        <w:r>
          <w:rPr>
            <w:noProof/>
            <w:webHidden/>
          </w:rPr>
          <w:fldChar w:fldCharType="begin"/>
        </w:r>
        <w:r>
          <w:rPr>
            <w:noProof/>
            <w:webHidden/>
          </w:rPr>
          <w:instrText xml:space="preserve"> PAGEREF _Toc248510252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53" w:history="1">
        <w:r w:rsidRPr="00D402DC">
          <w:rPr>
            <w:rStyle w:val="Hyperlink"/>
            <w:noProof/>
          </w:rPr>
          <w:t>Basisscenario:</w:t>
        </w:r>
        <w:r>
          <w:rPr>
            <w:noProof/>
            <w:webHidden/>
          </w:rPr>
          <w:tab/>
        </w:r>
        <w:r>
          <w:rPr>
            <w:noProof/>
            <w:webHidden/>
          </w:rPr>
          <w:fldChar w:fldCharType="begin"/>
        </w:r>
        <w:r>
          <w:rPr>
            <w:noProof/>
            <w:webHidden/>
          </w:rPr>
          <w:instrText xml:space="preserve"> PAGEREF _Toc248510253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54" w:history="1">
        <w:r w:rsidRPr="00D402DC">
          <w:rPr>
            <w:rStyle w:val="Hyperlink"/>
            <w:noProof/>
          </w:rPr>
          <w:t>Opmerkingen:</w:t>
        </w:r>
        <w:r>
          <w:rPr>
            <w:noProof/>
            <w:webHidden/>
          </w:rPr>
          <w:tab/>
        </w:r>
        <w:r>
          <w:rPr>
            <w:noProof/>
            <w:webHidden/>
          </w:rPr>
          <w:fldChar w:fldCharType="begin"/>
        </w:r>
        <w:r>
          <w:rPr>
            <w:noProof/>
            <w:webHidden/>
          </w:rPr>
          <w:instrText xml:space="preserve"> PAGEREF _Toc248510254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55" w:history="1">
        <w:r w:rsidRPr="00D402DC">
          <w:rPr>
            <w:rStyle w:val="Hyperlink"/>
            <w:noProof/>
          </w:rPr>
          <w:t>Naam: Bareel uitgang</w:t>
        </w:r>
        <w:r>
          <w:rPr>
            <w:noProof/>
            <w:webHidden/>
          </w:rPr>
          <w:tab/>
        </w:r>
        <w:r>
          <w:rPr>
            <w:noProof/>
            <w:webHidden/>
          </w:rPr>
          <w:fldChar w:fldCharType="begin"/>
        </w:r>
        <w:r>
          <w:rPr>
            <w:noProof/>
            <w:webHidden/>
          </w:rPr>
          <w:instrText xml:space="preserve"> PAGEREF _Toc248510255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56" w:history="1">
        <w:r w:rsidRPr="00D402DC">
          <w:rPr>
            <w:rStyle w:val="Hyperlink"/>
            <w:noProof/>
          </w:rPr>
          <w:t>Doel:</w:t>
        </w:r>
        <w:r>
          <w:rPr>
            <w:noProof/>
            <w:webHidden/>
          </w:rPr>
          <w:tab/>
        </w:r>
        <w:r>
          <w:rPr>
            <w:noProof/>
            <w:webHidden/>
          </w:rPr>
          <w:fldChar w:fldCharType="begin"/>
        </w:r>
        <w:r>
          <w:rPr>
            <w:noProof/>
            <w:webHidden/>
          </w:rPr>
          <w:instrText xml:space="preserve"> PAGEREF _Toc248510256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57" w:history="1">
        <w:r w:rsidRPr="00D402DC">
          <w:rPr>
            <w:rStyle w:val="Hyperlink"/>
            <w:noProof/>
          </w:rPr>
          <w:t>Basisscenario:</w:t>
        </w:r>
        <w:r>
          <w:rPr>
            <w:noProof/>
            <w:webHidden/>
          </w:rPr>
          <w:tab/>
        </w:r>
        <w:r>
          <w:rPr>
            <w:noProof/>
            <w:webHidden/>
          </w:rPr>
          <w:fldChar w:fldCharType="begin"/>
        </w:r>
        <w:r>
          <w:rPr>
            <w:noProof/>
            <w:webHidden/>
          </w:rPr>
          <w:instrText xml:space="preserve"> PAGEREF _Toc248510257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58" w:history="1">
        <w:r w:rsidRPr="00D402DC">
          <w:rPr>
            <w:rStyle w:val="Hyperlink"/>
            <w:rFonts w:eastAsiaTheme="minorHAnsi"/>
            <w:noProof/>
          </w:rPr>
          <w:t>opmerkingen</w:t>
        </w:r>
        <w:r>
          <w:rPr>
            <w:noProof/>
            <w:webHidden/>
          </w:rPr>
          <w:tab/>
        </w:r>
        <w:r>
          <w:rPr>
            <w:noProof/>
            <w:webHidden/>
          </w:rPr>
          <w:fldChar w:fldCharType="begin"/>
        </w:r>
        <w:r>
          <w:rPr>
            <w:noProof/>
            <w:webHidden/>
          </w:rPr>
          <w:instrText xml:space="preserve"> PAGEREF _Toc248510258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59" w:history="1">
        <w:r w:rsidRPr="00D402DC">
          <w:rPr>
            <w:rStyle w:val="Hyperlink"/>
            <w:noProof/>
          </w:rPr>
          <w:t>Naam: Inchecken auto</w:t>
        </w:r>
        <w:r>
          <w:rPr>
            <w:noProof/>
            <w:webHidden/>
          </w:rPr>
          <w:tab/>
        </w:r>
        <w:r>
          <w:rPr>
            <w:noProof/>
            <w:webHidden/>
          </w:rPr>
          <w:fldChar w:fldCharType="begin"/>
        </w:r>
        <w:r>
          <w:rPr>
            <w:noProof/>
            <w:webHidden/>
          </w:rPr>
          <w:instrText xml:space="preserve"> PAGEREF _Toc248510259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60" w:history="1">
        <w:r w:rsidRPr="00D402DC">
          <w:rPr>
            <w:rStyle w:val="Hyperlink"/>
            <w:noProof/>
          </w:rPr>
          <w:t>Doel:</w:t>
        </w:r>
        <w:r>
          <w:rPr>
            <w:noProof/>
            <w:webHidden/>
          </w:rPr>
          <w:tab/>
        </w:r>
        <w:r>
          <w:rPr>
            <w:noProof/>
            <w:webHidden/>
          </w:rPr>
          <w:fldChar w:fldCharType="begin"/>
        </w:r>
        <w:r>
          <w:rPr>
            <w:noProof/>
            <w:webHidden/>
          </w:rPr>
          <w:instrText xml:space="preserve"> PAGEREF _Toc248510260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61" w:history="1">
        <w:r w:rsidRPr="00D402DC">
          <w:rPr>
            <w:rStyle w:val="Hyperlink"/>
            <w:noProof/>
          </w:rPr>
          <w:t>Basisscenario:</w:t>
        </w:r>
        <w:r>
          <w:rPr>
            <w:noProof/>
            <w:webHidden/>
          </w:rPr>
          <w:tab/>
        </w:r>
        <w:r>
          <w:rPr>
            <w:noProof/>
            <w:webHidden/>
          </w:rPr>
          <w:fldChar w:fldCharType="begin"/>
        </w:r>
        <w:r>
          <w:rPr>
            <w:noProof/>
            <w:webHidden/>
          </w:rPr>
          <w:instrText xml:space="preserve"> PAGEREF _Toc248510261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62" w:history="1">
        <w:r w:rsidRPr="00D402DC">
          <w:rPr>
            <w:rStyle w:val="Hyperlink"/>
            <w:noProof/>
          </w:rPr>
          <w:t>Opmerkingen:</w:t>
        </w:r>
        <w:r>
          <w:rPr>
            <w:noProof/>
            <w:webHidden/>
          </w:rPr>
          <w:tab/>
        </w:r>
        <w:r>
          <w:rPr>
            <w:noProof/>
            <w:webHidden/>
          </w:rPr>
          <w:fldChar w:fldCharType="begin"/>
        </w:r>
        <w:r>
          <w:rPr>
            <w:noProof/>
            <w:webHidden/>
          </w:rPr>
          <w:instrText xml:space="preserve"> PAGEREF _Toc248510262 \h </w:instrText>
        </w:r>
        <w:r>
          <w:rPr>
            <w:noProof/>
            <w:webHidden/>
          </w:rPr>
        </w:r>
        <w:r>
          <w:rPr>
            <w:noProof/>
            <w:webHidden/>
          </w:rPr>
          <w:fldChar w:fldCharType="separate"/>
        </w:r>
        <w:r>
          <w:rPr>
            <w:noProof/>
            <w:webHidden/>
          </w:rPr>
          <w:t>10</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63" w:history="1">
        <w:r w:rsidRPr="00D402DC">
          <w:rPr>
            <w:rStyle w:val="Hyperlink"/>
            <w:noProof/>
          </w:rPr>
          <w:t>Naam: Bareel ingang</w:t>
        </w:r>
        <w:r>
          <w:rPr>
            <w:noProof/>
            <w:webHidden/>
          </w:rPr>
          <w:tab/>
        </w:r>
        <w:r>
          <w:rPr>
            <w:noProof/>
            <w:webHidden/>
          </w:rPr>
          <w:fldChar w:fldCharType="begin"/>
        </w:r>
        <w:r>
          <w:rPr>
            <w:noProof/>
            <w:webHidden/>
          </w:rPr>
          <w:instrText xml:space="preserve"> PAGEREF _Toc248510263 \h </w:instrText>
        </w:r>
        <w:r>
          <w:rPr>
            <w:noProof/>
            <w:webHidden/>
          </w:rPr>
        </w:r>
        <w:r>
          <w:rPr>
            <w:noProof/>
            <w:webHidden/>
          </w:rPr>
          <w:fldChar w:fldCharType="separate"/>
        </w:r>
        <w:r>
          <w:rPr>
            <w:noProof/>
            <w:webHidden/>
          </w:rPr>
          <w:t>11</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64" w:history="1">
        <w:r w:rsidRPr="00D402DC">
          <w:rPr>
            <w:rStyle w:val="Hyperlink"/>
            <w:noProof/>
          </w:rPr>
          <w:t>Doel:</w:t>
        </w:r>
        <w:r>
          <w:rPr>
            <w:noProof/>
            <w:webHidden/>
          </w:rPr>
          <w:tab/>
        </w:r>
        <w:r>
          <w:rPr>
            <w:noProof/>
            <w:webHidden/>
          </w:rPr>
          <w:fldChar w:fldCharType="begin"/>
        </w:r>
        <w:r>
          <w:rPr>
            <w:noProof/>
            <w:webHidden/>
          </w:rPr>
          <w:instrText xml:space="preserve"> PAGEREF _Toc248510264 \h </w:instrText>
        </w:r>
        <w:r>
          <w:rPr>
            <w:noProof/>
            <w:webHidden/>
          </w:rPr>
        </w:r>
        <w:r>
          <w:rPr>
            <w:noProof/>
            <w:webHidden/>
          </w:rPr>
          <w:fldChar w:fldCharType="separate"/>
        </w:r>
        <w:r>
          <w:rPr>
            <w:noProof/>
            <w:webHidden/>
          </w:rPr>
          <w:t>11</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65" w:history="1">
        <w:r w:rsidRPr="00D402DC">
          <w:rPr>
            <w:rStyle w:val="Hyperlink"/>
            <w:noProof/>
          </w:rPr>
          <w:t>Basisscenario:</w:t>
        </w:r>
        <w:r>
          <w:rPr>
            <w:noProof/>
            <w:webHidden/>
          </w:rPr>
          <w:tab/>
        </w:r>
        <w:r>
          <w:rPr>
            <w:noProof/>
            <w:webHidden/>
          </w:rPr>
          <w:fldChar w:fldCharType="begin"/>
        </w:r>
        <w:r>
          <w:rPr>
            <w:noProof/>
            <w:webHidden/>
          </w:rPr>
          <w:instrText xml:space="preserve"> PAGEREF _Toc248510265 \h </w:instrText>
        </w:r>
        <w:r>
          <w:rPr>
            <w:noProof/>
            <w:webHidden/>
          </w:rPr>
        </w:r>
        <w:r>
          <w:rPr>
            <w:noProof/>
            <w:webHidden/>
          </w:rPr>
          <w:fldChar w:fldCharType="separate"/>
        </w:r>
        <w:r>
          <w:rPr>
            <w:noProof/>
            <w:webHidden/>
          </w:rPr>
          <w:t>11</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66" w:history="1">
        <w:r w:rsidRPr="00D402DC">
          <w:rPr>
            <w:rStyle w:val="Hyperlink"/>
            <w:noProof/>
          </w:rPr>
          <w:t>opmerkingen:</w:t>
        </w:r>
        <w:r>
          <w:rPr>
            <w:noProof/>
            <w:webHidden/>
          </w:rPr>
          <w:tab/>
        </w:r>
        <w:r>
          <w:rPr>
            <w:noProof/>
            <w:webHidden/>
          </w:rPr>
          <w:fldChar w:fldCharType="begin"/>
        </w:r>
        <w:r>
          <w:rPr>
            <w:noProof/>
            <w:webHidden/>
          </w:rPr>
          <w:instrText xml:space="preserve"> PAGEREF _Toc248510266 \h </w:instrText>
        </w:r>
        <w:r>
          <w:rPr>
            <w:noProof/>
            <w:webHidden/>
          </w:rPr>
        </w:r>
        <w:r>
          <w:rPr>
            <w:noProof/>
            <w:webHidden/>
          </w:rPr>
          <w:fldChar w:fldCharType="separate"/>
        </w:r>
        <w:r>
          <w:rPr>
            <w:noProof/>
            <w:webHidden/>
          </w:rPr>
          <w:t>11</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67" w:history="1">
        <w:r w:rsidRPr="00D402DC">
          <w:rPr>
            <w:rStyle w:val="Hyperlink"/>
            <w:noProof/>
          </w:rPr>
          <w:t>Naam: Onderhoud Auto</w:t>
        </w:r>
        <w:r>
          <w:rPr>
            <w:noProof/>
            <w:webHidden/>
          </w:rPr>
          <w:tab/>
        </w:r>
        <w:r>
          <w:rPr>
            <w:noProof/>
            <w:webHidden/>
          </w:rPr>
          <w:fldChar w:fldCharType="begin"/>
        </w:r>
        <w:r>
          <w:rPr>
            <w:noProof/>
            <w:webHidden/>
          </w:rPr>
          <w:instrText xml:space="preserve"> PAGEREF _Toc248510267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68" w:history="1">
        <w:r w:rsidRPr="00D402DC">
          <w:rPr>
            <w:rStyle w:val="Hyperlink"/>
            <w:noProof/>
          </w:rPr>
          <w:t>Doel:</w:t>
        </w:r>
        <w:r>
          <w:rPr>
            <w:noProof/>
            <w:webHidden/>
          </w:rPr>
          <w:tab/>
        </w:r>
        <w:r>
          <w:rPr>
            <w:noProof/>
            <w:webHidden/>
          </w:rPr>
          <w:fldChar w:fldCharType="begin"/>
        </w:r>
        <w:r>
          <w:rPr>
            <w:noProof/>
            <w:webHidden/>
          </w:rPr>
          <w:instrText xml:space="preserve"> PAGEREF _Toc248510268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69" w:history="1">
        <w:r w:rsidRPr="00D402DC">
          <w:rPr>
            <w:rStyle w:val="Hyperlink"/>
            <w:noProof/>
          </w:rPr>
          <w:t>Basisscenario:</w:t>
        </w:r>
        <w:r>
          <w:rPr>
            <w:noProof/>
            <w:webHidden/>
          </w:rPr>
          <w:tab/>
        </w:r>
        <w:r>
          <w:rPr>
            <w:noProof/>
            <w:webHidden/>
          </w:rPr>
          <w:fldChar w:fldCharType="begin"/>
        </w:r>
        <w:r>
          <w:rPr>
            <w:noProof/>
            <w:webHidden/>
          </w:rPr>
          <w:instrText xml:space="preserve"> PAGEREF _Toc248510269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70" w:history="1">
        <w:r w:rsidRPr="00D402DC">
          <w:rPr>
            <w:rStyle w:val="Hyperlink"/>
            <w:noProof/>
          </w:rPr>
          <w:t>Alternatief Scenario</w:t>
        </w:r>
        <w:r>
          <w:rPr>
            <w:noProof/>
            <w:webHidden/>
          </w:rPr>
          <w:tab/>
        </w:r>
        <w:r>
          <w:rPr>
            <w:noProof/>
            <w:webHidden/>
          </w:rPr>
          <w:fldChar w:fldCharType="begin"/>
        </w:r>
        <w:r>
          <w:rPr>
            <w:noProof/>
            <w:webHidden/>
          </w:rPr>
          <w:instrText xml:space="preserve"> PAGEREF _Toc248510270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71" w:history="1">
        <w:r w:rsidRPr="00D402DC">
          <w:rPr>
            <w:rStyle w:val="Hyperlink"/>
            <w:noProof/>
          </w:rPr>
          <w:t>Opmerkingen:</w:t>
        </w:r>
        <w:r>
          <w:rPr>
            <w:noProof/>
            <w:webHidden/>
          </w:rPr>
          <w:tab/>
        </w:r>
        <w:r>
          <w:rPr>
            <w:noProof/>
            <w:webHidden/>
          </w:rPr>
          <w:fldChar w:fldCharType="begin"/>
        </w:r>
        <w:r>
          <w:rPr>
            <w:noProof/>
            <w:webHidden/>
          </w:rPr>
          <w:instrText xml:space="preserve"> PAGEREF _Toc248510271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72" w:history="1">
        <w:r w:rsidRPr="00D402DC">
          <w:rPr>
            <w:rStyle w:val="Hyperlink"/>
            <w:noProof/>
          </w:rPr>
          <w:t>Naam: Tanken Auto</w:t>
        </w:r>
        <w:r>
          <w:rPr>
            <w:noProof/>
            <w:webHidden/>
          </w:rPr>
          <w:tab/>
        </w:r>
        <w:r>
          <w:rPr>
            <w:noProof/>
            <w:webHidden/>
          </w:rPr>
          <w:fldChar w:fldCharType="begin"/>
        </w:r>
        <w:r>
          <w:rPr>
            <w:noProof/>
            <w:webHidden/>
          </w:rPr>
          <w:instrText xml:space="preserve"> PAGEREF _Toc248510272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73" w:history="1">
        <w:r w:rsidRPr="00D402DC">
          <w:rPr>
            <w:rStyle w:val="Hyperlink"/>
            <w:noProof/>
          </w:rPr>
          <w:t>Doel:</w:t>
        </w:r>
        <w:r>
          <w:rPr>
            <w:noProof/>
            <w:webHidden/>
          </w:rPr>
          <w:tab/>
        </w:r>
        <w:r>
          <w:rPr>
            <w:noProof/>
            <w:webHidden/>
          </w:rPr>
          <w:fldChar w:fldCharType="begin"/>
        </w:r>
        <w:r>
          <w:rPr>
            <w:noProof/>
            <w:webHidden/>
          </w:rPr>
          <w:instrText xml:space="preserve"> PAGEREF _Toc248510273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74" w:history="1">
        <w:r w:rsidRPr="00D402DC">
          <w:rPr>
            <w:rStyle w:val="Hyperlink"/>
            <w:noProof/>
          </w:rPr>
          <w:t>Basisscenario:</w:t>
        </w:r>
        <w:r>
          <w:rPr>
            <w:noProof/>
            <w:webHidden/>
          </w:rPr>
          <w:tab/>
        </w:r>
        <w:r>
          <w:rPr>
            <w:noProof/>
            <w:webHidden/>
          </w:rPr>
          <w:fldChar w:fldCharType="begin"/>
        </w:r>
        <w:r>
          <w:rPr>
            <w:noProof/>
            <w:webHidden/>
          </w:rPr>
          <w:instrText xml:space="preserve"> PAGEREF _Toc248510274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75" w:history="1">
        <w:r w:rsidRPr="00D402DC">
          <w:rPr>
            <w:rStyle w:val="Hyperlink"/>
            <w:noProof/>
          </w:rPr>
          <w:t>Opmerkingen:</w:t>
        </w:r>
        <w:r>
          <w:rPr>
            <w:noProof/>
            <w:webHidden/>
          </w:rPr>
          <w:tab/>
        </w:r>
        <w:r>
          <w:rPr>
            <w:noProof/>
            <w:webHidden/>
          </w:rPr>
          <w:fldChar w:fldCharType="begin"/>
        </w:r>
        <w:r>
          <w:rPr>
            <w:noProof/>
            <w:webHidden/>
          </w:rPr>
          <w:instrText xml:space="preserve"> PAGEREF _Toc248510275 \h </w:instrText>
        </w:r>
        <w:r>
          <w:rPr>
            <w:noProof/>
            <w:webHidden/>
          </w:rPr>
        </w:r>
        <w:r>
          <w:rPr>
            <w:noProof/>
            <w:webHidden/>
          </w:rPr>
          <w:fldChar w:fldCharType="separate"/>
        </w:r>
        <w:r>
          <w:rPr>
            <w:noProof/>
            <w:webHidden/>
          </w:rPr>
          <w:t>12</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76" w:history="1">
        <w:r w:rsidRPr="00D402DC">
          <w:rPr>
            <w:rStyle w:val="Hyperlink"/>
            <w:noProof/>
          </w:rPr>
          <w:t>Naam: Schade Controleren Auto</w:t>
        </w:r>
        <w:r>
          <w:rPr>
            <w:noProof/>
            <w:webHidden/>
          </w:rPr>
          <w:tab/>
        </w:r>
        <w:r>
          <w:rPr>
            <w:noProof/>
            <w:webHidden/>
          </w:rPr>
          <w:fldChar w:fldCharType="begin"/>
        </w:r>
        <w:r>
          <w:rPr>
            <w:noProof/>
            <w:webHidden/>
          </w:rPr>
          <w:instrText xml:space="preserve"> PAGEREF _Toc248510276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77" w:history="1">
        <w:r w:rsidRPr="00D402DC">
          <w:rPr>
            <w:rStyle w:val="Hyperlink"/>
            <w:noProof/>
          </w:rPr>
          <w:t>Doel:</w:t>
        </w:r>
        <w:r>
          <w:rPr>
            <w:noProof/>
            <w:webHidden/>
          </w:rPr>
          <w:tab/>
        </w:r>
        <w:r>
          <w:rPr>
            <w:noProof/>
            <w:webHidden/>
          </w:rPr>
          <w:fldChar w:fldCharType="begin"/>
        </w:r>
        <w:r>
          <w:rPr>
            <w:noProof/>
            <w:webHidden/>
          </w:rPr>
          <w:instrText xml:space="preserve"> PAGEREF _Toc248510277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78" w:history="1">
        <w:r w:rsidRPr="00D402DC">
          <w:rPr>
            <w:rStyle w:val="Hyperlink"/>
            <w:noProof/>
          </w:rPr>
          <w:t>Basisscenario:</w:t>
        </w:r>
        <w:r>
          <w:rPr>
            <w:noProof/>
            <w:webHidden/>
          </w:rPr>
          <w:tab/>
        </w:r>
        <w:r>
          <w:rPr>
            <w:noProof/>
            <w:webHidden/>
          </w:rPr>
          <w:fldChar w:fldCharType="begin"/>
        </w:r>
        <w:r>
          <w:rPr>
            <w:noProof/>
            <w:webHidden/>
          </w:rPr>
          <w:instrText xml:space="preserve"> PAGEREF _Toc248510278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79" w:history="1">
        <w:r w:rsidRPr="00D402DC">
          <w:rPr>
            <w:rStyle w:val="Hyperlink"/>
            <w:noProof/>
          </w:rPr>
          <w:t>Opmerkingen:</w:t>
        </w:r>
        <w:r>
          <w:rPr>
            <w:noProof/>
            <w:webHidden/>
          </w:rPr>
          <w:tab/>
        </w:r>
        <w:r>
          <w:rPr>
            <w:noProof/>
            <w:webHidden/>
          </w:rPr>
          <w:fldChar w:fldCharType="begin"/>
        </w:r>
        <w:r>
          <w:rPr>
            <w:noProof/>
            <w:webHidden/>
          </w:rPr>
          <w:instrText xml:space="preserve"> PAGEREF _Toc248510279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80" w:history="1">
        <w:r w:rsidRPr="00D402DC">
          <w:rPr>
            <w:rStyle w:val="Hyperlink"/>
            <w:noProof/>
          </w:rPr>
          <w:t>Naam: Maken (tijdelijk) Factuur</w:t>
        </w:r>
        <w:r>
          <w:rPr>
            <w:noProof/>
            <w:webHidden/>
          </w:rPr>
          <w:tab/>
        </w:r>
        <w:r>
          <w:rPr>
            <w:noProof/>
            <w:webHidden/>
          </w:rPr>
          <w:fldChar w:fldCharType="begin"/>
        </w:r>
        <w:r>
          <w:rPr>
            <w:noProof/>
            <w:webHidden/>
          </w:rPr>
          <w:instrText xml:space="preserve"> PAGEREF _Toc248510280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81" w:history="1">
        <w:r w:rsidRPr="00D402DC">
          <w:rPr>
            <w:rStyle w:val="Hyperlink"/>
            <w:noProof/>
          </w:rPr>
          <w:t>Doel:</w:t>
        </w:r>
        <w:r>
          <w:rPr>
            <w:noProof/>
            <w:webHidden/>
          </w:rPr>
          <w:tab/>
        </w:r>
        <w:r>
          <w:rPr>
            <w:noProof/>
            <w:webHidden/>
          </w:rPr>
          <w:fldChar w:fldCharType="begin"/>
        </w:r>
        <w:r>
          <w:rPr>
            <w:noProof/>
            <w:webHidden/>
          </w:rPr>
          <w:instrText xml:space="preserve"> PAGEREF _Toc248510281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82" w:history="1">
        <w:r w:rsidRPr="00D402DC">
          <w:rPr>
            <w:rStyle w:val="Hyperlink"/>
            <w:noProof/>
          </w:rPr>
          <w:t>Basisscenario:</w:t>
        </w:r>
        <w:r>
          <w:rPr>
            <w:noProof/>
            <w:webHidden/>
          </w:rPr>
          <w:tab/>
        </w:r>
        <w:r>
          <w:rPr>
            <w:noProof/>
            <w:webHidden/>
          </w:rPr>
          <w:fldChar w:fldCharType="begin"/>
        </w:r>
        <w:r>
          <w:rPr>
            <w:noProof/>
            <w:webHidden/>
          </w:rPr>
          <w:instrText xml:space="preserve"> PAGEREF _Toc248510282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83" w:history="1">
        <w:r w:rsidRPr="00D402DC">
          <w:rPr>
            <w:rStyle w:val="Hyperlink"/>
            <w:noProof/>
          </w:rPr>
          <w:t>Opmerkingen:</w:t>
        </w:r>
        <w:r>
          <w:rPr>
            <w:noProof/>
            <w:webHidden/>
          </w:rPr>
          <w:tab/>
        </w:r>
        <w:r>
          <w:rPr>
            <w:noProof/>
            <w:webHidden/>
          </w:rPr>
          <w:fldChar w:fldCharType="begin"/>
        </w:r>
        <w:r>
          <w:rPr>
            <w:noProof/>
            <w:webHidden/>
          </w:rPr>
          <w:instrText xml:space="preserve"> PAGEREF _Toc248510283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84" w:history="1">
        <w:r w:rsidRPr="00D402DC">
          <w:rPr>
            <w:rStyle w:val="Hyperlink"/>
            <w:noProof/>
          </w:rPr>
          <w:t>Naam: Betalen Factuur</w:t>
        </w:r>
        <w:r>
          <w:rPr>
            <w:noProof/>
            <w:webHidden/>
          </w:rPr>
          <w:tab/>
        </w:r>
        <w:r>
          <w:rPr>
            <w:noProof/>
            <w:webHidden/>
          </w:rPr>
          <w:fldChar w:fldCharType="begin"/>
        </w:r>
        <w:r>
          <w:rPr>
            <w:noProof/>
            <w:webHidden/>
          </w:rPr>
          <w:instrText xml:space="preserve"> PAGEREF _Toc248510284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85" w:history="1">
        <w:r w:rsidRPr="00D402DC">
          <w:rPr>
            <w:rStyle w:val="Hyperlink"/>
            <w:noProof/>
          </w:rPr>
          <w:t>Doel:</w:t>
        </w:r>
        <w:r>
          <w:rPr>
            <w:noProof/>
            <w:webHidden/>
          </w:rPr>
          <w:tab/>
        </w:r>
        <w:r>
          <w:rPr>
            <w:noProof/>
            <w:webHidden/>
          </w:rPr>
          <w:fldChar w:fldCharType="begin"/>
        </w:r>
        <w:r>
          <w:rPr>
            <w:noProof/>
            <w:webHidden/>
          </w:rPr>
          <w:instrText xml:space="preserve"> PAGEREF _Toc248510285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86" w:history="1">
        <w:r w:rsidRPr="00D402DC">
          <w:rPr>
            <w:rStyle w:val="Hyperlink"/>
            <w:noProof/>
          </w:rPr>
          <w:t>Basisscenario:</w:t>
        </w:r>
        <w:r>
          <w:rPr>
            <w:noProof/>
            <w:webHidden/>
          </w:rPr>
          <w:tab/>
        </w:r>
        <w:r>
          <w:rPr>
            <w:noProof/>
            <w:webHidden/>
          </w:rPr>
          <w:fldChar w:fldCharType="begin"/>
        </w:r>
        <w:r>
          <w:rPr>
            <w:noProof/>
            <w:webHidden/>
          </w:rPr>
          <w:instrText xml:space="preserve"> PAGEREF _Toc248510286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87" w:history="1">
        <w:r w:rsidRPr="00D402DC">
          <w:rPr>
            <w:rStyle w:val="Hyperlink"/>
            <w:rFonts w:eastAsiaTheme="minorHAnsi"/>
            <w:noProof/>
          </w:rPr>
          <w:t>Opmerkingen:</w:t>
        </w:r>
        <w:r>
          <w:rPr>
            <w:noProof/>
            <w:webHidden/>
          </w:rPr>
          <w:tab/>
        </w:r>
        <w:r>
          <w:rPr>
            <w:noProof/>
            <w:webHidden/>
          </w:rPr>
          <w:fldChar w:fldCharType="begin"/>
        </w:r>
        <w:r>
          <w:rPr>
            <w:noProof/>
            <w:webHidden/>
          </w:rPr>
          <w:instrText xml:space="preserve"> PAGEREF _Toc248510287 \h </w:instrText>
        </w:r>
        <w:r>
          <w:rPr>
            <w:noProof/>
            <w:webHidden/>
          </w:rPr>
        </w:r>
        <w:r>
          <w:rPr>
            <w:noProof/>
            <w:webHidden/>
          </w:rPr>
          <w:fldChar w:fldCharType="separate"/>
        </w:r>
        <w:r>
          <w:rPr>
            <w:noProof/>
            <w:webHidden/>
          </w:rPr>
          <w:t>13</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88" w:history="1">
        <w:r w:rsidRPr="00D402DC">
          <w:rPr>
            <w:rStyle w:val="Hyperlink"/>
            <w:noProof/>
          </w:rPr>
          <w:t>Naam: Beheren reservatie</w:t>
        </w:r>
        <w:r>
          <w:rPr>
            <w:noProof/>
            <w:webHidden/>
          </w:rPr>
          <w:tab/>
        </w:r>
        <w:r>
          <w:rPr>
            <w:noProof/>
            <w:webHidden/>
          </w:rPr>
          <w:fldChar w:fldCharType="begin"/>
        </w:r>
        <w:r>
          <w:rPr>
            <w:noProof/>
            <w:webHidden/>
          </w:rPr>
          <w:instrText xml:space="preserve"> PAGEREF _Toc248510288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89" w:history="1">
        <w:r w:rsidRPr="00D402DC">
          <w:rPr>
            <w:rStyle w:val="Hyperlink"/>
            <w:noProof/>
          </w:rPr>
          <w:t>Doel:</w:t>
        </w:r>
        <w:r>
          <w:rPr>
            <w:noProof/>
            <w:webHidden/>
          </w:rPr>
          <w:tab/>
        </w:r>
        <w:r>
          <w:rPr>
            <w:noProof/>
            <w:webHidden/>
          </w:rPr>
          <w:fldChar w:fldCharType="begin"/>
        </w:r>
        <w:r>
          <w:rPr>
            <w:noProof/>
            <w:webHidden/>
          </w:rPr>
          <w:instrText xml:space="preserve"> PAGEREF _Toc248510289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90" w:history="1">
        <w:r w:rsidRPr="00D402DC">
          <w:rPr>
            <w:rStyle w:val="Hyperlink"/>
            <w:noProof/>
          </w:rPr>
          <w:t>Basisscenario:</w:t>
        </w:r>
        <w:r>
          <w:rPr>
            <w:noProof/>
            <w:webHidden/>
          </w:rPr>
          <w:tab/>
        </w:r>
        <w:r>
          <w:rPr>
            <w:noProof/>
            <w:webHidden/>
          </w:rPr>
          <w:fldChar w:fldCharType="begin"/>
        </w:r>
        <w:r>
          <w:rPr>
            <w:noProof/>
            <w:webHidden/>
          </w:rPr>
          <w:instrText xml:space="preserve"> PAGEREF _Toc248510290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91" w:history="1">
        <w:r w:rsidRPr="00D402DC">
          <w:rPr>
            <w:rStyle w:val="Hyperlink"/>
            <w:rFonts w:eastAsiaTheme="minorHAnsi"/>
            <w:noProof/>
          </w:rPr>
          <w:t>opmerkingen</w:t>
        </w:r>
        <w:r>
          <w:rPr>
            <w:noProof/>
            <w:webHidden/>
          </w:rPr>
          <w:tab/>
        </w:r>
        <w:r>
          <w:rPr>
            <w:noProof/>
            <w:webHidden/>
          </w:rPr>
          <w:fldChar w:fldCharType="begin"/>
        </w:r>
        <w:r>
          <w:rPr>
            <w:noProof/>
            <w:webHidden/>
          </w:rPr>
          <w:instrText xml:space="preserve"> PAGEREF _Toc248510291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92" w:history="1">
        <w:r w:rsidRPr="00D402DC">
          <w:rPr>
            <w:rStyle w:val="Hyperlink"/>
            <w:noProof/>
          </w:rPr>
          <w:t>Naam: raadplegen Factuur</w:t>
        </w:r>
        <w:r>
          <w:rPr>
            <w:noProof/>
            <w:webHidden/>
          </w:rPr>
          <w:tab/>
        </w:r>
        <w:r>
          <w:rPr>
            <w:noProof/>
            <w:webHidden/>
          </w:rPr>
          <w:fldChar w:fldCharType="begin"/>
        </w:r>
        <w:r>
          <w:rPr>
            <w:noProof/>
            <w:webHidden/>
          </w:rPr>
          <w:instrText xml:space="preserve"> PAGEREF _Toc248510292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93" w:history="1">
        <w:r w:rsidRPr="00D402DC">
          <w:rPr>
            <w:rStyle w:val="Hyperlink"/>
            <w:noProof/>
          </w:rPr>
          <w:t>Doel:</w:t>
        </w:r>
        <w:r>
          <w:rPr>
            <w:noProof/>
            <w:webHidden/>
          </w:rPr>
          <w:tab/>
        </w:r>
        <w:r>
          <w:rPr>
            <w:noProof/>
            <w:webHidden/>
          </w:rPr>
          <w:fldChar w:fldCharType="begin"/>
        </w:r>
        <w:r>
          <w:rPr>
            <w:noProof/>
            <w:webHidden/>
          </w:rPr>
          <w:instrText xml:space="preserve"> PAGEREF _Toc248510293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94" w:history="1">
        <w:r w:rsidRPr="00D402DC">
          <w:rPr>
            <w:rStyle w:val="Hyperlink"/>
            <w:noProof/>
          </w:rPr>
          <w:t>Basisscenario:</w:t>
        </w:r>
        <w:r>
          <w:rPr>
            <w:noProof/>
            <w:webHidden/>
          </w:rPr>
          <w:tab/>
        </w:r>
        <w:r>
          <w:rPr>
            <w:noProof/>
            <w:webHidden/>
          </w:rPr>
          <w:fldChar w:fldCharType="begin"/>
        </w:r>
        <w:r>
          <w:rPr>
            <w:noProof/>
            <w:webHidden/>
          </w:rPr>
          <w:instrText xml:space="preserve"> PAGEREF _Toc248510294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95" w:history="1">
        <w:r w:rsidRPr="00D402DC">
          <w:rPr>
            <w:rStyle w:val="Hyperlink"/>
            <w:rFonts w:eastAsiaTheme="minorHAnsi"/>
            <w:noProof/>
          </w:rPr>
          <w:t>opmerkingen</w:t>
        </w:r>
        <w:r>
          <w:rPr>
            <w:noProof/>
            <w:webHidden/>
          </w:rPr>
          <w:tab/>
        </w:r>
        <w:r>
          <w:rPr>
            <w:noProof/>
            <w:webHidden/>
          </w:rPr>
          <w:fldChar w:fldCharType="begin"/>
        </w:r>
        <w:r>
          <w:rPr>
            <w:noProof/>
            <w:webHidden/>
          </w:rPr>
          <w:instrText xml:space="preserve"> PAGEREF _Toc248510295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296" w:history="1">
        <w:r w:rsidRPr="00D402DC">
          <w:rPr>
            <w:rStyle w:val="Hyperlink"/>
            <w:noProof/>
          </w:rPr>
          <w:t>Naam: berekenen eindfactuur</w:t>
        </w:r>
        <w:r>
          <w:rPr>
            <w:noProof/>
            <w:webHidden/>
          </w:rPr>
          <w:tab/>
        </w:r>
        <w:r>
          <w:rPr>
            <w:noProof/>
            <w:webHidden/>
          </w:rPr>
          <w:fldChar w:fldCharType="begin"/>
        </w:r>
        <w:r>
          <w:rPr>
            <w:noProof/>
            <w:webHidden/>
          </w:rPr>
          <w:instrText xml:space="preserve"> PAGEREF _Toc248510296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97" w:history="1">
        <w:r w:rsidRPr="00D402DC">
          <w:rPr>
            <w:rStyle w:val="Hyperlink"/>
            <w:noProof/>
          </w:rPr>
          <w:t>Doel:</w:t>
        </w:r>
        <w:r>
          <w:rPr>
            <w:noProof/>
            <w:webHidden/>
          </w:rPr>
          <w:tab/>
        </w:r>
        <w:r>
          <w:rPr>
            <w:noProof/>
            <w:webHidden/>
          </w:rPr>
          <w:fldChar w:fldCharType="begin"/>
        </w:r>
        <w:r>
          <w:rPr>
            <w:noProof/>
            <w:webHidden/>
          </w:rPr>
          <w:instrText xml:space="preserve"> PAGEREF _Toc248510297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98" w:history="1">
        <w:r w:rsidRPr="00D402DC">
          <w:rPr>
            <w:rStyle w:val="Hyperlink"/>
            <w:noProof/>
          </w:rPr>
          <w:t>Basisscenario:</w:t>
        </w:r>
        <w:r>
          <w:rPr>
            <w:noProof/>
            <w:webHidden/>
          </w:rPr>
          <w:tab/>
        </w:r>
        <w:r>
          <w:rPr>
            <w:noProof/>
            <w:webHidden/>
          </w:rPr>
          <w:fldChar w:fldCharType="begin"/>
        </w:r>
        <w:r>
          <w:rPr>
            <w:noProof/>
            <w:webHidden/>
          </w:rPr>
          <w:instrText xml:space="preserve"> PAGEREF _Toc248510298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299" w:history="1">
        <w:r w:rsidRPr="00D402DC">
          <w:rPr>
            <w:rStyle w:val="Hyperlink"/>
            <w:rFonts w:eastAsiaTheme="minorHAnsi"/>
            <w:noProof/>
          </w:rPr>
          <w:t>Opmerkingen</w:t>
        </w:r>
        <w:r>
          <w:rPr>
            <w:noProof/>
            <w:webHidden/>
          </w:rPr>
          <w:tab/>
        </w:r>
        <w:r>
          <w:rPr>
            <w:noProof/>
            <w:webHidden/>
          </w:rPr>
          <w:fldChar w:fldCharType="begin"/>
        </w:r>
        <w:r>
          <w:rPr>
            <w:noProof/>
            <w:webHidden/>
          </w:rPr>
          <w:instrText xml:space="preserve"> PAGEREF _Toc248510299 \h </w:instrText>
        </w:r>
        <w:r>
          <w:rPr>
            <w:noProof/>
            <w:webHidden/>
          </w:rPr>
        </w:r>
        <w:r>
          <w:rPr>
            <w:noProof/>
            <w:webHidden/>
          </w:rPr>
          <w:fldChar w:fldCharType="separate"/>
        </w:r>
        <w:r>
          <w:rPr>
            <w:noProof/>
            <w:webHidden/>
          </w:rPr>
          <w:t>14</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300" w:history="1">
        <w:r w:rsidRPr="00D402DC">
          <w:rPr>
            <w:rStyle w:val="Hyperlink"/>
            <w:noProof/>
          </w:rPr>
          <w:t>2. UseCase Diagram</w:t>
        </w:r>
        <w:r>
          <w:rPr>
            <w:noProof/>
            <w:webHidden/>
          </w:rPr>
          <w:tab/>
        </w:r>
        <w:r>
          <w:rPr>
            <w:noProof/>
            <w:webHidden/>
          </w:rPr>
          <w:fldChar w:fldCharType="begin"/>
        </w:r>
        <w:r>
          <w:rPr>
            <w:noProof/>
            <w:webHidden/>
          </w:rPr>
          <w:instrText xml:space="preserve"> PAGEREF _Toc248510300 \h </w:instrText>
        </w:r>
        <w:r>
          <w:rPr>
            <w:noProof/>
            <w:webHidden/>
          </w:rPr>
        </w:r>
        <w:r>
          <w:rPr>
            <w:noProof/>
            <w:webHidden/>
          </w:rPr>
          <w:fldChar w:fldCharType="separate"/>
        </w:r>
        <w:r>
          <w:rPr>
            <w:noProof/>
            <w:webHidden/>
          </w:rPr>
          <w:t>15</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301" w:history="1">
        <w:r w:rsidRPr="00D402DC">
          <w:rPr>
            <w:rStyle w:val="Hyperlink"/>
            <w:rFonts w:eastAsia="Cambria"/>
            <w:noProof/>
          </w:rPr>
          <w:t>Flow chart</w:t>
        </w:r>
        <w:r>
          <w:rPr>
            <w:noProof/>
            <w:webHidden/>
          </w:rPr>
          <w:tab/>
        </w:r>
        <w:r>
          <w:rPr>
            <w:noProof/>
            <w:webHidden/>
          </w:rPr>
          <w:fldChar w:fldCharType="begin"/>
        </w:r>
        <w:r>
          <w:rPr>
            <w:noProof/>
            <w:webHidden/>
          </w:rPr>
          <w:instrText xml:space="preserve"> PAGEREF _Toc248510301 \h </w:instrText>
        </w:r>
        <w:r>
          <w:rPr>
            <w:noProof/>
            <w:webHidden/>
          </w:rPr>
        </w:r>
        <w:r>
          <w:rPr>
            <w:noProof/>
            <w:webHidden/>
          </w:rPr>
          <w:fldChar w:fldCharType="separate"/>
        </w:r>
        <w:r>
          <w:rPr>
            <w:noProof/>
            <w:webHidden/>
          </w:rPr>
          <w:t>16</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302" w:history="1">
        <w:r w:rsidRPr="00D402DC">
          <w:rPr>
            <w:rStyle w:val="Hyperlink"/>
            <w:rFonts w:eastAsia="Cambria"/>
            <w:noProof/>
          </w:rPr>
          <w:t>Auto toevoegen</w:t>
        </w:r>
        <w:r>
          <w:rPr>
            <w:noProof/>
            <w:webHidden/>
          </w:rPr>
          <w:tab/>
        </w:r>
        <w:r>
          <w:rPr>
            <w:noProof/>
            <w:webHidden/>
          </w:rPr>
          <w:fldChar w:fldCharType="begin"/>
        </w:r>
        <w:r>
          <w:rPr>
            <w:noProof/>
            <w:webHidden/>
          </w:rPr>
          <w:instrText xml:space="preserve"> PAGEREF _Toc248510302 \h </w:instrText>
        </w:r>
        <w:r>
          <w:rPr>
            <w:noProof/>
            <w:webHidden/>
          </w:rPr>
        </w:r>
        <w:r>
          <w:rPr>
            <w:noProof/>
            <w:webHidden/>
          </w:rPr>
          <w:fldChar w:fldCharType="separate"/>
        </w:r>
        <w:r>
          <w:rPr>
            <w:noProof/>
            <w:webHidden/>
          </w:rPr>
          <w:t>16</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303" w:history="1">
        <w:r w:rsidRPr="00D402DC">
          <w:rPr>
            <w:rStyle w:val="Hyperlink"/>
            <w:rFonts w:eastAsia="Cambria"/>
            <w:noProof/>
          </w:rPr>
          <w:t>Registratie</w:t>
        </w:r>
        <w:r>
          <w:rPr>
            <w:noProof/>
            <w:webHidden/>
          </w:rPr>
          <w:tab/>
        </w:r>
        <w:r>
          <w:rPr>
            <w:noProof/>
            <w:webHidden/>
          </w:rPr>
          <w:fldChar w:fldCharType="begin"/>
        </w:r>
        <w:r>
          <w:rPr>
            <w:noProof/>
            <w:webHidden/>
          </w:rPr>
          <w:instrText xml:space="preserve"> PAGEREF _Toc248510303 \h </w:instrText>
        </w:r>
        <w:r>
          <w:rPr>
            <w:noProof/>
            <w:webHidden/>
          </w:rPr>
        </w:r>
        <w:r>
          <w:rPr>
            <w:noProof/>
            <w:webHidden/>
          </w:rPr>
          <w:fldChar w:fldCharType="separate"/>
        </w:r>
        <w:r>
          <w:rPr>
            <w:noProof/>
            <w:webHidden/>
          </w:rPr>
          <w:t>16</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304" w:history="1">
        <w:r w:rsidRPr="00D402DC">
          <w:rPr>
            <w:rStyle w:val="Hyperlink"/>
            <w:rFonts w:eastAsia="Cambria"/>
            <w:noProof/>
          </w:rPr>
          <w:t>schadegeval</w:t>
        </w:r>
        <w:r>
          <w:rPr>
            <w:noProof/>
            <w:webHidden/>
          </w:rPr>
          <w:tab/>
        </w:r>
        <w:r>
          <w:rPr>
            <w:noProof/>
            <w:webHidden/>
          </w:rPr>
          <w:fldChar w:fldCharType="begin"/>
        </w:r>
        <w:r>
          <w:rPr>
            <w:noProof/>
            <w:webHidden/>
          </w:rPr>
          <w:instrText xml:space="preserve"> PAGEREF _Toc248510304 \h </w:instrText>
        </w:r>
        <w:r>
          <w:rPr>
            <w:noProof/>
            <w:webHidden/>
          </w:rPr>
        </w:r>
        <w:r>
          <w:rPr>
            <w:noProof/>
            <w:webHidden/>
          </w:rPr>
          <w:fldChar w:fldCharType="separate"/>
        </w:r>
        <w:r>
          <w:rPr>
            <w:noProof/>
            <w:webHidden/>
          </w:rPr>
          <w:t>16</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305" w:history="1">
        <w:r w:rsidRPr="00D402DC">
          <w:rPr>
            <w:rStyle w:val="Hyperlink"/>
            <w:rFonts w:eastAsia="Cambria"/>
            <w:noProof/>
          </w:rPr>
          <w:t>verhuring</w:t>
        </w:r>
        <w:r>
          <w:rPr>
            <w:noProof/>
            <w:webHidden/>
          </w:rPr>
          <w:tab/>
        </w:r>
        <w:r>
          <w:rPr>
            <w:noProof/>
            <w:webHidden/>
          </w:rPr>
          <w:fldChar w:fldCharType="begin"/>
        </w:r>
        <w:r>
          <w:rPr>
            <w:noProof/>
            <w:webHidden/>
          </w:rPr>
          <w:instrText xml:space="preserve"> PAGEREF _Toc248510305 \h </w:instrText>
        </w:r>
        <w:r>
          <w:rPr>
            <w:noProof/>
            <w:webHidden/>
          </w:rPr>
        </w:r>
        <w:r>
          <w:rPr>
            <w:noProof/>
            <w:webHidden/>
          </w:rPr>
          <w:fldChar w:fldCharType="separate"/>
        </w:r>
        <w:r>
          <w:rPr>
            <w:noProof/>
            <w:webHidden/>
          </w:rPr>
          <w:t>16</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306" w:history="1">
        <w:r w:rsidRPr="00D402DC">
          <w:rPr>
            <w:rStyle w:val="Hyperlink"/>
            <w:noProof/>
          </w:rPr>
          <w:t>Schermontwerpen</w:t>
        </w:r>
        <w:r>
          <w:rPr>
            <w:noProof/>
            <w:webHidden/>
          </w:rPr>
          <w:tab/>
        </w:r>
        <w:r>
          <w:rPr>
            <w:noProof/>
            <w:webHidden/>
          </w:rPr>
          <w:fldChar w:fldCharType="begin"/>
        </w:r>
        <w:r>
          <w:rPr>
            <w:noProof/>
            <w:webHidden/>
          </w:rPr>
          <w:instrText xml:space="preserve"> PAGEREF _Toc248510306 \h </w:instrText>
        </w:r>
        <w:r>
          <w:rPr>
            <w:noProof/>
            <w:webHidden/>
          </w:rPr>
        </w:r>
        <w:r>
          <w:rPr>
            <w:noProof/>
            <w:webHidden/>
          </w:rPr>
          <w:fldChar w:fldCharType="separate"/>
        </w:r>
        <w:r>
          <w:rPr>
            <w:noProof/>
            <w:webHidden/>
          </w:rPr>
          <w:t>17</w:t>
        </w:r>
        <w:r>
          <w:rPr>
            <w:noProof/>
            <w:webHidden/>
          </w:rPr>
          <w:fldChar w:fldCharType="end"/>
        </w:r>
      </w:hyperlink>
    </w:p>
    <w:p w:rsidR="00432CCC" w:rsidRDefault="00432CCC">
      <w:pPr>
        <w:pStyle w:val="Inhopg1"/>
        <w:tabs>
          <w:tab w:val="right" w:leader="dot" w:pos="9061"/>
        </w:tabs>
        <w:rPr>
          <w:rFonts w:asciiTheme="minorHAnsi" w:eastAsiaTheme="minorEastAsia" w:hAnsiTheme="minorHAnsi" w:cstheme="minorBidi"/>
          <w:noProof/>
          <w:kern w:val="0"/>
        </w:rPr>
      </w:pPr>
      <w:hyperlink w:anchor="_Toc248510307" w:history="1">
        <w:r w:rsidRPr="00D402DC">
          <w:rPr>
            <w:rStyle w:val="Hyperlink"/>
            <w:noProof/>
            <w:lang w:val="nl-NL"/>
          </w:rPr>
          <w:t>Beschrijving</w:t>
        </w:r>
        <w:r w:rsidRPr="00D402DC">
          <w:rPr>
            <w:rStyle w:val="Hyperlink"/>
            <w:noProof/>
            <w:lang w:val="en-US"/>
          </w:rPr>
          <w:t xml:space="preserve"> van de test</w:t>
        </w:r>
        <w:r>
          <w:rPr>
            <w:noProof/>
            <w:webHidden/>
          </w:rPr>
          <w:tab/>
        </w:r>
        <w:r>
          <w:rPr>
            <w:noProof/>
            <w:webHidden/>
          </w:rPr>
          <w:fldChar w:fldCharType="begin"/>
        </w:r>
        <w:r>
          <w:rPr>
            <w:noProof/>
            <w:webHidden/>
          </w:rPr>
          <w:instrText xml:space="preserve"> PAGEREF _Toc248510307 \h </w:instrText>
        </w:r>
        <w:r>
          <w:rPr>
            <w:noProof/>
            <w:webHidden/>
          </w:rPr>
        </w:r>
        <w:r>
          <w:rPr>
            <w:noProof/>
            <w:webHidden/>
          </w:rPr>
          <w:fldChar w:fldCharType="separate"/>
        </w:r>
        <w:r>
          <w:rPr>
            <w:noProof/>
            <w:webHidden/>
          </w:rPr>
          <w:t>21</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308" w:history="1">
        <w:r w:rsidRPr="00D402DC">
          <w:rPr>
            <w:rStyle w:val="Hyperlink"/>
            <w:noProof/>
            <w:lang w:val="en-US"/>
          </w:rPr>
          <w:t>User testing</w:t>
        </w:r>
        <w:r>
          <w:rPr>
            <w:noProof/>
            <w:webHidden/>
          </w:rPr>
          <w:tab/>
        </w:r>
        <w:r>
          <w:rPr>
            <w:noProof/>
            <w:webHidden/>
          </w:rPr>
          <w:fldChar w:fldCharType="begin"/>
        </w:r>
        <w:r>
          <w:rPr>
            <w:noProof/>
            <w:webHidden/>
          </w:rPr>
          <w:instrText xml:space="preserve"> PAGEREF _Toc248510308 \h </w:instrText>
        </w:r>
        <w:r>
          <w:rPr>
            <w:noProof/>
            <w:webHidden/>
          </w:rPr>
        </w:r>
        <w:r>
          <w:rPr>
            <w:noProof/>
            <w:webHidden/>
          </w:rPr>
          <w:fldChar w:fldCharType="separate"/>
        </w:r>
        <w:r>
          <w:rPr>
            <w:noProof/>
            <w:webHidden/>
          </w:rPr>
          <w:t>21</w:t>
        </w:r>
        <w:r>
          <w:rPr>
            <w:noProof/>
            <w:webHidden/>
          </w:rPr>
          <w:fldChar w:fldCharType="end"/>
        </w:r>
      </w:hyperlink>
    </w:p>
    <w:p w:rsidR="00432CCC" w:rsidRDefault="00432CCC">
      <w:pPr>
        <w:pStyle w:val="Inhopg3"/>
        <w:tabs>
          <w:tab w:val="right" w:leader="dot" w:pos="9061"/>
        </w:tabs>
        <w:rPr>
          <w:rFonts w:asciiTheme="minorHAnsi" w:eastAsiaTheme="minorEastAsia" w:hAnsiTheme="minorHAnsi" w:cstheme="minorBidi"/>
          <w:noProof/>
          <w:kern w:val="0"/>
        </w:rPr>
      </w:pPr>
      <w:hyperlink w:anchor="_Toc248510309" w:history="1">
        <w:r w:rsidRPr="00D402DC">
          <w:rPr>
            <w:rStyle w:val="Hyperlink"/>
            <w:noProof/>
            <w:lang w:val="en-US"/>
          </w:rPr>
          <w:t>Observation: Question asking protocol</w:t>
        </w:r>
        <w:r>
          <w:rPr>
            <w:noProof/>
            <w:webHidden/>
          </w:rPr>
          <w:tab/>
        </w:r>
        <w:r>
          <w:rPr>
            <w:noProof/>
            <w:webHidden/>
          </w:rPr>
          <w:fldChar w:fldCharType="begin"/>
        </w:r>
        <w:r>
          <w:rPr>
            <w:noProof/>
            <w:webHidden/>
          </w:rPr>
          <w:instrText xml:space="preserve"> PAGEREF _Toc248510309 \h </w:instrText>
        </w:r>
        <w:r>
          <w:rPr>
            <w:noProof/>
            <w:webHidden/>
          </w:rPr>
        </w:r>
        <w:r>
          <w:rPr>
            <w:noProof/>
            <w:webHidden/>
          </w:rPr>
          <w:fldChar w:fldCharType="separate"/>
        </w:r>
        <w:r>
          <w:rPr>
            <w:noProof/>
            <w:webHidden/>
          </w:rPr>
          <w:t>21</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310" w:history="1">
        <w:r w:rsidRPr="00D402DC">
          <w:rPr>
            <w:rStyle w:val="Hyperlink"/>
            <w:noProof/>
            <w:lang w:val="nl-NL"/>
          </w:rPr>
          <w:t>Doelstellingen</w:t>
        </w:r>
        <w:r>
          <w:rPr>
            <w:noProof/>
            <w:webHidden/>
          </w:rPr>
          <w:tab/>
        </w:r>
        <w:r>
          <w:rPr>
            <w:noProof/>
            <w:webHidden/>
          </w:rPr>
          <w:fldChar w:fldCharType="begin"/>
        </w:r>
        <w:r>
          <w:rPr>
            <w:noProof/>
            <w:webHidden/>
          </w:rPr>
          <w:instrText xml:space="preserve"> PAGEREF _Toc248510310 \h </w:instrText>
        </w:r>
        <w:r>
          <w:rPr>
            <w:noProof/>
            <w:webHidden/>
          </w:rPr>
        </w:r>
        <w:r>
          <w:rPr>
            <w:noProof/>
            <w:webHidden/>
          </w:rPr>
          <w:fldChar w:fldCharType="separate"/>
        </w:r>
        <w:r>
          <w:rPr>
            <w:noProof/>
            <w:webHidden/>
          </w:rPr>
          <w:t>21</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311" w:history="1">
        <w:r w:rsidRPr="00D402DC">
          <w:rPr>
            <w:rStyle w:val="Hyperlink"/>
            <w:noProof/>
            <w:lang w:val="nl-NL"/>
          </w:rPr>
          <w:t>Vragen</w:t>
        </w:r>
        <w:r>
          <w:rPr>
            <w:noProof/>
            <w:webHidden/>
          </w:rPr>
          <w:tab/>
        </w:r>
        <w:r>
          <w:rPr>
            <w:noProof/>
            <w:webHidden/>
          </w:rPr>
          <w:fldChar w:fldCharType="begin"/>
        </w:r>
        <w:r>
          <w:rPr>
            <w:noProof/>
            <w:webHidden/>
          </w:rPr>
          <w:instrText xml:space="preserve"> PAGEREF _Toc248510311 \h </w:instrText>
        </w:r>
        <w:r>
          <w:rPr>
            <w:noProof/>
            <w:webHidden/>
          </w:rPr>
        </w:r>
        <w:r>
          <w:rPr>
            <w:noProof/>
            <w:webHidden/>
          </w:rPr>
          <w:fldChar w:fldCharType="separate"/>
        </w:r>
        <w:r>
          <w:rPr>
            <w:noProof/>
            <w:webHidden/>
          </w:rPr>
          <w:t>21</w:t>
        </w:r>
        <w:r>
          <w:rPr>
            <w:noProof/>
            <w:webHidden/>
          </w:rPr>
          <w:fldChar w:fldCharType="end"/>
        </w:r>
      </w:hyperlink>
    </w:p>
    <w:p w:rsidR="00432CCC" w:rsidRDefault="00432CCC">
      <w:pPr>
        <w:pStyle w:val="Inhopg2"/>
        <w:tabs>
          <w:tab w:val="right" w:leader="dot" w:pos="9061"/>
        </w:tabs>
        <w:rPr>
          <w:rFonts w:asciiTheme="minorHAnsi" w:eastAsiaTheme="minorEastAsia" w:hAnsiTheme="minorHAnsi" w:cstheme="minorBidi"/>
          <w:noProof/>
          <w:kern w:val="0"/>
        </w:rPr>
      </w:pPr>
      <w:hyperlink w:anchor="_Toc248510312" w:history="1">
        <w:r w:rsidRPr="00D402DC">
          <w:rPr>
            <w:rStyle w:val="Hyperlink"/>
            <w:noProof/>
            <w:lang w:val="nl-NL"/>
          </w:rPr>
          <w:t>Wegingen</w:t>
        </w:r>
        <w:r>
          <w:rPr>
            <w:noProof/>
            <w:webHidden/>
          </w:rPr>
          <w:tab/>
        </w:r>
        <w:r>
          <w:rPr>
            <w:noProof/>
            <w:webHidden/>
          </w:rPr>
          <w:fldChar w:fldCharType="begin"/>
        </w:r>
        <w:r>
          <w:rPr>
            <w:noProof/>
            <w:webHidden/>
          </w:rPr>
          <w:instrText xml:space="preserve"> PAGEREF _Toc248510312 \h </w:instrText>
        </w:r>
        <w:r>
          <w:rPr>
            <w:noProof/>
            <w:webHidden/>
          </w:rPr>
        </w:r>
        <w:r>
          <w:rPr>
            <w:noProof/>
            <w:webHidden/>
          </w:rPr>
          <w:fldChar w:fldCharType="separate"/>
        </w:r>
        <w:r>
          <w:rPr>
            <w:noProof/>
            <w:webHidden/>
          </w:rPr>
          <w:t>22</w:t>
        </w:r>
        <w:r>
          <w:rPr>
            <w:noProof/>
            <w:webHidden/>
          </w:rPr>
          <w:fldChar w:fldCharType="end"/>
        </w:r>
      </w:hyperlink>
    </w:p>
    <w:p w:rsidR="00432CCC" w:rsidRDefault="00432CCC">
      <w:pPr>
        <w:pStyle w:val="Inhopg1"/>
        <w:tabs>
          <w:tab w:val="right" w:leader="dot" w:pos="9061"/>
        </w:tabs>
        <w:rPr>
          <w:rFonts w:asciiTheme="minorHAnsi" w:eastAsiaTheme="minorEastAsia" w:hAnsiTheme="minorHAnsi" w:cstheme="minorBidi"/>
          <w:noProof/>
          <w:kern w:val="0"/>
        </w:rPr>
      </w:pPr>
      <w:hyperlink w:anchor="_Toc248510313" w:history="1">
        <w:r w:rsidRPr="00D402DC">
          <w:rPr>
            <w:rStyle w:val="Hyperlink"/>
            <w:noProof/>
            <w:lang w:val="nl-NL"/>
          </w:rPr>
          <w:t>Bijlage</w:t>
        </w:r>
        <w:r>
          <w:rPr>
            <w:noProof/>
            <w:webHidden/>
          </w:rPr>
          <w:tab/>
        </w:r>
        <w:r>
          <w:rPr>
            <w:noProof/>
            <w:webHidden/>
          </w:rPr>
          <w:fldChar w:fldCharType="begin"/>
        </w:r>
        <w:r>
          <w:rPr>
            <w:noProof/>
            <w:webHidden/>
          </w:rPr>
          <w:instrText xml:space="preserve"> PAGEREF _Toc248510313 \h </w:instrText>
        </w:r>
        <w:r>
          <w:rPr>
            <w:noProof/>
            <w:webHidden/>
          </w:rPr>
        </w:r>
        <w:r>
          <w:rPr>
            <w:noProof/>
            <w:webHidden/>
          </w:rPr>
          <w:fldChar w:fldCharType="separate"/>
        </w:r>
        <w:r>
          <w:rPr>
            <w:noProof/>
            <w:webHidden/>
          </w:rPr>
          <w:t>23</w:t>
        </w:r>
        <w:r>
          <w:rPr>
            <w:noProof/>
            <w:webHidden/>
          </w:rPr>
          <w:fldChar w:fldCharType="end"/>
        </w:r>
      </w:hyperlink>
    </w:p>
    <w:p w:rsidR="00A43EFC" w:rsidRDefault="00DB2DBD">
      <w:pPr>
        <w:rPr>
          <w:lang w:val="nl-NL"/>
        </w:rPr>
      </w:pPr>
      <w:r>
        <w:rPr>
          <w:lang w:val="nl-NL"/>
        </w:rPr>
        <w:fldChar w:fldCharType="end"/>
      </w:r>
    </w:p>
    <w:p w:rsidR="00A43EFC" w:rsidRDefault="00A43EFC">
      <w:pPr>
        <w:widowControl/>
        <w:suppressAutoHyphens w:val="0"/>
        <w:overflowPunct/>
        <w:autoSpaceDE/>
        <w:autoSpaceDN/>
        <w:spacing w:after="200" w:line="276" w:lineRule="auto"/>
        <w:textAlignment w:val="auto"/>
        <w:rPr>
          <w:rFonts w:asciiTheme="majorHAnsi" w:eastAsia="Cambria" w:hAnsiTheme="majorHAnsi" w:cstheme="majorBidi"/>
          <w:color w:val="17365D" w:themeColor="text2" w:themeShade="BF"/>
          <w:spacing w:val="5"/>
          <w:kern w:val="28"/>
          <w:sz w:val="52"/>
          <w:szCs w:val="52"/>
        </w:rPr>
      </w:pPr>
      <w:r>
        <w:rPr>
          <w:rFonts w:eastAsia="Cambria"/>
        </w:rPr>
        <w:br w:type="page"/>
      </w:r>
    </w:p>
    <w:p w:rsidR="00A43EFC" w:rsidRDefault="00A43EFC" w:rsidP="00A43EFC">
      <w:pPr>
        <w:pStyle w:val="Titel"/>
      </w:pPr>
      <w:r>
        <w:rPr>
          <w:rFonts w:eastAsia="Cambria"/>
        </w:rPr>
        <w:lastRenderedPageBreak/>
        <w:t>Design Document</w:t>
      </w:r>
    </w:p>
    <w:p w:rsidR="00A43EFC" w:rsidRDefault="00207300" w:rsidP="00A43EFC">
      <w:pPr>
        <w:pStyle w:val="Kop1"/>
      </w:pPr>
      <w:bookmarkStart w:id="0" w:name="_Toc248510234"/>
      <w:r>
        <w:rPr>
          <w:rFonts w:eastAsia="Cambria"/>
        </w:rPr>
        <w:t>Beschrijving van de applicatie</w:t>
      </w:r>
      <w:bookmarkEnd w:id="0"/>
    </w:p>
    <w:p w:rsidR="00A43EFC" w:rsidRDefault="00A43EFC" w:rsidP="00A43EFC">
      <w:pPr>
        <w:pStyle w:val="Kop2"/>
      </w:pPr>
      <w:bookmarkStart w:id="1" w:name="_Toc248510235"/>
      <w:r>
        <w:rPr>
          <w:rFonts w:eastAsia="Cambria"/>
        </w:rPr>
        <w:t>Wat maken we?</w:t>
      </w:r>
      <w:bookmarkEnd w:id="1"/>
    </w:p>
    <w:p w:rsidR="00A43EFC" w:rsidRDefault="00A43EFC" w:rsidP="00A43EFC">
      <w:pPr>
        <w:tabs>
          <w:tab w:val="left" w:pos="709"/>
        </w:tabs>
        <w:spacing w:after="200" w:line="276" w:lineRule="auto"/>
      </w:pPr>
      <w:r>
        <w:rPr>
          <w:rFonts w:eastAsia="Calibri" w:cs="Calibri"/>
        </w:rPr>
        <w:t xml:space="preserve">Een webapplicatie die op maat gemaakt wordt voor een bedrijf genaamd ‘Cars’. </w:t>
      </w:r>
      <w:r>
        <w:rPr>
          <w:rFonts w:eastAsia="Calibri" w:cs="Calibri"/>
        </w:rPr>
        <w:br/>
        <w:t>Het bedrijf Cars verhuurt wagens aan zowel particulieren als bedrijven. Er wordt wel een verschil gemaakt tussen de twee. Zo kan een bedrijf meerdere auto’s tegelijkertijd huren, en dus ook meerdere chauffeurs toevoegen.</w:t>
      </w:r>
    </w:p>
    <w:p w:rsidR="00A43EFC" w:rsidRDefault="00A43EFC" w:rsidP="00A43EFC">
      <w:pPr>
        <w:tabs>
          <w:tab w:val="left" w:pos="709"/>
        </w:tabs>
        <w:spacing w:after="200" w:line="276" w:lineRule="auto"/>
      </w:pPr>
      <w:r>
        <w:rPr>
          <w:rFonts w:eastAsia="Calibri" w:cs="Calibri"/>
        </w:rPr>
        <w:t>Cars beschikt over verschillende filialen, op de webapplicaties moet worden weergegeven welke auto’s waar in voorraad zijn, en de klant kan kiezen waar hij deze gaat afhalen, bij voorkeur de dichtstbijzijnde.</w:t>
      </w:r>
    </w:p>
    <w:p w:rsidR="00A43EFC" w:rsidRDefault="00A43EFC" w:rsidP="00A43EFC">
      <w:pPr>
        <w:tabs>
          <w:tab w:val="left" w:pos="709"/>
        </w:tabs>
        <w:spacing w:after="200" w:line="276" w:lineRule="auto"/>
      </w:pPr>
      <w:r>
        <w:rPr>
          <w:rFonts w:eastAsia="Calibri" w:cs="Calibri"/>
        </w:rPr>
        <w:t>In de database wordt allerhande informatie van de klant, auto’s en verhuringen bijgehouden. Zo moeten we weten, hoeveel zitplaatsen de auto heeft, wat het vermogen is, welke kleur hij heeft, welke andere opties dat er mogelijk zijn, wat de kilometer stand is en wanneer hij op onderhoud moet gaan. Indien de auto in de garage is voor onderhoud (elk filiaal heeft zijn eigen garage) krijgt de auto de status van onbeschikbaar en mag deze dus niet zichtbaar zijn op de website om te kunnen huren.</w:t>
      </w:r>
    </w:p>
    <w:p w:rsidR="00A43EFC" w:rsidRDefault="00A43EFC" w:rsidP="00A43EFC">
      <w:pPr>
        <w:tabs>
          <w:tab w:val="left" w:pos="709"/>
        </w:tabs>
        <w:spacing w:after="200" w:line="276" w:lineRule="auto"/>
      </w:pPr>
      <w:r>
        <w:rPr>
          <w:rFonts w:eastAsia="Calibri" w:cs="Calibri"/>
        </w:rPr>
        <w:t>Zoals eerder vermeld wordt er een onderscheid gemaakt tussen particuliere klanten, en bedrijfsklanten, uiteraard moeten er dus verschillende gegevens worden bijgehouden.</w:t>
      </w:r>
    </w:p>
    <w:p w:rsidR="00A43EFC" w:rsidRDefault="00A43EFC" w:rsidP="00A43EFC">
      <w:pPr>
        <w:tabs>
          <w:tab w:val="left" w:pos="709"/>
        </w:tabs>
        <w:spacing w:after="200" w:line="276" w:lineRule="auto"/>
      </w:pPr>
      <w:r>
        <w:rPr>
          <w:rFonts w:eastAsia="Calibri" w:cs="Calibri"/>
        </w:rPr>
        <w:t>Particulier:</w:t>
      </w:r>
    </w:p>
    <w:p w:rsidR="00A43EFC" w:rsidRPr="00A43EFC" w:rsidRDefault="00A43EFC" w:rsidP="00A43EFC">
      <w:pPr>
        <w:pStyle w:val="Geenafstand"/>
        <w:numPr>
          <w:ilvl w:val="0"/>
          <w:numId w:val="16"/>
        </w:numPr>
        <w:rPr>
          <w:rFonts w:eastAsiaTheme="minorEastAsia" w:cstheme="minorBidi"/>
        </w:rPr>
      </w:pPr>
      <w:r w:rsidRPr="00A43EFC">
        <w:rPr>
          <w:rFonts w:eastAsia="Calibri"/>
        </w:rPr>
        <w:t>naam, voornaam, adres</w:t>
      </w:r>
    </w:p>
    <w:p w:rsidR="00A43EFC" w:rsidRDefault="00A43EFC" w:rsidP="00A43EFC">
      <w:pPr>
        <w:pStyle w:val="Geenafstand"/>
        <w:numPr>
          <w:ilvl w:val="0"/>
          <w:numId w:val="16"/>
        </w:numPr>
      </w:pPr>
      <w:r w:rsidRPr="00A43EFC">
        <w:rPr>
          <w:rFonts w:eastAsia="Calibri"/>
        </w:rPr>
        <w:t>telefoonnr</w:t>
      </w:r>
    </w:p>
    <w:p w:rsidR="00A43EFC" w:rsidRDefault="00A43EFC" w:rsidP="00A43EFC">
      <w:pPr>
        <w:pStyle w:val="Geenafstand"/>
        <w:numPr>
          <w:ilvl w:val="0"/>
          <w:numId w:val="16"/>
        </w:numPr>
      </w:pPr>
      <w:r>
        <w:rPr>
          <w:rFonts w:eastAsia="Calibri"/>
        </w:rPr>
        <w:t>rijbewijsnr, rijksregisternumme</w:t>
      </w:r>
    </w:p>
    <w:p w:rsidR="00A43EFC" w:rsidRDefault="00A43EFC" w:rsidP="00A43EFC">
      <w:pPr>
        <w:tabs>
          <w:tab w:val="left" w:pos="709"/>
        </w:tabs>
        <w:spacing w:after="200" w:line="276" w:lineRule="auto"/>
      </w:pPr>
    </w:p>
    <w:p w:rsidR="00A43EFC" w:rsidRDefault="00A43EFC" w:rsidP="00A43EFC">
      <w:pPr>
        <w:tabs>
          <w:tab w:val="left" w:pos="709"/>
        </w:tabs>
        <w:spacing w:after="200" w:line="276" w:lineRule="auto"/>
      </w:pPr>
      <w:r>
        <w:rPr>
          <w:rFonts w:eastAsia="Calibri" w:cs="Calibri"/>
        </w:rPr>
        <w:t>bedrijfsklant:</w:t>
      </w:r>
      <w:r>
        <w:rPr>
          <w:rFonts w:eastAsia="Calibri"/>
        </w:rPr>
        <w:t>bedrijfsnaam, btw-nr, ondernemingsnr, telefoon nr</w:t>
      </w:r>
    </w:p>
    <w:p w:rsidR="00A43EFC" w:rsidRDefault="00A43EFC" w:rsidP="00A43EFC">
      <w:pPr>
        <w:pStyle w:val="Geenafstand"/>
        <w:numPr>
          <w:ilvl w:val="0"/>
          <w:numId w:val="17"/>
        </w:numPr>
      </w:pPr>
      <w:r>
        <w:rPr>
          <w:rFonts w:eastAsia="Calibri"/>
        </w:rPr>
        <w:t>chauffeur toevoegen</w:t>
      </w:r>
    </w:p>
    <w:p w:rsidR="00A43EFC" w:rsidRDefault="00A43EFC" w:rsidP="00A43EFC">
      <w:pPr>
        <w:pStyle w:val="Geenafstand"/>
        <w:numPr>
          <w:ilvl w:val="0"/>
          <w:numId w:val="17"/>
        </w:numPr>
      </w:pPr>
      <w:r>
        <w:rPr>
          <w:rFonts w:eastAsia="Calibri"/>
        </w:rPr>
        <w:t>de eerste chauffeur die wordt toegevoegd wordt automatisch verantwoorlijk, we houden volgende gegevens bij:</w:t>
      </w:r>
    </w:p>
    <w:p w:rsidR="00A43EFC" w:rsidRDefault="00A43EFC" w:rsidP="00A43EFC">
      <w:pPr>
        <w:pStyle w:val="Geenafstand"/>
        <w:numPr>
          <w:ilvl w:val="0"/>
          <w:numId w:val="17"/>
        </w:numPr>
      </w:pPr>
      <w:r>
        <w:rPr>
          <w:rFonts w:eastAsia="Calibri"/>
        </w:rPr>
        <w:t>naam, voornaam, adres</w:t>
      </w:r>
    </w:p>
    <w:p w:rsidR="00A43EFC" w:rsidRDefault="00A43EFC" w:rsidP="00A43EFC">
      <w:pPr>
        <w:pStyle w:val="Geenafstand"/>
        <w:numPr>
          <w:ilvl w:val="0"/>
          <w:numId w:val="17"/>
        </w:numPr>
      </w:pPr>
      <w:r>
        <w:rPr>
          <w:rFonts w:eastAsia="Calibri"/>
        </w:rPr>
        <w:t>telefoonnr</w:t>
      </w:r>
    </w:p>
    <w:p w:rsidR="00A43EFC" w:rsidRDefault="00A43EFC" w:rsidP="00A43EFC">
      <w:pPr>
        <w:pStyle w:val="Geenafstand"/>
        <w:numPr>
          <w:ilvl w:val="0"/>
          <w:numId w:val="17"/>
        </w:numPr>
      </w:pPr>
      <w:r>
        <w:rPr>
          <w:rFonts w:eastAsia="Calibri"/>
        </w:rPr>
        <w:t>rijbewijsnr, rijksregisternummer</w:t>
      </w:r>
    </w:p>
    <w:p w:rsidR="00A43EFC" w:rsidRDefault="00A43EFC" w:rsidP="00A43EFC">
      <w:pPr>
        <w:tabs>
          <w:tab w:val="left" w:pos="709"/>
        </w:tabs>
        <w:spacing w:after="200" w:line="276" w:lineRule="auto"/>
        <w:rPr>
          <w:rFonts w:eastAsia="Calibri" w:cs="Calibri"/>
        </w:rPr>
      </w:pPr>
    </w:p>
    <w:p w:rsidR="00A43EFC" w:rsidRDefault="00A43EFC" w:rsidP="00A43EFC">
      <w:pPr>
        <w:tabs>
          <w:tab w:val="left" w:pos="709"/>
        </w:tabs>
        <w:spacing w:after="200" w:line="276" w:lineRule="auto"/>
      </w:pPr>
      <w:r>
        <w:rPr>
          <w:rFonts w:eastAsia="Calibri" w:cs="Calibri"/>
        </w:rPr>
        <w:t>Voor het huren van een auto selecteer je eerst een begin- en einddatum  daarna krijg je alle auto’s die beschikbaar zijn voor die bepaalde periode, hier moeten wel controles worden bij ingebouwd zodat dezelfde auto niet twee keer verhuurd kan worden binnen eenzelfde periode of als er overlappingen gebeuren.</w:t>
      </w:r>
    </w:p>
    <w:p w:rsidR="00A43EFC" w:rsidRPr="00A43EFC" w:rsidRDefault="00A43EFC" w:rsidP="00A43EFC">
      <w:pPr>
        <w:tabs>
          <w:tab w:val="left" w:pos="709"/>
        </w:tabs>
        <w:spacing w:after="200" w:line="276" w:lineRule="auto"/>
        <w:rPr>
          <w:rFonts w:eastAsia="Calibri" w:cs="Calibri"/>
        </w:rPr>
      </w:pPr>
      <w:r>
        <w:rPr>
          <w:rFonts w:eastAsia="Calibri" w:cs="Calibri"/>
        </w:rPr>
        <w:t xml:space="preserve">Elk filiaal is uitgerust met een bareel, bij een verhuring krijgt de klant een unieke badge mee </w:t>
      </w:r>
      <w:r>
        <w:rPr>
          <w:rFonts w:eastAsia="Calibri" w:cs="Calibri"/>
        </w:rPr>
        <w:lastRenderedPageBreak/>
        <w:t xml:space="preserve">waarmee hij de parking kan op en afrijden, </w:t>
      </w:r>
      <w:r w:rsidRPr="00A43EFC">
        <w:rPr>
          <w:rFonts w:eastAsia="Calibri" w:cs="Calibri"/>
        </w:rPr>
        <w:t>het systeem controleert dan of de auto wel buiten hoort te zijn als hij buiten wil rijden, en als hij binnen wil rijden controleert hij of hij al binnen hoort te zijn.</w:t>
      </w:r>
    </w:p>
    <w:p w:rsidR="00A43EFC" w:rsidRDefault="00A43EFC" w:rsidP="00A43EFC">
      <w:pPr>
        <w:tabs>
          <w:tab w:val="left" w:pos="709"/>
        </w:tabs>
        <w:spacing w:after="200" w:line="276" w:lineRule="auto"/>
      </w:pPr>
      <w:r>
        <w:rPr>
          <w:rFonts w:eastAsia="Calibri" w:cs="Calibri"/>
        </w:rPr>
        <w:t>Tot slot  nadat de auto wordt binnengebracht wordt deze volgetankt en wordt er nagekeken of er schade aan de wagen is, hier worden foto’s van genomen en toegevoegd aan de database. De klant moet deze kosten allemaal voor zijn eigen rekening houden. Indien de auto voor 17h binnen gebracht wordt, dan kan deze de dag erna al worden verhuurd, anders wordt hij een extra dag in status onbeschikbaar gezet.</w:t>
      </w:r>
    </w:p>
    <w:p w:rsidR="00A43EFC" w:rsidRDefault="00A43EFC" w:rsidP="00A43EFC">
      <w:pPr>
        <w:pStyle w:val="Kop2"/>
      </w:pPr>
      <w:bookmarkStart w:id="2" w:name="_Toc248510236"/>
      <w:r>
        <w:rPr>
          <w:rFonts w:eastAsia="Cambria"/>
        </w:rPr>
        <w:t>Praktische afspraken</w:t>
      </w:r>
      <w:bookmarkEnd w:id="2"/>
    </w:p>
    <w:p w:rsidR="00A43EFC" w:rsidRDefault="00A43EFC" w:rsidP="00A43EFC">
      <w:pPr>
        <w:tabs>
          <w:tab w:val="left" w:pos="709"/>
        </w:tabs>
        <w:spacing w:after="200" w:line="276" w:lineRule="auto"/>
      </w:pPr>
      <w:r>
        <w:rPr>
          <w:rFonts w:eastAsia="Calibri" w:cs="Calibri"/>
        </w:rPr>
        <w:t xml:space="preserve">Elke vrijdag </w:t>
      </w:r>
      <w:r w:rsidR="00BD08B3">
        <w:rPr>
          <w:rFonts w:eastAsia="Calibri" w:cs="Calibri"/>
        </w:rPr>
        <w:t xml:space="preserve">en woensdag </w:t>
      </w:r>
      <w:r>
        <w:rPr>
          <w:rFonts w:eastAsia="Calibri" w:cs="Calibri"/>
        </w:rPr>
        <w:t>hadden we gedaan met de les om 11:45 dit leek voor ons de ideale moment om samen te zitten voor het project. Elke vergadering werd er een taakverdeling opgesteld en was er de mogelijkheid om gezamenlijk eens naar een probleem te kijken. In de herfstvakantie hebben we ook één volledige dag afgesproken bij Yannick thuis. In Bijlage vindt u de verslagen van onze vergaderingen</w:t>
      </w:r>
    </w:p>
    <w:p w:rsidR="00A43EFC" w:rsidRDefault="00A43EFC" w:rsidP="00A43EFC">
      <w:pPr>
        <w:pStyle w:val="Kop1"/>
      </w:pPr>
      <w:bookmarkStart w:id="3" w:name="_Toc248510237"/>
      <w:r>
        <w:rPr>
          <w:rFonts w:eastAsia="Cambria"/>
        </w:rPr>
        <w:t>Doelgroep &amp; eisen</w:t>
      </w:r>
      <w:bookmarkEnd w:id="3"/>
    </w:p>
    <w:p w:rsidR="00A43EFC" w:rsidRDefault="00A43EFC" w:rsidP="00A43EFC">
      <w:pPr>
        <w:pStyle w:val="Kop2"/>
      </w:pPr>
      <w:bookmarkStart w:id="4" w:name="_Toc248510238"/>
      <w:r>
        <w:rPr>
          <w:rFonts w:eastAsia="Cambria"/>
        </w:rPr>
        <w:t>Business goals</w:t>
      </w:r>
      <w:bookmarkEnd w:id="4"/>
    </w:p>
    <w:p w:rsidR="00A43EFC" w:rsidRDefault="00A43EFC" w:rsidP="00A43EFC">
      <w:pPr>
        <w:tabs>
          <w:tab w:val="left" w:pos="709"/>
        </w:tabs>
        <w:spacing w:after="200" w:line="276" w:lineRule="auto"/>
      </w:pPr>
      <w:r>
        <w:rPr>
          <w:rFonts w:eastAsia="Calibri" w:cs="Calibri"/>
        </w:rPr>
        <w:t>Een website bouwen die een duidelijk overzicht van de beschikbare wagens toont. Deze wagens worden met behulp van Google Maps aan een filiaal gekoppeld. Dit nieuwe automatische systeem moet de oude manier van werken vervangen, zodat de organisatie efficiënter kan werken.</w:t>
      </w:r>
    </w:p>
    <w:p w:rsidR="00A43EFC" w:rsidRDefault="00A43EFC" w:rsidP="00A43EFC">
      <w:pPr>
        <w:tabs>
          <w:tab w:val="left" w:pos="709"/>
        </w:tabs>
        <w:spacing w:after="200" w:line="276" w:lineRule="auto"/>
      </w:pPr>
      <w:r>
        <w:rPr>
          <w:rFonts w:eastAsia="Calibri" w:cs="Calibri"/>
        </w:rPr>
        <w:t>De afspraken en voorwaarden waaraan een klant moet voldoen om een wagen te kunnen huren worden ook duidelijk gemaakt. Dit zijn afspraken over wat de klant moet doen als hij de auto niet tijdig kan terugbrengen of hoe er gefactureerd wordt.</w:t>
      </w:r>
    </w:p>
    <w:p w:rsidR="00A43EFC" w:rsidRDefault="00A43EFC" w:rsidP="00A43EFC">
      <w:pPr>
        <w:tabs>
          <w:tab w:val="left" w:pos="993"/>
        </w:tabs>
        <w:spacing w:after="200" w:line="276" w:lineRule="auto"/>
      </w:pPr>
      <w:r>
        <w:rPr>
          <w:rFonts w:eastAsia="Calibri" w:cs="Calibri"/>
        </w:rPr>
        <w:t xml:space="preserve"> Wanneer de klant een auto reserveert, ervoor zorgen dat er voldoende informatie over de reservatie wordt weergegeven. De klant moet het gevoel hebben dat hij over alles de controle heeft. Wanneer hij een reservatie maakt kan hij nog tot 48 uur voor het ophalen van de wagen de verhuring annuleren.</w:t>
      </w:r>
    </w:p>
    <w:p w:rsidR="00A43EFC" w:rsidRDefault="00A43EFC" w:rsidP="00A43EFC">
      <w:pPr>
        <w:pStyle w:val="Kop2"/>
      </w:pPr>
      <w:bookmarkStart w:id="5" w:name="_Toc248510239"/>
      <w:r>
        <w:rPr>
          <w:rFonts w:eastAsia="Cambria"/>
        </w:rPr>
        <w:t>User goals</w:t>
      </w:r>
      <w:bookmarkEnd w:id="5"/>
    </w:p>
    <w:p w:rsidR="00A43EFC" w:rsidRDefault="00A43EFC" w:rsidP="00A43EFC">
      <w:pPr>
        <w:tabs>
          <w:tab w:val="left" w:pos="709"/>
        </w:tabs>
        <w:spacing w:after="200" w:line="276" w:lineRule="auto"/>
      </w:pPr>
      <w:r>
        <w:rPr>
          <w:rFonts w:eastAsia="Calibri" w:cs="Calibri"/>
          <w:u w:val="single"/>
        </w:rPr>
        <w:t>Particulieren</w:t>
      </w:r>
      <w:r>
        <w:rPr>
          <w:rFonts w:eastAsia="Calibri" w:cs="Calibri"/>
          <w:u w:val="single"/>
        </w:rPr>
        <w:br/>
      </w:r>
      <w:r>
        <w:rPr>
          <w:rFonts w:eastAsia="Calibri" w:cs="Calibri"/>
        </w:rPr>
        <w:t>Een auto naar keuze huren, via een lokaal bedrijf. De gebruiker kan zoeken op het type auto, het merk, en de kleur. En dan enkele opties toevoegen. Particulieren kunnen kiezen om datums of vakanties in te geven. Daarna wordt er een overzicht gegeven van de mogelijke auto’s die de gebruiker kan huren. En daaruit kan dan gekozen worden. Na de keuze geven we nog een overzichtje van de specificaties van de gekozen wagen en om door te gaan naar de bevestiging. Er wordt automatisch gezocht naar een lokaal filiaal bij de registratie.</w:t>
      </w:r>
    </w:p>
    <w:p w:rsidR="00A43EFC" w:rsidRDefault="00A43EFC" w:rsidP="00A43EFC">
      <w:pPr>
        <w:tabs>
          <w:tab w:val="left" w:pos="709"/>
        </w:tabs>
        <w:spacing w:after="200" w:line="276" w:lineRule="auto"/>
      </w:pPr>
      <w:r>
        <w:rPr>
          <w:rFonts w:eastAsia="Calibri" w:cs="Calibri"/>
          <w:u w:val="single"/>
        </w:rPr>
        <w:t>Bedrijven</w:t>
      </w:r>
    </w:p>
    <w:p w:rsidR="00A43EFC" w:rsidRDefault="00A43EFC" w:rsidP="00A43EFC">
      <w:pPr>
        <w:tabs>
          <w:tab w:val="left" w:pos="709"/>
        </w:tabs>
        <w:spacing w:after="200" w:line="276" w:lineRule="auto"/>
      </w:pPr>
      <w:r>
        <w:rPr>
          <w:rFonts w:eastAsia="Calibri" w:cs="Calibri"/>
        </w:rPr>
        <w:t>Krijgen hetzelfde overzicht van type, merk, kleur en opties maar krijgen ook de kans om meerdere auto’s tegelijk te huren. Bedrijven krijgen ook de mogelijkheid om te zoeken op vorig gehuurde wagens.</w:t>
      </w:r>
    </w:p>
    <w:p w:rsidR="00A43EFC" w:rsidRDefault="00A43EFC" w:rsidP="00A43EFC">
      <w:pPr>
        <w:pStyle w:val="Kop2"/>
      </w:pPr>
      <w:bookmarkStart w:id="6" w:name="_Toc248510240"/>
      <w:r>
        <w:rPr>
          <w:rFonts w:eastAsia="Cambria"/>
        </w:rPr>
        <w:lastRenderedPageBreak/>
        <w:t>Doelgroep</w:t>
      </w:r>
      <w:bookmarkEnd w:id="6"/>
    </w:p>
    <w:p w:rsidR="00A43EFC" w:rsidRDefault="00A43EFC" w:rsidP="00A43EFC">
      <w:pPr>
        <w:tabs>
          <w:tab w:val="left" w:pos="709"/>
        </w:tabs>
        <w:spacing w:after="200" w:line="276" w:lineRule="auto"/>
      </w:pPr>
      <w:r>
        <w:rPr>
          <w:rFonts w:eastAsia="Calibri" w:cs="Calibri"/>
          <w:u w:val="single"/>
        </w:rPr>
        <w:t>1 Particulieren</w:t>
      </w:r>
      <w:r>
        <w:rPr>
          <w:rFonts w:eastAsia="Calibri" w:cs="Calibri"/>
          <w:u w:val="single"/>
        </w:rPr>
        <w:br/>
      </w:r>
      <w:r>
        <w:rPr>
          <w:rFonts w:eastAsia="Calibri" w:cs="Calibri"/>
        </w:rPr>
        <w:t>Mensen hebben voor veel gelegenheden een wagen nodig. Jonge gezinnen die geen grote wagen hebben maar een nodig hebben om op vakantie te gaan. De doelgroep leeftijd bevindt zich tussen de 25 en 35 jaar en zijn normaal tot hoog geschoold.</w:t>
      </w:r>
    </w:p>
    <w:p w:rsidR="00A43EFC" w:rsidRDefault="00A43EFC" w:rsidP="00A43EFC">
      <w:pPr>
        <w:tabs>
          <w:tab w:val="left" w:pos="709"/>
        </w:tabs>
        <w:spacing w:after="200" w:line="276" w:lineRule="auto"/>
      </w:pPr>
      <w:r>
        <w:rPr>
          <w:rFonts w:eastAsia="Calibri" w:cs="Calibri"/>
          <w:u w:val="single"/>
        </w:rPr>
        <w:t>2 Bedrijven</w:t>
      </w:r>
      <w:r>
        <w:rPr>
          <w:rFonts w:eastAsia="Calibri" w:cs="Calibri"/>
          <w:u w:val="single"/>
        </w:rPr>
        <w:br/>
      </w:r>
      <w:r>
        <w:rPr>
          <w:rFonts w:eastAsia="Calibri" w:cs="Calibri"/>
        </w:rPr>
        <w:t>Wanneer een leasing wagen nog niet geleverd is, moet er tijdelijk een oplossing gevonden worden. Hier stellen we maar 1 eis: de klant moet in het bezit zijn van een geldig rijbewijs. Leeftijd en geslacht zijn in mindere mate van belang.</w:t>
      </w:r>
    </w:p>
    <w:p w:rsidR="00A43EFC" w:rsidRDefault="00A43EFC" w:rsidP="00A43EFC">
      <w:pPr>
        <w:tabs>
          <w:tab w:val="left" w:pos="709"/>
        </w:tabs>
        <w:spacing w:after="200" w:line="276" w:lineRule="auto"/>
      </w:pPr>
    </w:p>
    <w:p w:rsidR="00A43EFC" w:rsidRPr="00A43EFC" w:rsidRDefault="00A43EFC" w:rsidP="00A43EFC">
      <w:pPr>
        <w:pStyle w:val="Kop1"/>
        <w:rPr>
          <w:rFonts w:ascii="Calibri" w:hAnsi="Calibri"/>
          <w:sz w:val="22"/>
          <w:szCs w:val="22"/>
        </w:rPr>
      </w:pPr>
      <w:bookmarkStart w:id="7" w:name="_Toc248510241"/>
      <w:r>
        <w:rPr>
          <w:rFonts w:eastAsia="Cambria"/>
        </w:rPr>
        <w:t>Concurrentie-analyse</w:t>
      </w:r>
      <w:bookmarkEnd w:id="7"/>
    </w:p>
    <w:p w:rsidR="00A43EFC" w:rsidRPr="007015B2" w:rsidRDefault="00A43EFC" w:rsidP="00A43EFC">
      <w:pPr>
        <w:pStyle w:val="Kop3"/>
        <w:rPr>
          <w:lang w:val="en-US"/>
        </w:rPr>
      </w:pPr>
      <w:bookmarkStart w:id="8" w:name="_Toc248510242"/>
      <w:r w:rsidRPr="007015B2">
        <w:rPr>
          <w:lang w:val="en-US"/>
        </w:rPr>
        <w:t>sixt</w:t>
      </w:r>
      <w:bookmarkEnd w:id="8"/>
    </w:p>
    <w:p w:rsidR="00A43EFC" w:rsidRPr="007015B2" w:rsidRDefault="00A43EFC" w:rsidP="00A43EFC">
      <w:pPr>
        <w:rPr>
          <w:rFonts w:ascii="Verdana" w:hAnsi="Verdana"/>
          <w:sz w:val="18"/>
          <w:szCs w:val="18"/>
          <w:lang w:val="en-US"/>
        </w:rPr>
      </w:pPr>
      <w:r w:rsidRPr="007015B2">
        <w:rPr>
          <w:rFonts w:ascii="Verdana" w:hAnsi="Verdana"/>
          <w:sz w:val="18"/>
          <w:szCs w:val="18"/>
          <w:lang w:val="en-US"/>
        </w:rPr>
        <w:t>Website: http://www.sixt.be/</w:t>
      </w:r>
    </w:p>
    <w:p w:rsidR="00A43EFC" w:rsidRPr="00A43EFC" w:rsidRDefault="00A43EFC" w:rsidP="00A43EFC">
      <w:pPr>
        <w:rPr>
          <w:rFonts w:ascii="Verdana" w:hAnsi="Verdana"/>
          <w:sz w:val="18"/>
          <w:szCs w:val="18"/>
        </w:rPr>
      </w:pPr>
      <w:r w:rsidRPr="00A43EFC">
        <w:rPr>
          <w:rFonts w:ascii="Verdana" w:hAnsi="Verdana"/>
          <w:sz w:val="18"/>
          <w:szCs w:val="18"/>
        </w:rPr>
        <w:t>Datum: 12/10/09</w:t>
      </w:r>
    </w:p>
    <w:p w:rsidR="00A43EFC" w:rsidRPr="00A43EFC" w:rsidRDefault="00A43EFC" w:rsidP="00A43EFC">
      <w:pPr>
        <w:rPr>
          <w:rFonts w:ascii="Verdana" w:hAnsi="Verdana"/>
          <w:sz w:val="18"/>
          <w:szCs w:val="18"/>
        </w:rPr>
      </w:pPr>
      <w:r w:rsidRPr="00A43EFC">
        <w:rPr>
          <w:rFonts w:ascii="Verdana" w:hAnsi="Verdana"/>
          <w:sz w:val="18"/>
          <w:szCs w:val="18"/>
        </w:rPr>
        <w:t>Door: De Haeck Marvik, Jordy Minnebo</w:t>
      </w:r>
    </w:p>
    <w:p w:rsidR="00A43EFC" w:rsidRPr="00A43EFC" w:rsidRDefault="00A43EFC" w:rsidP="00A43EFC">
      <w:pPr>
        <w:rPr>
          <w:rFonts w:ascii="Verdana" w:hAnsi="Verdana"/>
          <w:sz w:val="18"/>
          <w:szCs w:val="18"/>
        </w:rPr>
      </w:pPr>
    </w:p>
    <w:p w:rsidR="00A43EFC" w:rsidRPr="00A43EFC" w:rsidRDefault="00A43EFC" w:rsidP="00A43EFC">
      <w:pPr>
        <w:pStyle w:val="Lijstalinea"/>
        <w:numPr>
          <w:ilvl w:val="0"/>
          <w:numId w:val="9"/>
        </w:numPr>
        <w:rPr>
          <w:rFonts w:ascii="Verdana" w:hAnsi="Verdana"/>
          <w:sz w:val="18"/>
          <w:szCs w:val="18"/>
        </w:rPr>
      </w:pPr>
    </w:p>
    <w:tbl>
      <w:tblPr>
        <w:tblW w:w="0" w:type="auto"/>
        <w:tblInd w:w="-5" w:type="dxa"/>
        <w:tblLayout w:type="fixed"/>
        <w:tblLook w:val="0000"/>
      </w:tblPr>
      <w:tblGrid>
        <w:gridCol w:w="3945"/>
        <w:gridCol w:w="776"/>
        <w:gridCol w:w="360"/>
        <w:gridCol w:w="360"/>
        <w:gridCol w:w="360"/>
        <w:gridCol w:w="360"/>
        <w:gridCol w:w="360"/>
        <w:gridCol w:w="1270"/>
      </w:tblGrid>
      <w:tr w:rsidR="00A43EFC" w:rsidRPr="00881A85" w:rsidTr="0032494D">
        <w:trPr>
          <w:trHeight w:val="219"/>
        </w:trPr>
        <w:tc>
          <w:tcPr>
            <w:tcW w:w="3945"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b/>
                <w:bCs/>
                <w:sz w:val="18"/>
                <w:szCs w:val="18"/>
              </w:rPr>
            </w:pPr>
            <w:r w:rsidRPr="00881A85">
              <w:rPr>
                <w:rFonts w:ascii="Verdana" w:eastAsiaTheme="minorEastAsia" w:hAnsi="Verdana" w:cstheme="minorBidi"/>
                <w:b/>
                <w:bCs/>
                <w:sz w:val="18"/>
                <w:szCs w:val="18"/>
              </w:rPr>
              <w:t>Kenmerk</w:t>
            </w:r>
          </w:p>
        </w:tc>
        <w:tc>
          <w:tcPr>
            <w:tcW w:w="776"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jc w:val="right"/>
              <w:rPr>
                <w:rFonts w:ascii="Verdana" w:eastAsiaTheme="minorEastAsia" w:hAnsi="Verdana" w:cstheme="minorBidi"/>
                <w:i/>
                <w:iCs/>
                <w:sz w:val="18"/>
                <w:szCs w:val="18"/>
              </w:rPr>
            </w:pPr>
            <w:r w:rsidRPr="00881A85">
              <w:rPr>
                <w:rFonts w:ascii="Verdana" w:eastAsiaTheme="minorEastAsia" w:hAnsi="Verdana" w:cstheme="minorBidi"/>
                <w:i/>
                <w:iCs/>
                <w:sz w:val="18"/>
                <w:szCs w:val="18"/>
              </w:rPr>
              <w:t>slecht</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b/>
                <w:bCs/>
                <w:sz w:val="18"/>
                <w:szCs w:val="18"/>
              </w:rPr>
            </w:pPr>
            <w:r w:rsidRPr="00881A85">
              <w:rPr>
                <w:rFonts w:ascii="Verdana" w:eastAsiaTheme="minorEastAsia" w:hAnsi="Verdana" w:cstheme="minorBidi"/>
                <w:b/>
                <w:bCs/>
                <w:sz w:val="18"/>
                <w:szCs w:val="18"/>
              </w:rPr>
              <w:t>1</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b/>
                <w:bCs/>
                <w:sz w:val="18"/>
                <w:szCs w:val="18"/>
              </w:rPr>
            </w:pPr>
            <w:r w:rsidRPr="00881A85">
              <w:rPr>
                <w:rFonts w:ascii="Verdana" w:eastAsiaTheme="minorEastAsia" w:hAnsi="Verdana" w:cstheme="minorBidi"/>
                <w:b/>
                <w:bCs/>
                <w:sz w:val="18"/>
                <w:szCs w:val="18"/>
              </w:rPr>
              <w:t>2</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b/>
                <w:bCs/>
                <w:sz w:val="18"/>
                <w:szCs w:val="18"/>
              </w:rPr>
            </w:pPr>
            <w:r w:rsidRPr="00881A85">
              <w:rPr>
                <w:rFonts w:ascii="Verdana" w:eastAsiaTheme="minorEastAsia" w:hAnsi="Verdana" w:cstheme="minorBidi"/>
                <w:b/>
                <w:bCs/>
                <w:sz w:val="18"/>
                <w:szCs w:val="18"/>
              </w:rPr>
              <w:t>3</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b/>
                <w:bCs/>
                <w:sz w:val="18"/>
                <w:szCs w:val="18"/>
              </w:rPr>
            </w:pPr>
            <w:r w:rsidRPr="00881A85">
              <w:rPr>
                <w:rFonts w:ascii="Verdana" w:eastAsiaTheme="minorEastAsia" w:hAnsi="Verdana" w:cstheme="minorBidi"/>
                <w:b/>
                <w:bCs/>
                <w:sz w:val="18"/>
                <w:szCs w:val="18"/>
              </w:rPr>
              <w:t>4</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b/>
                <w:bCs/>
                <w:sz w:val="18"/>
                <w:szCs w:val="18"/>
              </w:rPr>
            </w:pPr>
            <w:r w:rsidRPr="00881A85">
              <w:rPr>
                <w:rFonts w:ascii="Verdana" w:eastAsiaTheme="minorEastAsia" w:hAnsi="Verdana" w:cstheme="minorBidi"/>
                <w:b/>
                <w:bCs/>
                <w:sz w:val="18"/>
                <w:szCs w:val="18"/>
              </w:rPr>
              <w:t>5</w:t>
            </w:r>
          </w:p>
        </w:tc>
        <w:tc>
          <w:tcPr>
            <w:tcW w:w="1270" w:type="dxa"/>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i/>
                <w:iCs/>
                <w:sz w:val="18"/>
                <w:szCs w:val="18"/>
              </w:rPr>
            </w:pPr>
            <w:r w:rsidRPr="00881A85">
              <w:rPr>
                <w:rFonts w:ascii="Verdana" w:eastAsiaTheme="minorEastAsia" w:hAnsi="Verdana" w:cstheme="minorBidi"/>
                <w:i/>
                <w:iCs/>
                <w:sz w:val="18"/>
                <w:szCs w:val="18"/>
              </w:rPr>
              <w:t>uitstekend</w:t>
            </w:r>
          </w:p>
        </w:tc>
      </w:tr>
      <w:tr w:rsidR="00A43EFC" w:rsidRPr="00881A85" w:rsidTr="0032494D">
        <w:trPr>
          <w:trHeight w:val="219"/>
        </w:trPr>
        <w:tc>
          <w:tcPr>
            <w:tcW w:w="4721" w:type="dxa"/>
            <w:gridSpan w:val="2"/>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Homepage</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x</w:t>
            </w:r>
          </w:p>
        </w:tc>
        <w:tc>
          <w:tcPr>
            <w:tcW w:w="1270" w:type="dxa"/>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r>
      <w:tr w:rsidR="00A43EFC" w:rsidRPr="00881A85" w:rsidTr="0032494D">
        <w:trPr>
          <w:trHeight w:val="219"/>
        </w:trPr>
        <w:tc>
          <w:tcPr>
            <w:tcW w:w="4721" w:type="dxa"/>
            <w:gridSpan w:val="2"/>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Design</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x</w:t>
            </w:r>
          </w:p>
        </w:tc>
        <w:tc>
          <w:tcPr>
            <w:tcW w:w="1270" w:type="dxa"/>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r>
      <w:tr w:rsidR="00A43EFC" w:rsidRPr="00881A85" w:rsidTr="0032494D">
        <w:trPr>
          <w:trHeight w:val="219"/>
        </w:trPr>
        <w:tc>
          <w:tcPr>
            <w:tcW w:w="4721" w:type="dxa"/>
            <w:gridSpan w:val="2"/>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Navigatie</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x</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1270" w:type="dxa"/>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r>
      <w:tr w:rsidR="00A43EFC" w:rsidRPr="00881A85" w:rsidTr="0032494D">
        <w:trPr>
          <w:trHeight w:val="219"/>
        </w:trPr>
        <w:tc>
          <w:tcPr>
            <w:tcW w:w="4721" w:type="dxa"/>
            <w:gridSpan w:val="2"/>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Inhoud</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x</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1270" w:type="dxa"/>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r>
      <w:tr w:rsidR="00A43EFC" w:rsidRPr="00881A85" w:rsidTr="0032494D">
        <w:trPr>
          <w:trHeight w:val="219"/>
        </w:trPr>
        <w:tc>
          <w:tcPr>
            <w:tcW w:w="4721" w:type="dxa"/>
            <w:gridSpan w:val="2"/>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Interactie</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x</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1270" w:type="dxa"/>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r>
      <w:tr w:rsidR="00A43EFC" w:rsidRPr="00881A85" w:rsidTr="0032494D">
        <w:trPr>
          <w:trHeight w:val="219"/>
        </w:trPr>
        <w:tc>
          <w:tcPr>
            <w:tcW w:w="4721" w:type="dxa"/>
            <w:gridSpan w:val="2"/>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Leesbaarheid</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x</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1270" w:type="dxa"/>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r>
      <w:tr w:rsidR="00A43EFC" w:rsidRPr="00881A85" w:rsidTr="0032494D">
        <w:trPr>
          <w:trHeight w:val="219"/>
        </w:trPr>
        <w:tc>
          <w:tcPr>
            <w:tcW w:w="4721" w:type="dxa"/>
            <w:gridSpan w:val="2"/>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Technische kwaliteit</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x</w:t>
            </w: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vMerge w:val="restart"/>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1270" w:type="dxa"/>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r>
      <w:tr w:rsidR="00A43EFC" w:rsidRPr="00881A85" w:rsidTr="0032494D">
        <w:trPr>
          <w:trHeight w:val="219"/>
        </w:trPr>
        <w:tc>
          <w:tcPr>
            <w:tcW w:w="4721" w:type="dxa"/>
            <w:gridSpan w:val="2"/>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Totaalindruk</w:t>
            </w:r>
          </w:p>
        </w:tc>
        <w:tc>
          <w:tcPr>
            <w:tcW w:w="360" w:type="dxa"/>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360" w:type="dxa"/>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x</w:t>
            </w:r>
          </w:p>
        </w:tc>
        <w:tc>
          <w:tcPr>
            <w:tcW w:w="360" w:type="dxa"/>
            <w:tcBorders>
              <w:top w:val="single" w:sz="4" w:space="0" w:color="000000"/>
              <w:left w:val="single" w:sz="4" w:space="0" w:color="000000"/>
              <w:bottom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c>
          <w:tcPr>
            <w:tcW w:w="1270" w:type="dxa"/>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tc>
      </w:tr>
      <w:tr w:rsidR="00A43EFC" w:rsidRPr="00881A85" w:rsidTr="0032494D">
        <w:trPr>
          <w:trHeight w:val="219"/>
        </w:trPr>
        <w:tc>
          <w:tcPr>
            <w:tcW w:w="7791" w:type="dxa"/>
            <w:gridSpan w:val="8"/>
            <w:vMerge w:val="restart"/>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b/>
                <w:bCs/>
                <w:sz w:val="18"/>
                <w:szCs w:val="18"/>
              </w:rPr>
            </w:pPr>
            <w:r w:rsidRPr="00881A85">
              <w:rPr>
                <w:rFonts w:ascii="Verdana" w:eastAsiaTheme="minorEastAsia" w:hAnsi="Verdana" w:cstheme="minorBidi"/>
                <w:b/>
                <w:bCs/>
                <w:sz w:val="18"/>
                <w:szCs w:val="18"/>
              </w:rPr>
              <w:t>Beschrijving website</w:t>
            </w:r>
          </w:p>
        </w:tc>
      </w:tr>
      <w:tr w:rsidR="00A43EFC" w:rsidRPr="00881A85" w:rsidTr="00A43EFC">
        <w:trPr>
          <w:trHeight w:val="3827"/>
        </w:trPr>
        <w:tc>
          <w:tcPr>
            <w:tcW w:w="7791" w:type="dxa"/>
            <w:gridSpan w:val="8"/>
            <w:tcBorders>
              <w:top w:val="single" w:sz="4" w:space="0" w:color="000000"/>
              <w:left w:val="single" w:sz="4" w:space="0" w:color="000000"/>
              <w:bottom w:val="single" w:sz="4" w:space="0" w:color="000000"/>
              <w:right w:val="single" w:sz="4" w:space="0" w:color="000000"/>
            </w:tcBorders>
          </w:tcPr>
          <w:p w:rsidR="00A43EFC" w:rsidRPr="00881A85" w:rsidRDefault="00A43EFC" w:rsidP="0032494D">
            <w:pPr>
              <w:snapToGrid w:val="0"/>
              <w:rPr>
                <w:rFonts w:ascii="Verdana" w:eastAsiaTheme="minorEastAsia" w:hAnsi="Verdana" w:cstheme="minorBidi"/>
                <w:sz w:val="18"/>
                <w:szCs w:val="18"/>
              </w:rPr>
            </w:pPr>
          </w:p>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De eerste indruk van de website is wel in orde. Alles wordt duidelijk in beeld gebracht en de vormgeving en kleuren mogen er best zijn.</w:t>
            </w:r>
          </w:p>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Je weet direct waarover de site gaat en je kan direct een auto beginnen zoeken om te huren. Op de frontpage staat een overtuigende promotie om potentiële klanten te overtuigen.</w:t>
            </w:r>
          </w:p>
          <w:p w:rsidR="00A43EFC" w:rsidRPr="00881A85" w:rsidRDefault="00A43EFC" w:rsidP="0032494D">
            <w:pPr>
              <w:snapToGrid w:val="0"/>
              <w:rPr>
                <w:rFonts w:ascii="Verdana" w:eastAsiaTheme="minorEastAsia" w:hAnsi="Verdana" w:cstheme="minorBidi"/>
                <w:b/>
                <w:bCs/>
                <w:sz w:val="18"/>
                <w:szCs w:val="18"/>
              </w:rPr>
            </w:pPr>
          </w:p>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Tijdens het zoeken naar een wagen krijg je meteen een duidelijk aanbod te zien. Alle auto's zijn opgedeeld in verschillende prijsklassen, daardoor kan een student ook voor een aantrekkelijke prijs een auto huren.</w:t>
            </w:r>
          </w:p>
          <w:p w:rsidR="00A43EFC" w:rsidRPr="00881A85" w:rsidRDefault="00A43EFC" w:rsidP="0032494D">
            <w:pPr>
              <w:snapToGrid w:val="0"/>
              <w:rPr>
                <w:rFonts w:ascii="Verdana" w:eastAsiaTheme="minorEastAsia" w:hAnsi="Verdana" w:cstheme="minorBidi"/>
                <w:sz w:val="18"/>
                <w:szCs w:val="18"/>
              </w:rPr>
            </w:pPr>
          </w:p>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De website is zeer innovatief, zo is het mogelijk om een auto mobiel te boeken via een iPhone of Blackberry.</w:t>
            </w:r>
          </w:p>
          <w:p w:rsidR="00A43EFC" w:rsidRPr="00881A85" w:rsidRDefault="00A43EFC" w:rsidP="0032494D">
            <w:pPr>
              <w:snapToGrid w:val="0"/>
              <w:rPr>
                <w:rFonts w:ascii="Verdana" w:eastAsiaTheme="minorEastAsia" w:hAnsi="Verdana" w:cstheme="minorBidi"/>
                <w:b/>
                <w:bCs/>
                <w:sz w:val="18"/>
                <w:szCs w:val="18"/>
              </w:rPr>
            </w:pPr>
          </w:p>
          <w:p w:rsidR="00A43EFC" w:rsidRPr="00881A85" w:rsidRDefault="00A43EFC" w:rsidP="0032494D">
            <w:pPr>
              <w:snapToGrid w:val="0"/>
              <w:rPr>
                <w:rFonts w:ascii="Verdana" w:eastAsiaTheme="minorEastAsia" w:hAnsi="Verdana" w:cstheme="minorBidi"/>
                <w:sz w:val="18"/>
                <w:szCs w:val="18"/>
              </w:rPr>
            </w:pPr>
            <w:r w:rsidRPr="00881A85">
              <w:rPr>
                <w:rFonts w:ascii="Verdana" w:eastAsiaTheme="minorEastAsia" w:hAnsi="Verdana" w:cstheme="minorBidi"/>
                <w:sz w:val="18"/>
                <w:szCs w:val="18"/>
              </w:rPr>
              <w:t>Een nadeel van de site is dat bij het zoeken naar een wagen onduidelijkheid kan zijn over hoe men de locatie van de wagen of lengte van verhuur aanpast.</w:t>
            </w:r>
          </w:p>
        </w:tc>
      </w:tr>
    </w:tbl>
    <w:p w:rsidR="00A43EFC" w:rsidRDefault="00A43EFC" w:rsidP="00A43EFC">
      <w:pPr>
        <w:rPr>
          <w:rFonts w:ascii="Verdana" w:hAnsi="Verdana"/>
          <w:b/>
          <w:bCs/>
          <w:sz w:val="20"/>
          <w:szCs w:val="20"/>
        </w:rPr>
      </w:pPr>
    </w:p>
    <w:p w:rsidR="00A43EFC" w:rsidRDefault="00A43EFC">
      <w:pPr>
        <w:widowControl/>
        <w:suppressAutoHyphens w:val="0"/>
        <w:overflowPunct/>
        <w:autoSpaceDE/>
        <w:autoSpaceDN/>
        <w:spacing w:after="200" w:line="276" w:lineRule="auto"/>
        <w:textAlignment w:val="auto"/>
        <w:rPr>
          <w:rFonts w:ascii="Verdana" w:hAnsi="Verdana"/>
          <w:b/>
          <w:bCs/>
          <w:sz w:val="20"/>
          <w:szCs w:val="20"/>
        </w:rPr>
      </w:pPr>
      <w:r>
        <w:rPr>
          <w:rFonts w:ascii="Verdana" w:hAnsi="Verdana"/>
          <w:b/>
          <w:bCs/>
          <w:sz w:val="20"/>
          <w:szCs w:val="20"/>
        </w:rPr>
        <w:br w:type="page"/>
      </w:r>
    </w:p>
    <w:p w:rsidR="00A43EFC" w:rsidRDefault="00A43EFC" w:rsidP="00A43EFC">
      <w:pPr>
        <w:rPr>
          <w:rFonts w:ascii="Verdana" w:hAnsi="Verdana"/>
          <w:b/>
          <w:bCs/>
          <w:sz w:val="20"/>
          <w:szCs w:val="20"/>
        </w:rPr>
      </w:pPr>
    </w:p>
    <w:p w:rsidR="00A43EFC" w:rsidRPr="007015B2" w:rsidRDefault="00A43EFC" w:rsidP="00A43EFC">
      <w:pPr>
        <w:pStyle w:val="Kop3"/>
        <w:rPr>
          <w:sz w:val="18"/>
          <w:szCs w:val="18"/>
          <w:lang w:val="en-US"/>
        </w:rPr>
      </w:pPr>
      <w:bookmarkStart w:id="9" w:name="_Toc248510243"/>
      <w:r w:rsidRPr="007015B2">
        <w:rPr>
          <w:lang w:val="en-US"/>
        </w:rPr>
        <w:t>Avis</w:t>
      </w:r>
      <w:bookmarkEnd w:id="9"/>
    </w:p>
    <w:p w:rsidR="00A43EFC" w:rsidRPr="007015B2" w:rsidRDefault="00A43EFC" w:rsidP="00A43EFC">
      <w:pPr>
        <w:rPr>
          <w:rFonts w:ascii="Verdana" w:hAnsi="Verdana"/>
          <w:sz w:val="18"/>
          <w:szCs w:val="18"/>
          <w:lang w:val="en-US"/>
        </w:rPr>
      </w:pPr>
      <w:r w:rsidRPr="007015B2">
        <w:rPr>
          <w:rFonts w:ascii="Verdana" w:hAnsi="Verdana"/>
          <w:sz w:val="18"/>
          <w:szCs w:val="18"/>
          <w:lang w:val="en-US"/>
        </w:rPr>
        <w:t>Website: http://www.avis.be</w:t>
      </w:r>
    </w:p>
    <w:p w:rsidR="00A43EFC" w:rsidRDefault="00A43EFC" w:rsidP="00A43EFC">
      <w:pPr>
        <w:rPr>
          <w:rFonts w:ascii="Verdana" w:hAnsi="Verdana"/>
          <w:sz w:val="18"/>
          <w:szCs w:val="18"/>
        </w:rPr>
      </w:pPr>
      <w:r w:rsidRPr="007D6232">
        <w:rPr>
          <w:rFonts w:ascii="Verdana" w:hAnsi="Verdana"/>
          <w:sz w:val="18"/>
          <w:szCs w:val="18"/>
        </w:rPr>
        <w:t xml:space="preserve">Datum: </w:t>
      </w:r>
      <w:r>
        <w:rPr>
          <w:rFonts w:ascii="Verdana" w:hAnsi="Verdana"/>
          <w:sz w:val="18"/>
          <w:szCs w:val="18"/>
        </w:rPr>
        <w:t>12-10-2009</w:t>
      </w:r>
    </w:p>
    <w:p w:rsidR="00A43EFC" w:rsidRPr="007D6232" w:rsidRDefault="00A43EFC" w:rsidP="00A43EFC">
      <w:pPr>
        <w:rPr>
          <w:rFonts w:ascii="Verdana" w:hAnsi="Verdana"/>
          <w:sz w:val="18"/>
          <w:szCs w:val="18"/>
        </w:rPr>
      </w:pPr>
      <w:r w:rsidRPr="007D6232">
        <w:rPr>
          <w:rFonts w:ascii="Verdana" w:hAnsi="Verdana"/>
          <w:sz w:val="18"/>
          <w:szCs w:val="18"/>
        </w:rPr>
        <w:t>Door:</w:t>
      </w:r>
      <w:r>
        <w:rPr>
          <w:rFonts w:ascii="Verdana" w:hAnsi="Verdana"/>
          <w:sz w:val="18"/>
          <w:szCs w:val="18"/>
        </w:rPr>
        <w:t xml:space="preserve"> Yannick Goossens</w:t>
      </w:r>
    </w:p>
    <w:p w:rsidR="00A43EFC" w:rsidRPr="00A768EC" w:rsidRDefault="00A43EFC" w:rsidP="00A43EFC">
      <w:pPr>
        <w:rPr>
          <w:rFonts w:ascii="Verdana" w:hAnsi="Verdana"/>
          <w:sz w:val="18"/>
          <w:szCs w:val="18"/>
        </w:rPr>
      </w:pPr>
    </w:p>
    <w:p w:rsidR="00A43EFC" w:rsidRPr="00A768EC" w:rsidRDefault="00A43EFC" w:rsidP="00A43EFC">
      <w:pPr>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32"/>
        <w:gridCol w:w="776"/>
        <w:gridCol w:w="360"/>
        <w:gridCol w:w="360"/>
        <w:gridCol w:w="360"/>
        <w:gridCol w:w="360"/>
        <w:gridCol w:w="360"/>
        <w:gridCol w:w="1260"/>
      </w:tblGrid>
      <w:tr w:rsidR="00A43EFC" w:rsidRPr="001B7FE8" w:rsidTr="0032494D">
        <w:tc>
          <w:tcPr>
            <w:tcW w:w="3832" w:type="dxa"/>
          </w:tcPr>
          <w:p w:rsidR="00A43EFC" w:rsidRPr="001B7FE8" w:rsidRDefault="00A43EFC" w:rsidP="0032494D">
            <w:pPr>
              <w:rPr>
                <w:rFonts w:ascii="Verdana" w:hAnsi="Verdana"/>
                <w:b/>
                <w:bCs/>
                <w:sz w:val="18"/>
                <w:szCs w:val="18"/>
              </w:rPr>
            </w:pPr>
            <w:r w:rsidRPr="001B7FE8">
              <w:rPr>
                <w:rFonts w:ascii="Verdana" w:hAnsi="Verdana"/>
                <w:b/>
                <w:bCs/>
                <w:sz w:val="18"/>
                <w:szCs w:val="18"/>
              </w:rPr>
              <w:t>Kenmerk</w:t>
            </w:r>
          </w:p>
        </w:tc>
        <w:tc>
          <w:tcPr>
            <w:tcW w:w="776" w:type="dxa"/>
          </w:tcPr>
          <w:p w:rsidR="00A43EFC" w:rsidRPr="001B7FE8" w:rsidRDefault="00A43EFC" w:rsidP="0032494D">
            <w:pPr>
              <w:jc w:val="right"/>
              <w:rPr>
                <w:rFonts w:ascii="Verdana" w:hAnsi="Verdana"/>
                <w:i/>
                <w:iCs/>
                <w:sz w:val="18"/>
                <w:szCs w:val="18"/>
              </w:rPr>
            </w:pPr>
            <w:r w:rsidRPr="001B7FE8">
              <w:rPr>
                <w:rFonts w:ascii="Verdana" w:hAnsi="Verdana"/>
                <w:i/>
                <w:iCs/>
                <w:sz w:val="18"/>
                <w:szCs w:val="18"/>
              </w:rPr>
              <w:t>slecht</w:t>
            </w:r>
          </w:p>
        </w:tc>
        <w:tc>
          <w:tcPr>
            <w:tcW w:w="360" w:type="dxa"/>
          </w:tcPr>
          <w:p w:rsidR="00A43EFC" w:rsidRPr="001B7FE8" w:rsidRDefault="00A43EFC" w:rsidP="0032494D">
            <w:pPr>
              <w:rPr>
                <w:rFonts w:ascii="Verdana" w:hAnsi="Verdana"/>
                <w:b/>
                <w:bCs/>
                <w:sz w:val="18"/>
                <w:szCs w:val="18"/>
              </w:rPr>
            </w:pPr>
            <w:r w:rsidRPr="001B7FE8">
              <w:rPr>
                <w:rFonts w:ascii="Verdana" w:hAnsi="Verdana"/>
                <w:b/>
                <w:bCs/>
                <w:sz w:val="18"/>
                <w:szCs w:val="18"/>
              </w:rPr>
              <w:t>1</w:t>
            </w:r>
          </w:p>
        </w:tc>
        <w:tc>
          <w:tcPr>
            <w:tcW w:w="360" w:type="dxa"/>
          </w:tcPr>
          <w:p w:rsidR="00A43EFC" w:rsidRPr="001B7FE8" w:rsidRDefault="00A43EFC" w:rsidP="0032494D">
            <w:pPr>
              <w:rPr>
                <w:rFonts w:ascii="Verdana" w:hAnsi="Verdana"/>
                <w:b/>
                <w:bCs/>
                <w:sz w:val="18"/>
                <w:szCs w:val="18"/>
              </w:rPr>
            </w:pPr>
            <w:r w:rsidRPr="001B7FE8">
              <w:rPr>
                <w:rFonts w:ascii="Verdana" w:hAnsi="Verdana"/>
                <w:b/>
                <w:bCs/>
                <w:sz w:val="18"/>
                <w:szCs w:val="18"/>
              </w:rPr>
              <w:t>2</w:t>
            </w:r>
          </w:p>
        </w:tc>
        <w:tc>
          <w:tcPr>
            <w:tcW w:w="360" w:type="dxa"/>
          </w:tcPr>
          <w:p w:rsidR="00A43EFC" w:rsidRPr="001B7FE8" w:rsidRDefault="00A43EFC" w:rsidP="0032494D">
            <w:pPr>
              <w:rPr>
                <w:rFonts w:ascii="Verdana" w:hAnsi="Verdana"/>
                <w:b/>
                <w:bCs/>
                <w:sz w:val="18"/>
                <w:szCs w:val="18"/>
              </w:rPr>
            </w:pPr>
            <w:r w:rsidRPr="001B7FE8">
              <w:rPr>
                <w:rFonts w:ascii="Verdana" w:hAnsi="Verdana"/>
                <w:b/>
                <w:bCs/>
                <w:sz w:val="18"/>
                <w:szCs w:val="18"/>
              </w:rPr>
              <w:t>3</w:t>
            </w:r>
          </w:p>
        </w:tc>
        <w:tc>
          <w:tcPr>
            <w:tcW w:w="360" w:type="dxa"/>
          </w:tcPr>
          <w:p w:rsidR="00A43EFC" w:rsidRPr="001B7FE8" w:rsidRDefault="00A43EFC" w:rsidP="0032494D">
            <w:pPr>
              <w:rPr>
                <w:rFonts w:ascii="Verdana" w:hAnsi="Verdana"/>
                <w:b/>
                <w:bCs/>
                <w:sz w:val="18"/>
                <w:szCs w:val="18"/>
              </w:rPr>
            </w:pPr>
            <w:r w:rsidRPr="001B7FE8">
              <w:rPr>
                <w:rFonts w:ascii="Verdana" w:hAnsi="Verdana"/>
                <w:b/>
                <w:bCs/>
                <w:sz w:val="18"/>
                <w:szCs w:val="18"/>
              </w:rPr>
              <w:t>4</w:t>
            </w:r>
          </w:p>
        </w:tc>
        <w:tc>
          <w:tcPr>
            <w:tcW w:w="360" w:type="dxa"/>
          </w:tcPr>
          <w:p w:rsidR="00A43EFC" w:rsidRPr="001B7FE8" w:rsidRDefault="00A43EFC" w:rsidP="0032494D">
            <w:pPr>
              <w:rPr>
                <w:rFonts w:ascii="Verdana" w:hAnsi="Verdana"/>
                <w:b/>
                <w:bCs/>
                <w:sz w:val="18"/>
                <w:szCs w:val="18"/>
              </w:rPr>
            </w:pPr>
            <w:r w:rsidRPr="001B7FE8">
              <w:rPr>
                <w:rFonts w:ascii="Verdana" w:hAnsi="Verdana"/>
                <w:b/>
                <w:bCs/>
                <w:sz w:val="18"/>
                <w:szCs w:val="18"/>
              </w:rPr>
              <w:t>5</w:t>
            </w:r>
          </w:p>
        </w:tc>
        <w:tc>
          <w:tcPr>
            <w:tcW w:w="1260" w:type="dxa"/>
          </w:tcPr>
          <w:p w:rsidR="00A43EFC" w:rsidRPr="001B7FE8" w:rsidRDefault="00A43EFC" w:rsidP="0032494D">
            <w:pPr>
              <w:rPr>
                <w:rFonts w:ascii="Verdana" w:hAnsi="Verdana"/>
                <w:i/>
                <w:iCs/>
                <w:sz w:val="18"/>
                <w:szCs w:val="18"/>
              </w:rPr>
            </w:pPr>
            <w:r w:rsidRPr="001B7FE8">
              <w:rPr>
                <w:rFonts w:ascii="Verdana" w:hAnsi="Verdana"/>
                <w:i/>
                <w:iCs/>
                <w:sz w:val="18"/>
                <w:szCs w:val="18"/>
              </w:rPr>
              <w:t>uitstekend</w:t>
            </w:r>
          </w:p>
        </w:tc>
      </w:tr>
      <w:tr w:rsidR="00A43EFC" w:rsidRPr="001B7FE8" w:rsidTr="0032494D">
        <w:tc>
          <w:tcPr>
            <w:tcW w:w="4608" w:type="dxa"/>
            <w:gridSpan w:val="2"/>
          </w:tcPr>
          <w:p w:rsidR="00A43EFC" w:rsidRPr="001B7FE8" w:rsidRDefault="00A43EFC" w:rsidP="0032494D">
            <w:pPr>
              <w:rPr>
                <w:rFonts w:ascii="Verdana" w:hAnsi="Verdana"/>
                <w:sz w:val="18"/>
                <w:szCs w:val="18"/>
              </w:rPr>
            </w:pPr>
            <w:r w:rsidRPr="001B7FE8">
              <w:rPr>
                <w:rFonts w:ascii="Verdana" w:hAnsi="Verdana"/>
                <w:sz w:val="18"/>
                <w:szCs w:val="18"/>
              </w:rPr>
              <w:t>Homepage</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r w:rsidRPr="001B7FE8">
              <w:rPr>
                <w:rFonts w:ascii="Verdana" w:hAnsi="Verdana"/>
                <w:sz w:val="18"/>
                <w:szCs w:val="18"/>
              </w:rPr>
              <w:t>X</w:t>
            </w:r>
          </w:p>
        </w:tc>
        <w:tc>
          <w:tcPr>
            <w:tcW w:w="360" w:type="dxa"/>
          </w:tcPr>
          <w:p w:rsidR="00A43EFC" w:rsidRPr="001B7FE8" w:rsidRDefault="00A43EFC" w:rsidP="0032494D">
            <w:pPr>
              <w:rPr>
                <w:rFonts w:ascii="Verdana" w:hAnsi="Verdana"/>
                <w:sz w:val="18"/>
                <w:szCs w:val="18"/>
              </w:rPr>
            </w:pPr>
          </w:p>
        </w:tc>
        <w:tc>
          <w:tcPr>
            <w:tcW w:w="1260" w:type="dxa"/>
          </w:tcPr>
          <w:p w:rsidR="00A43EFC" w:rsidRPr="001B7FE8" w:rsidRDefault="00A43EFC" w:rsidP="0032494D">
            <w:pPr>
              <w:rPr>
                <w:rFonts w:ascii="Verdana" w:hAnsi="Verdana"/>
                <w:sz w:val="18"/>
                <w:szCs w:val="18"/>
              </w:rPr>
            </w:pPr>
          </w:p>
        </w:tc>
      </w:tr>
      <w:tr w:rsidR="00A43EFC" w:rsidRPr="001B7FE8" w:rsidTr="0032494D">
        <w:tc>
          <w:tcPr>
            <w:tcW w:w="4608" w:type="dxa"/>
            <w:gridSpan w:val="2"/>
          </w:tcPr>
          <w:p w:rsidR="00A43EFC" w:rsidRPr="001B7FE8" w:rsidRDefault="00A43EFC" w:rsidP="0032494D">
            <w:pPr>
              <w:rPr>
                <w:rFonts w:ascii="Verdana" w:hAnsi="Verdana"/>
                <w:sz w:val="18"/>
                <w:szCs w:val="18"/>
              </w:rPr>
            </w:pPr>
            <w:r w:rsidRPr="001B7FE8">
              <w:rPr>
                <w:rFonts w:ascii="Verdana" w:hAnsi="Verdana"/>
                <w:sz w:val="18"/>
                <w:szCs w:val="18"/>
              </w:rPr>
              <w:t>Design</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r w:rsidRPr="001B7FE8">
              <w:rPr>
                <w:rFonts w:ascii="Verdana" w:hAnsi="Verdana"/>
                <w:sz w:val="18"/>
                <w:szCs w:val="18"/>
              </w:rPr>
              <w:t>X</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1260" w:type="dxa"/>
          </w:tcPr>
          <w:p w:rsidR="00A43EFC" w:rsidRPr="001B7FE8" w:rsidRDefault="00A43EFC" w:rsidP="0032494D">
            <w:pPr>
              <w:rPr>
                <w:rFonts w:ascii="Verdana" w:hAnsi="Verdana"/>
                <w:sz w:val="18"/>
                <w:szCs w:val="18"/>
              </w:rPr>
            </w:pPr>
          </w:p>
        </w:tc>
      </w:tr>
      <w:tr w:rsidR="00A43EFC" w:rsidRPr="001B7FE8" w:rsidTr="0032494D">
        <w:tc>
          <w:tcPr>
            <w:tcW w:w="4608" w:type="dxa"/>
            <w:gridSpan w:val="2"/>
          </w:tcPr>
          <w:p w:rsidR="00A43EFC" w:rsidRPr="001B7FE8" w:rsidRDefault="00A43EFC" w:rsidP="0032494D">
            <w:pPr>
              <w:rPr>
                <w:rFonts w:ascii="Verdana" w:hAnsi="Verdana"/>
                <w:sz w:val="18"/>
                <w:szCs w:val="18"/>
              </w:rPr>
            </w:pPr>
            <w:r w:rsidRPr="001B7FE8">
              <w:rPr>
                <w:rFonts w:ascii="Verdana" w:hAnsi="Verdana"/>
                <w:sz w:val="18"/>
                <w:szCs w:val="18"/>
              </w:rPr>
              <w:t>Navigatie</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r w:rsidRPr="001B7FE8">
              <w:rPr>
                <w:rFonts w:ascii="Verdana" w:hAnsi="Verdana"/>
                <w:sz w:val="18"/>
                <w:szCs w:val="18"/>
              </w:rPr>
              <w:t>X</w:t>
            </w:r>
          </w:p>
        </w:tc>
        <w:tc>
          <w:tcPr>
            <w:tcW w:w="360" w:type="dxa"/>
          </w:tcPr>
          <w:p w:rsidR="00A43EFC" w:rsidRPr="001B7FE8" w:rsidRDefault="00A43EFC" w:rsidP="0032494D">
            <w:pPr>
              <w:rPr>
                <w:rFonts w:ascii="Verdana" w:hAnsi="Verdana"/>
                <w:sz w:val="18"/>
                <w:szCs w:val="18"/>
              </w:rPr>
            </w:pPr>
          </w:p>
        </w:tc>
        <w:tc>
          <w:tcPr>
            <w:tcW w:w="1260" w:type="dxa"/>
          </w:tcPr>
          <w:p w:rsidR="00A43EFC" w:rsidRPr="001B7FE8" w:rsidRDefault="00A43EFC" w:rsidP="0032494D">
            <w:pPr>
              <w:rPr>
                <w:rFonts w:ascii="Verdana" w:hAnsi="Verdana"/>
                <w:sz w:val="18"/>
                <w:szCs w:val="18"/>
              </w:rPr>
            </w:pPr>
          </w:p>
        </w:tc>
      </w:tr>
      <w:tr w:rsidR="00A43EFC" w:rsidRPr="001B7FE8" w:rsidTr="0032494D">
        <w:tc>
          <w:tcPr>
            <w:tcW w:w="4608" w:type="dxa"/>
            <w:gridSpan w:val="2"/>
          </w:tcPr>
          <w:p w:rsidR="00A43EFC" w:rsidRPr="001B7FE8" w:rsidRDefault="00A43EFC" w:rsidP="0032494D">
            <w:pPr>
              <w:rPr>
                <w:rFonts w:ascii="Verdana" w:hAnsi="Verdana"/>
                <w:sz w:val="18"/>
                <w:szCs w:val="18"/>
              </w:rPr>
            </w:pPr>
            <w:r w:rsidRPr="001B7FE8">
              <w:rPr>
                <w:rFonts w:ascii="Verdana" w:hAnsi="Verdana"/>
                <w:sz w:val="18"/>
                <w:szCs w:val="18"/>
              </w:rPr>
              <w:t>Inhoud</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r w:rsidRPr="001B7FE8">
              <w:rPr>
                <w:rFonts w:ascii="Verdana" w:hAnsi="Verdana"/>
                <w:sz w:val="18"/>
                <w:szCs w:val="18"/>
              </w:rPr>
              <w:t>X</w:t>
            </w:r>
          </w:p>
        </w:tc>
        <w:tc>
          <w:tcPr>
            <w:tcW w:w="360" w:type="dxa"/>
          </w:tcPr>
          <w:p w:rsidR="00A43EFC" w:rsidRPr="001B7FE8" w:rsidRDefault="00A43EFC" w:rsidP="0032494D">
            <w:pPr>
              <w:rPr>
                <w:rFonts w:ascii="Verdana" w:hAnsi="Verdana"/>
                <w:sz w:val="18"/>
                <w:szCs w:val="18"/>
              </w:rPr>
            </w:pPr>
          </w:p>
        </w:tc>
        <w:tc>
          <w:tcPr>
            <w:tcW w:w="1260" w:type="dxa"/>
          </w:tcPr>
          <w:p w:rsidR="00A43EFC" w:rsidRPr="001B7FE8" w:rsidRDefault="00A43EFC" w:rsidP="0032494D">
            <w:pPr>
              <w:rPr>
                <w:rFonts w:ascii="Verdana" w:hAnsi="Verdana"/>
                <w:sz w:val="18"/>
                <w:szCs w:val="18"/>
              </w:rPr>
            </w:pPr>
          </w:p>
        </w:tc>
      </w:tr>
      <w:tr w:rsidR="00A43EFC" w:rsidRPr="001B7FE8" w:rsidTr="0032494D">
        <w:tc>
          <w:tcPr>
            <w:tcW w:w="4608" w:type="dxa"/>
            <w:gridSpan w:val="2"/>
          </w:tcPr>
          <w:p w:rsidR="00A43EFC" w:rsidRPr="001B7FE8" w:rsidRDefault="00A43EFC" w:rsidP="0032494D">
            <w:pPr>
              <w:rPr>
                <w:rFonts w:ascii="Verdana" w:hAnsi="Verdana"/>
                <w:sz w:val="18"/>
                <w:szCs w:val="18"/>
              </w:rPr>
            </w:pPr>
            <w:r w:rsidRPr="001B7FE8">
              <w:rPr>
                <w:rFonts w:ascii="Verdana" w:hAnsi="Verdana"/>
                <w:sz w:val="18"/>
                <w:szCs w:val="18"/>
              </w:rPr>
              <w:t>Interactie</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r w:rsidRPr="001B7FE8">
              <w:rPr>
                <w:rFonts w:ascii="Verdana" w:hAnsi="Verdana"/>
                <w:sz w:val="18"/>
                <w:szCs w:val="18"/>
              </w:rPr>
              <w:t>X</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1260" w:type="dxa"/>
          </w:tcPr>
          <w:p w:rsidR="00A43EFC" w:rsidRPr="001B7FE8" w:rsidRDefault="00A43EFC" w:rsidP="0032494D">
            <w:pPr>
              <w:rPr>
                <w:rFonts w:ascii="Verdana" w:hAnsi="Verdana"/>
                <w:sz w:val="18"/>
                <w:szCs w:val="18"/>
              </w:rPr>
            </w:pPr>
          </w:p>
        </w:tc>
      </w:tr>
      <w:tr w:rsidR="00A43EFC" w:rsidRPr="001B7FE8" w:rsidTr="0032494D">
        <w:tc>
          <w:tcPr>
            <w:tcW w:w="4608" w:type="dxa"/>
            <w:gridSpan w:val="2"/>
          </w:tcPr>
          <w:p w:rsidR="00A43EFC" w:rsidRPr="001B7FE8" w:rsidRDefault="00A43EFC" w:rsidP="0032494D">
            <w:pPr>
              <w:rPr>
                <w:rFonts w:ascii="Verdana" w:hAnsi="Verdana"/>
                <w:sz w:val="18"/>
                <w:szCs w:val="18"/>
              </w:rPr>
            </w:pPr>
            <w:r w:rsidRPr="001B7FE8">
              <w:rPr>
                <w:rFonts w:ascii="Verdana" w:hAnsi="Verdana"/>
                <w:sz w:val="18"/>
                <w:szCs w:val="18"/>
              </w:rPr>
              <w:t>Leesbaarheid</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r w:rsidRPr="001B7FE8">
              <w:rPr>
                <w:rFonts w:ascii="Verdana" w:hAnsi="Verdana"/>
                <w:sz w:val="18"/>
                <w:szCs w:val="18"/>
              </w:rPr>
              <w:t>X</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1260" w:type="dxa"/>
          </w:tcPr>
          <w:p w:rsidR="00A43EFC" w:rsidRPr="001B7FE8" w:rsidRDefault="00A43EFC" w:rsidP="0032494D">
            <w:pPr>
              <w:rPr>
                <w:rFonts w:ascii="Verdana" w:hAnsi="Verdana"/>
                <w:sz w:val="18"/>
                <w:szCs w:val="18"/>
              </w:rPr>
            </w:pPr>
          </w:p>
        </w:tc>
      </w:tr>
      <w:tr w:rsidR="00A43EFC" w:rsidRPr="001B7FE8" w:rsidTr="0032494D">
        <w:tc>
          <w:tcPr>
            <w:tcW w:w="4608" w:type="dxa"/>
            <w:gridSpan w:val="2"/>
          </w:tcPr>
          <w:p w:rsidR="00A43EFC" w:rsidRPr="001B7FE8" w:rsidRDefault="00A43EFC" w:rsidP="0032494D">
            <w:pPr>
              <w:rPr>
                <w:rFonts w:ascii="Verdana" w:hAnsi="Verdana"/>
                <w:sz w:val="18"/>
                <w:szCs w:val="18"/>
              </w:rPr>
            </w:pPr>
            <w:r w:rsidRPr="001B7FE8">
              <w:rPr>
                <w:rFonts w:ascii="Verdana" w:hAnsi="Verdana"/>
                <w:sz w:val="18"/>
                <w:szCs w:val="18"/>
              </w:rPr>
              <w:t>Technische kwaliteit</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r w:rsidRPr="001B7FE8">
              <w:rPr>
                <w:rFonts w:ascii="Verdana" w:hAnsi="Verdana"/>
                <w:sz w:val="18"/>
                <w:szCs w:val="18"/>
              </w:rPr>
              <w:t>X</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1260" w:type="dxa"/>
          </w:tcPr>
          <w:p w:rsidR="00A43EFC" w:rsidRPr="001B7FE8" w:rsidRDefault="00A43EFC" w:rsidP="0032494D">
            <w:pPr>
              <w:rPr>
                <w:rFonts w:ascii="Verdana" w:hAnsi="Verdana"/>
                <w:sz w:val="18"/>
                <w:szCs w:val="18"/>
              </w:rPr>
            </w:pPr>
          </w:p>
        </w:tc>
      </w:tr>
      <w:tr w:rsidR="00A43EFC" w:rsidRPr="001B7FE8" w:rsidTr="0032494D">
        <w:tc>
          <w:tcPr>
            <w:tcW w:w="4608" w:type="dxa"/>
            <w:gridSpan w:val="2"/>
          </w:tcPr>
          <w:p w:rsidR="00A43EFC" w:rsidRPr="001B7FE8" w:rsidRDefault="00A43EFC" w:rsidP="0032494D">
            <w:pPr>
              <w:rPr>
                <w:rFonts w:ascii="Verdana" w:hAnsi="Verdana"/>
                <w:sz w:val="18"/>
                <w:szCs w:val="18"/>
              </w:rPr>
            </w:pPr>
            <w:r w:rsidRPr="001B7FE8">
              <w:rPr>
                <w:rFonts w:ascii="Verdana" w:hAnsi="Verdana"/>
                <w:sz w:val="18"/>
                <w:szCs w:val="18"/>
              </w:rPr>
              <w:t>Totaalindruk</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r w:rsidRPr="001B7FE8">
              <w:rPr>
                <w:rFonts w:ascii="Verdana" w:hAnsi="Verdana"/>
                <w:sz w:val="18"/>
                <w:szCs w:val="18"/>
              </w:rPr>
              <w:t>X</w:t>
            </w:r>
          </w:p>
        </w:tc>
        <w:tc>
          <w:tcPr>
            <w:tcW w:w="360" w:type="dxa"/>
          </w:tcPr>
          <w:p w:rsidR="00A43EFC" w:rsidRPr="001B7FE8" w:rsidRDefault="00A43EFC" w:rsidP="0032494D">
            <w:pPr>
              <w:rPr>
                <w:rFonts w:ascii="Verdana" w:hAnsi="Verdana"/>
                <w:sz w:val="18"/>
                <w:szCs w:val="18"/>
              </w:rPr>
            </w:pPr>
          </w:p>
        </w:tc>
        <w:tc>
          <w:tcPr>
            <w:tcW w:w="360" w:type="dxa"/>
          </w:tcPr>
          <w:p w:rsidR="00A43EFC" w:rsidRPr="001B7FE8" w:rsidRDefault="00A43EFC" w:rsidP="0032494D">
            <w:pPr>
              <w:rPr>
                <w:rFonts w:ascii="Verdana" w:hAnsi="Verdana"/>
                <w:sz w:val="18"/>
                <w:szCs w:val="18"/>
              </w:rPr>
            </w:pPr>
          </w:p>
        </w:tc>
        <w:tc>
          <w:tcPr>
            <w:tcW w:w="1260" w:type="dxa"/>
          </w:tcPr>
          <w:p w:rsidR="00A43EFC" w:rsidRPr="001B7FE8" w:rsidRDefault="00A43EFC" w:rsidP="0032494D">
            <w:pPr>
              <w:rPr>
                <w:rFonts w:ascii="Verdana" w:hAnsi="Verdana"/>
                <w:sz w:val="18"/>
                <w:szCs w:val="18"/>
              </w:rPr>
            </w:pPr>
          </w:p>
        </w:tc>
      </w:tr>
      <w:tr w:rsidR="00A43EFC" w:rsidRPr="001B7FE8" w:rsidTr="0032494D">
        <w:tc>
          <w:tcPr>
            <w:tcW w:w="7668" w:type="dxa"/>
            <w:gridSpan w:val="8"/>
          </w:tcPr>
          <w:p w:rsidR="00A43EFC" w:rsidRPr="001B7FE8" w:rsidRDefault="00A43EFC" w:rsidP="0032494D">
            <w:pPr>
              <w:rPr>
                <w:rFonts w:ascii="Verdana" w:hAnsi="Verdana"/>
                <w:b/>
                <w:bCs/>
                <w:sz w:val="18"/>
                <w:szCs w:val="18"/>
              </w:rPr>
            </w:pPr>
            <w:r w:rsidRPr="001B7FE8">
              <w:rPr>
                <w:rFonts w:ascii="Verdana" w:hAnsi="Verdana"/>
                <w:b/>
                <w:bCs/>
                <w:sz w:val="18"/>
                <w:szCs w:val="18"/>
              </w:rPr>
              <w:t>Beschrijving website</w:t>
            </w:r>
          </w:p>
        </w:tc>
      </w:tr>
      <w:tr w:rsidR="00A43EFC" w:rsidRPr="001B7FE8" w:rsidTr="00A43EFC">
        <w:trPr>
          <w:trHeight w:val="4451"/>
        </w:trPr>
        <w:tc>
          <w:tcPr>
            <w:tcW w:w="7668" w:type="dxa"/>
            <w:gridSpan w:val="8"/>
          </w:tcPr>
          <w:p w:rsidR="00A43EFC" w:rsidRPr="001B7FE8" w:rsidRDefault="00A43EFC" w:rsidP="0032494D">
            <w:pPr>
              <w:rPr>
                <w:rFonts w:ascii="Verdana" w:hAnsi="Verdana"/>
                <w:bCs/>
                <w:sz w:val="18"/>
                <w:szCs w:val="18"/>
              </w:rPr>
            </w:pPr>
            <w:r w:rsidRPr="001B7FE8">
              <w:rPr>
                <w:rFonts w:ascii="Verdana" w:hAnsi="Verdana"/>
                <w:bCs/>
                <w:sz w:val="18"/>
                <w:szCs w:val="18"/>
              </w:rPr>
              <w:t>De eerste indruk die ik krijg wanneer ik de site bezoek is dat de belangrijkste informatie meteen beschikbaar is. De klant ziet direct het kadertje met daarin de keuzemogelijkheden voor de selectie van een verhuurperiode. Er wordt ook een link aangeboden waarop de bezoekers kunnen klikken als ze hulp nodig hebben bij het verhuurproces.</w:t>
            </w:r>
          </w:p>
          <w:p w:rsidR="00A43EFC" w:rsidRPr="001B7FE8" w:rsidRDefault="00A43EFC" w:rsidP="0032494D">
            <w:pPr>
              <w:rPr>
                <w:rFonts w:ascii="Verdana" w:hAnsi="Verdana"/>
                <w:bCs/>
                <w:sz w:val="18"/>
                <w:szCs w:val="18"/>
              </w:rPr>
            </w:pPr>
          </w:p>
          <w:p w:rsidR="00A43EFC" w:rsidRPr="001B7FE8" w:rsidRDefault="00A43EFC" w:rsidP="0032494D">
            <w:pPr>
              <w:rPr>
                <w:rFonts w:ascii="Verdana" w:hAnsi="Verdana"/>
                <w:bCs/>
                <w:sz w:val="18"/>
                <w:szCs w:val="18"/>
              </w:rPr>
            </w:pPr>
            <w:r w:rsidRPr="001B7FE8">
              <w:rPr>
                <w:rFonts w:ascii="Verdana" w:hAnsi="Verdana"/>
                <w:bCs/>
                <w:sz w:val="18"/>
                <w:szCs w:val="18"/>
              </w:rPr>
              <w:t>Als ik de site wat dieper bestudeer en een kijkje neem naar de broncode, zie ik dat er met verouderde html 4.01 gewerkt wordt. De broncode staat ook vol met framesets, die problemen kunnen geven met oudere browsers. Er wordt ook veel gebruik gemaakt van javascript, deze optie is soms bij bezoekers uitgeschakeld.</w:t>
            </w:r>
          </w:p>
          <w:p w:rsidR="00A43EFC" w:rsidRPr="001B7FE8" w:rsidRDefault="00A43EFC" w:rsidP="0032494D">
            <w:pPr>
              <w:rPr>
                <w:rFonts w:ascii="Verdana" w:hAnsi="Verdana"/>
                <w:bCs/>
                <w:sz w:val="18"/>
                <w:szCs w:val="18"/>
              </w:rPr>
            </w:pPr>
          </w:p>
          <w:p w:rsidR="00A43EFC" w:rsidRPr="001B7FE8" w:rsidRDefault="00A43EFC" w:rsidP="0032494D">
            <w:pPr>
              <w:rPr>
                <w:rFonts w:ascii="Verdana" w:hAnsi="Verdana"/>
                <w:bCs/>
                <w:sz w:val="18"/>
                <w:szCs w:val="18"/>
              </w:rPr>
            </w:pPr>
            <w:r w:rsidRPr="001B7FE8">
              <w:rPr>
                <w:rFonts w:ascii="Verdana" w:hAnsi="Verdana"/>
                <w:bCs/>
                <w:sz w:val="18"/>
                <w:szCs w:val="18"/>
              </w:rPr>
              <w:t>Het reservatieproces zelf verloopt zeer vlot en duidelijk. De prijzen van verschillende opties staan goed vermeld. Wat er wel ontbreekt is een lijstje van de stappen die nog moeten komen. Bijvoorbeeld: wagen kiezen, betalingsmethode selecteren, persoonlijke informatie ingeven.</w:t>
            </w:r>
          </w:p>
          <w:p w:rsidR="00A43EFC" w:rsidRPr="001B7FE8" w:rsidRDefault="00A43EFC" w:rsidP="0032494D">
            <w:pPr>
              <w:rPr>
                <w:rFonts w:ascii="Verdana" w:hAnsi="Verdana"/>
                <w:bCs/>
                <w:sz w:val="18"/>
                <w:szCs w:val="18"/>
              </w:rPr>
            </w:pPr>
          </w:p>
          <w:p w:rsidR="00A43EFC" w:rsidRPr="001B7FE8" w:rsidRDefault="00A43EFC" w:rsidP="0032494D">
            <w:pPr>
              <w:rPr>
                <w:rFonts w:ascii="Verdana" w:hAnsi="Verdana"/>
                <w:bCs/>
                <w:sz w:val="18"/>
                <w:szCs w:val="18"/>
              </w:rPr>
            </w:pPr>
            <w:r w:rsidRPr="001B7FE8">
              <w:rPr>
                <w:rFonts w:ascii="Verdana" w:hAnsi="Verdana"/>
                <w:bCs/>
                <w:sz w:val="18"/>
                <w:szCs w:val="18"/>
              </w:rPr>
              <w:t xml:space="preserve">De totaalindruk van deze website is eerder positief. Alle informatie is goed zichtbaar de klant kan hier zeker goed mee werken, alleen wordt er wat veel gebruik gemaakt van verouderde html. </w:t>
            </w:r>
          </w:p>
        </w:tc>
      </w:tr>
    </w:tbl>
    <w:p w:rsidR="00A43EFC" w:rsidRDefault="00A43EFC" w:rsidP="00A43EFC">
      <w:pPr>
        <w:tabs>
          <w:tab w:val="left" w:pos="709"/>
        </w:tabs>
        <w:spacing w:after="200" w:line="276" w:lineRule="auto"/>
      </w:pPr>
    </w:p>
    <w:p w:rsidR="007015B2" w:rsidRDefault="007015B2">
      <w:pPr>
        <w:widowControl/>
        <w:suppressAutoHyphens w:val="0"/>
        <w:overflowPunct/>
        <w:autoSpaceDE/>
        <w:autoSpaceDN/>
        <w:textAlignment w:val="auto"/>
        <w:rPr>
          <w:rFonts w:ascii="Cambria" w:hAnsi="Cambria"/>
          <w:b/>
          <w:bCs/>
          <w:color w:val="365F91"/>
          <w:sz w:val="28"/>
          <w:szCs w:val="28"/>
        </w:rPr>
      </w:pPr>
      <w:r>
        <w:br w:type="page"/>
      </w:r>
    </w:p>
    <w:p w:rsidR="007015B2" w:rsidRDefault="007015B2" w:rsidP="007015B2">
      <w:pPr>
        <w:pStyle w:val="Kop1"/>
      </w:pPr>
      <w:bookmarkStart w:id="10" w:name="_Toc248510244"/>
      <w:r>
        <w:lastRenderedPageBreak/>
        <w:t>Scenario’s</w:t>
      </w:r>
      <w:bookmarkEnd w:id="10"/>
    </w:p>
    <w:p w:rsidR="007015B2" w:rsidRDefault="007015B2" w:rsidP="007015B2">
      <w:pPr>
        <w:pStyle w:val="Kop2"/>
      </w:pPr>
      <w:bookmarkStart w:id="11" w:name="_Toc120096986"/>
      <w:bookmarkStart w:id="12" w:name="_Toc120097578"/>
      <w:bookmarkStart w:id="13" w:name="_Toc248510245"/>
      <w:r>
        <w:t xml:space="preserve">Naam: </w:t>
      </w:r>
      <w:r w:rsidRPr="007015B2">
        <w:t>Reserveren</w:t>
      </w:r>
      <w:r>
        <w:t xml:space="preserve"> auto</w:t>
      </w:r>
      <w:bookmarkEnd w:id="11"/>
      <w:bookmarkEnd w:id="12"/>
      <w:bookmarkEnd w:id="13"/>
    </w:p>
    <w:p w:rsidR="007015B2" w:rsidRDefault="007015B2" w:rsidP="007015B2"/>
    <w:p w:rsidR="007015B2" w:rsidRDefault="007015B2" w:rsidP="007015B2">
      <w:pPr>
        <w:pStyle w:val="Kop3"/>
      </w:pPr>
      <w:bookmarkStart w:id="14" w:name="_Toc120096987"/>
      <w:bookmarkStart w:id="15" w:name="_Toc120097579"/>
      <w:bookmarkStart w:id="16" w:name="_Toc248510246"/>
      <w:r>
        <w:t>Doel:</w:t>
      </w:r>
      <w:bookmarkEnd w:id="14"/>
      <w:bookmarkEnd w:id="15"/>
      <w:bookmarkEnd w:id="16"/>
      <w:r>
        <w:t xml:space="preserve"> </w:t>
      </w:r>
    </w:p>
    <w:p w:rsidR="007015B2" w:rsidRDefault="007015B2" w:rsidP="007015B2">
      <w:pPr>
        <w:ind w:left="708"/>
      </w:pPr>
      <w:r>
        <w:t>De klant, of de bediende kan via onze online applicatie een reservatie maken. Dit van thuis uit, of vanaf de balie</w:t>
      </w:r>
    </w:p>
    <w:p w:rsidR="007015B2" w:rsidRDefault="007015B2" w:rsidP="007015B2"/>
    <w:p w:rsidR="007015B2" w:rsidRDefault="007015B2" w:rsidP="007015B2">
      <w:pPr>
        <w:pStyle w:val="Kop3"/>
      </w:pPr>
      <w:bookmarkStart w:id="17" w:name="_Toc120096988"/>
      <w:bookmarkStart w:id="18" w:name="_Toc120097580"/>
      <w:bookmarkStart w:id="19" w:name="_Toc248510247"/>
      <w:r>
        <w:t>Basisscenario:</w:t>
      </w:r>
      <w:bookmarkEnd w:id="17"/>
      <w:bookmarkEnd w:id="18"/>
      <w:bookmarkEnd w:id="19"/>
    </w:p>
    <w:p w:rsidR="007015B2" w:rsidRDefault="007015B2" w:rsidP="007015B2"/>
    <w:p w:rsidR="007015B2" w:rsidRDefault="007015B2" w:rsidP="007015B2">
      <w:pPr>
        <w:widowControl/>
        <w:numPr>
          <w:ilvl w:val="0"/>
          <w:numId w:val="22"/>
        </w:numPr>
        <w:overflowPunct/>
        <w:autoSpaceDE/>
        <w:autoSpaceDN/>
        <w:textAlignment w:val="auto"/>
      </w:pPr>
      <w:r>
        <w:t>De klant geeft de periode in wanneer hij de auto wilt huren</w:t>
      </w:r>
    </w:p>
    <w:p w:rsidR="007015B2" w:rsidRDefault="007015B2" w:rsidP="007015B2">
      <w:pPr>
        <w:widowControl/>
        <w:numPr>
          <w:ilvl w:val="0"/>
          <w:numId w:val="22"/>
        </w:numPr>
        <w:overflowPunct/>
        <w:autoSpaceDE/>
        <w:autoSpaceDN/>
        <w:textAlignment w:val="auto"/>
      </w:pPr>
      <w:r>
        <w:t>De klant kiest het gewenste type auto (luxe, gewoon, prijscat)</w:t>
      </w:r>
    </w:p>
    <w:p w:rsidR="007015B2" w:rsidRDefault="007015B2" w:rsidP="007015B2">
      <w:pPr>
        <w:widowControl/>
        <w:numPr>
          <w:ilvl w:val="0"/>
          <w:numId w:val="22"/>
        </w:numPr>
        <w:overflowPunct/>
        <w:autoSpaceDE/>
        <w:autoSpaceDN/>
        <w:textAlignment w:val="auto"/>
      </w:pPr>
      <w:r>
        <w:t>De klant kiest de gewenste kleur</w:t>
      </w:r>
    </w:p>
    <w:p w:rsidR="007015B2" w:rsidRDefault="007015B2" w:rsidP="007015B2">
      <w:pPr>
        <w:widowControl/>
        <w:numPr>
          <w:ilvl w:val="0"/>
          <w:numId w:val="22"/>
        </w:numPr>
        <w:overflowPunct/>
        <w:autoSpaceDE/>
        <w:autoSpaceDN/>
        <w:textAlignment w:val="auto"/>
      </w:pPr>
      <w:r>
        <w:t>De klant kiest de gewenste opties</w:t>
      </w:r>
    </w:p>
    <w:p w:rsidR="007015B2" w:rsidRDefault="007015B2" w:rsidP="007015B2">
      <w:pPr>
        <w:widowControl/>
        <w:numPr>
          <w:ilvl w:val="0"/>
          <w:numId w:val="22"/>
        </w:numPr>
        <w:overflowPunct/>
        <w:autoSpaceDE/>
        <w:autoSpaceDN/>
        <w:textAlignment w:val="auto"/>
      </w:pPr>
      <w:r>
        <w:t>Het systeem geeft een lijst met mogelijke modellen die aan de vraag van de klant voldoen, hierbij rekening houdend dat niet al de auto’s steeds beschikbaar zijn. Wanneer er geen auto van de vraag van de klant beschikbaar is, stelt het systeem een alternatief voor.</w:t>
      </w:r>
    </w:p>
    <w:p w:rsidR="007015B2" w:rsidRDefault="007015B2" w:rsidP="007015B2">
      <w:pPr>
        <w:ind w:left="1068"/>
      </w:pPr>
    </w:p>
    <w:p w:rsidR="007015B2" w:rsidRDefault="007015B2" w:rsidP="007015B2">
      <w:pPr>
        <w:rPr>
          <w:rStyle w:val="Kop3Char"/>
          <w:rFonts w:eastAsiaTheme="minorHAnsi"/>
        </w:rPr>
      </w:pPr>
      <w:r>
        <w:rPr>
          <w:rStyle w:val="Kop3Char"/>
          <w:rFonts w:eastAsiaTheme="minorHAnsi"/>
        </w:rPr>
        <w:tab/>
      </w:r>
      <w:bookmarkStart w:id="20" w:name="_Toc248510248"/>
      <w:r>
        <w:rPr>
          <w:rStyle w:val="Kop3Char"/>
          <w:rFonts w:eastAsiaTheme="minorHAnsi"/>
        </w:rPr>
        <w:t>Veronderstellingen:</w:t>
      </w:r>
      <w:bookmarkEnd w:id="20"/>
    </w:p>
    <w:p w:rsidR="007015B2" w:rsidRDefault="007015B2" w:rsidP="007015B2">
      <w:pPr>
        <w:rPr>
          <w:rStyle w:val="Kop3Char"/>
          <w:rFonts w:eastAsiaTheme="minorHAnsi"/>
          <w:b w:val="0"/>
          <w:bCs w:val="0"/>
        </w:rPr>
      </w:pPr>
      <w:r>
        <w:rPr>
          <w:rStyle w:val="Kop3Char"/>
          <w:rFonts w:eastAsiaTheme="minorHAnsi"/>
        </w:rPr>
        <w:tab/>
      </w:r>
      <w:bookmarkStart w:id="21" w:name="_Toc248510249"/>
      <w:r>
        <w:rPr>
          <w:rStyle w:val="Kop3Char"/>
          <w:rFonts w:eastAsiaTheme="minorHAnsi"/>
        </w:rPr>
        <w:t>De klant is al geregistreerd</w:t>
      </w:r>
      <w:bookmarkEnd w:id="21"/>
    </w:p>
    <w:p w:rsidR="007015B2" w:rsidRDefault="007015B2" w:rsidP="007015B2"/>
    <w:p w:rsidR="007015B2" w:rsidRDefault="007015B2" w:rsidP="007015B2">
      <w:pPr>
        <w:rPr>
          <w:rStyle w:val="Kop3Char"/>
          <w:rFonts w:eastAsiaTheme="minorHAnsi"/>
        </w:rPr>
      </w:pPr>
      <w:r>
        <w:rPr>
          <w:rStyle w:val="Kop3Char"/>
          <w:rFonts w:eastAsiaTheme="minorHAnsi"/>
        </w:rPr>
        <w:tab/>
      </w:r>
      <w:bookmarkStart w:id="22" w:name="_Toc248510250"/>
      <w:r>
        <w:rPr>
          <w:rStyle w:val="Kop3Char"/>
          <w:rFonts w:eastAsiaTheme="minorHAnsi"/>
        </w:rPr>
        <w:t>Opmerkingen:</w:t>
      </w:r>
      <w:bookmarkEnd w:id="22"/>
    </w:p>
    <w:p w:rsidR="007015B2" w:rsidRDefault="007015B2" w:rsidP="007015B2">
      <w:pPr>
        <w:ind w:left="708"/>
      </w:pPr>
      <w:r>
        <w:t>Deze gegeven kunnen steeds opgevraagd worden door de klant of bediende met de use-case beheren reservaties</w:t>
      </w:r>
    </w:p>
    <w:p w:rsidR="007015B2" w:rsidRDefault="007015B2" w:rsidP="007015B2">
      <w:pPr>
        <w:ind w:left="708"/>
      </w:pPr>
    </w:p>
    <w:p w:rsidR="007015B2" w:rsidRDefault="007015B2">
      <w:pPr>
        <w:widowControl/>
        <w:suppressAutoHyphens w:val="0"/>
        <w:overflowPunct/>
        <w:autoSpaceDE/>
        <w:autoSpaceDN/>
        <w:textAlignment w:val="auto"/>
        <w:rPr>
          <w:rFonts w:ascii="Cambria" w:hAnsi="Cambria"/>
          <w:b/>
          <w:bCs/>
          <w:color w:val="365F91"/>
          <w:sz w:val="28"/>
          <w:szCs w:val="28"/>
        </w:rPr>
      </w:pPr>
      <w:r>
        <w:br w:type="page"/>
      </w:r>
    </w:p>
    <w:p w:rsidR="007015B2" w:rsidRPr="007015B2" w:rsidRDefault="007015B2" w:rsidP="007015B2">
      <w:pPr>
        <w:pStyle w:val="Kop2"/>
      </w:pPr>
      <w:bookmarkStart w:id="23" w:name="_Toc120096989"/>
      <w:bookmarkStart w:id="24" w:name="_Toc120097581"/>
      <w:bookmarkStart w:id="25" w:name="_Toc248510251"/>
      <w:r w:rsidRPr="007015B2">
        <w:lastRenderedPageBreak/>
        <w:t>Naam: Uitchecken Auto</w:t>
      </w:r>
      <w:bookmarkEnd w:id="23"/>
      <w:bookmarkEnd w:id="24"/>
      <w:bookmarkEnd w:id="25"/>
    </w:p>
    <w:p w:rsidR="007015B2" w:rsidRDefault="007015B2" w:rsidP="007015B2">
      <w:pPr>
        <w:pStyle w:val="Kop3"/>
      </w:pPr>
      <w:bookmarkStart w:id="26" w:name="_Toc120096990"/>
      <w:bookmarkStart w:id="27" w:name="_Toc120097582"/>
      <w:bookmarkStart w:id="28" w:name="_Toc248510252"/>
      <w:r>
        <w:t>Doel:</w:t>
      </w:r>
      <w:bookmarkEnd w:id="26"/>
      <w:bookmarkEnd w:id="27"/>
      <w:bookmarkEnd w:id="28"/>
    </w:p>
    <w:p w:rsidR="007015B2" w:rsidRDefault="007015B2" w:rsidP="007015B2">
      <w:pPr>
        <w:ind w:left="708"/>
      </w:pPr>
      <w:r>
        <w:t>Het uitschrijven van de wagens</w:t>
      </w:r>
    </w:p>
    <w:p w:rsidR="007015B2" w:rsidRDefault="007015B2" w:rsidP="007015B2">
      <w:pPr>
        <w:pStyle w:val="Kop3"/>
      </w:pPr>
      <w:bookmarkStart w:id="29" w:name="_Toc120096991"/>
      <w:bookmarkStart w:id="30" w:name="_Toc120097583"/>
      <w:bookmarkStart w:id="31" w:name="_Toc248510253"/>
      <w:r>
        <w:t>Basisscenario:</w:t>
      </w:r>
      <w:bookmarkEnd w:id="29"/>
      <w:bookmarkEnd w:id="30"/>
      <w:bookmarkEnd w:id="31"/>
    </w:p>
    <w:p w:rsidR="007015B2" w:rsidRDefault="007015B2" w:rsidP="007015B2">
      <w:pPr>
        <w:widowControl/>
        <w:numPr>
          <w:ilvl w:val="0"/>
          <w:numId w:val="31"/>
        </w:numPr>
        <w:overflowPunct/>
        <w:autoSpaceDE/>
        <w:autoSpaceDN/>
        <w:textAlignment w:val="auto"/>
      </w:pPr>
      <w:r>
        <w:t>De bediende zoekt de reservatie van de klant op</w:t>
      </w:r>
    </w:p>
    <w:p w:rsidR="007015B2" w:rsidRDefault="007015B2" w:rsidP="007015B2">
      <w:pPr>
        <w:widowControl/>
        <w:numPr>
          <w:ilvl w:val="0"/>
          <w:numId w:val="31"/>
        </w:numPr>
        <w:overflowPunct/>
        <w:autoSpaceDE/>
        <w:autoSpaceDN/>
        <w:textAlignment w:val="auto"/>
      </w:pPr>
      <w:r>
        <w:t>De bediende maakt een badge aan</w:t>
      </w:r>
    </w:p>
    <w:p w:rsidR="007015B2" w:rsidRDefault="007015B2" w:rsidP="007015B2">
      <w:pPr>
        <w:widowControl/>
        <w:numPr>
          <w:ilvl w:val="0"/>
          <w:numId w:val="31"/>
        </w:numPr>
        <w:overflowPunct/>
        <w:autoSpaceDE/>
        <w:autoSpaceDN/>
        <w:textAlignment w:val="auto"/>
      </w:pPr>
      <w:r>
        <w:t>De klant krijgt de sleutels en de badge</w:t>
      </w:r>
    </w:p>
    <w:p w:rsidR="007015B2" w:rsidRDefault="007015B2" w:rsidP="007015B2">
      <w:pPr>
        <w:pStyle w:val="Kop3"/>
      </w:pPr>
      <w:bookmarkStart w:id="32" w:name="_Toc120096992"/>
      <w:bookmarkStart w:id="33" w:name="_Toc120097584"/>
      <w:bookmarkStart w:id="34" w:name="_Toc248510254"/>
      <w:r>
        <w:t>Opmerkingen:</w:t>
      </w:r>
      <w:bookmarkEnd w:id="32"/>
      <w:bookmarkEnd w:id="33"/>
      <w:bookmarkEnd w:id="34"/>
    </w:p>
    <w:p w:rsidR="007015B2" w:rsidRDefault="007015B2" w:rsidP="007015B2">
      <w:pPr>
        <w:ind w:left="705"/>
      </w:pPr>
      <w:r>
        <w:t>Wanneer de wagen in onderhoud wordt geplaatst worde deze ook volgens de procedure uitgeschreven.</w:t>
      </w:r>
    </w:p>
    <w:p w:rsidR="00947E4B" w:rsidRDefault="00947E4B" w:rsidP="007015B2">
      <w:pPr>
        <w:ind w:left="705"/>
      </w:pPr>
    </w:p>
    <w:p w:rsidR="00947E4B" w:rsidRDefault="00947E4B" w:rsidP="007015B2">
      <w:pPr>
        <w:ind w:left="705"/>
      </w:pPr>
    </w:p>
    <w:p w:rsidR="00947E4B" w:rsidRDefault="00947E4B" w:rsidP="007015B2">
      <w:pPr>
        <w:ind w:left="705"/>
      </w:pPr>
    </w:p>
    <w:p w:rsidR="00947E4B" w:rsidRDefault="00947E4B" w:rsidP="007015B2">
      <w:pPr>
        <w:ind w:left="705"/>
      </w:pPr>
    </w:p>
    <w:p w:rsidR="00947E4B" w:rsidRDefault="00947E4B" w:rsidP="007015B2">
      <w:pPr>
        <w:ind w:left="705"/>
      </w:pPr>
    </w:p>
    <w:p w:rsidR="00947E4B" w:rsidRDefault="00947E4B" w:rsidP="00947E4B"/>
    <w:p w:rsidR="007015B2" w:rsidRDefault="007015B2" w:rsidP="007015B2">
      <w:pPr>
        <w:pStyle w:val="Kop2"/>
      </w:pPr>
      <w:bookmarkStart w:id="35" w:name="_Toc120096993"/>
      <w:bookmarkStart w:id="36" w:name="_Toc120097585"/>
      <w:bookmarkStart w:id="37" w:name="_Toc248510255"/>
      <w:r>
        <w:t xml:space="preserve">Naam: </w:t>
      </w:r>
      <w:r w:rsidRPr="007015B2">
        <w:t>Bareel</w:t>
      </w:r>
      <w:r>
        <w:t xml:space="preserve"> uitgang</w:t>
      </w:r>
      <w:bookmarkEnd w:id="35"/>
      <w:bookmarkEnd w:id="36"/>
      <w:bookmarkEnd w:id="37"/>
    </w:p>
    <w:p w:rsidR="007015B2" w:rsidRDefault="007015B2" w:rsidP="007015B2">
      <w:pPr>
        <w:pStyle w:val="Kop3"/>
      </w:pPr>
      <w:bookmarkStart w:id="38" w:name="_Toc120096994"/>
      <w:bookmarkStart w:id="39" w:name="_Toc120097586"/>
      <w:bookmarkStart w:id="40" w:name="_Toc248510256"/>
      <w:r>
        <w:t>Doel:</w:t>
      </w:r>
      <w:bookmarkEnd w:id="38"/>
      <w:bookmarkEnd w:id="39"/>
      <w:bookmarkEnd w:id="40"/>
      <w:r>
        <w:t xml:space="preserve"> </w:t>
      </w:r>
    </w:p>
    <w:p w:rsidR="007015B2" w:rsidRDefault="007015B2" w:rsidP="007015B2">
      <w:pPr>
        <w:ind w:firstLine="708"/>
      </w:pPr>
      <w:r>
        <w:t>De bareel sluiten</w:t>
      </w:r>
    </w:p>
    <w:p w:rsidR="007015B2" w:rsidRDefault="007015B2" w:rsidP="007015B2">
      <w:pPr>
        <w:pStyle w:val="Kop3"/>
      </w:pPr>
      <w:bookmarkStart w:id="41" w:name="_Toc120096995"/>
      <w:bookmarkStart w:id="42" w:name="_Toc120097587"/>
      <w:bookmarkStart w:id="43" w:name="_Toc248510257"/>
      <w:r>
        <w:t>Basisscenario:</w:t>
      </w:r>
      <w:bookmarkEnd w:id="41"/>
      <w:bookmarkEnd w:id="42"/>
      <w:bookmarkEnd w:id="43"/>
    </w:p>
    <w:p w:rsidR="007015B2" w:rsidRDefault="007015B2" w:rsidP="007015B2">
      <w:pPr>
        <w:widowControl/>
        <w:numPr>
          <w:ilvl w:val="0"/>
          <w:numId w:val="28"/>
        </w:numPr>
        <w:overflowPunct/>
        <w:autoSpaceDE/>
        <w:autoSpaceDN/>
        <w:textAlignment w:val="auto"/>
      </w:pPr>
      <w:r>
        <w:t>Badge wordt in gestoken</w:t>
      </w:r>
    </w:p>
    <w:p w:rsidR="007015B2" w:rsidRDefault="007015B2" w:rsidP="007015B2">
      <w:pPr>
        <w:widowControl/>
        <w:numPr>
          <w:ilvl w:val="0"/>
          <w:numId w:val="28"/>
        </w:numPr>
        <w:overflowPunct/>
        <w:autoSpaceDE/>
        <w:autoSpaceDN/>
        <w:textAlignment w:val="auto"/>
      </w:pPr>
      <w:r>
        <w:t>Badge wordt gelezen.</w:t>
      </w:r>
    </w:p>
    <w:p w:rsidR="007015B2" w:rsidRDefault="007015B2" w:rsidP="007015B2">
      <w:pPr>
        <w:widowControl/>
        <w:numPr>
          <w:ilvl w:val="0"/>
          <w:numId w:val="28"/>
        </w:numPr>
        <w:overflowPunct/>
        <w:autoSpaceDE/>
        <w:autoSpaceDN/>
        <w:textAlignment w:val="auto"/>
      </w:pPr>
      <w:r>
        <w:t>Badge of bediende wordt geïdentificeerd.</w:t>
      </w:r>
    </w:p>
    <w:p w:rsidR="007015B2" w:rsidRDefault="007015B2" w:rsidP="007015B2">
      <w:pPr>
        <w:widowControl/>
        <w:numPr>
          <w:ilvl w:val="0"/>
          <w:numId w:val="28"/>
        </w:numPr>
        <w:overflowPunct/>
        <w:autoSpaceDE/>
        <w:autoSpaceDN/>
        <w:textAlignment w:val="auto"/>
      </w:pPr>
      <w:r>
        <w:t>Er wordt na gekeken of de wagen wel binnen hoorde te zijn.</w:t>
      </w:r>
    </w:p>
    <w:p w:rsidR="007015B2" w:rsidRDefault="007015B2" w:rsidP="007015B2">
      <w:pPr>
        <w:widowControl/>
        <w:numPr>
          <w:ilvl w:val="0"/>
          <w:numId w:val="28"/>
        </w:numPr>
        <w:overflowPunct/>
        <w:autoSpaceDE/>
        <w:autoSpaceDN/>
        <w:textAlignment w:val="auto"/>
      </w:pPr>
      <w:r>
        <w:t>Er wordt gechecked of die klant of bediende met die auto mag vertrekken.</w:t>
      </w:r>
    </w:p>
    <w:p w:rsidR="007015B2" w:rsidRDefault="007015B2" w:rsidP="007015B2">
      <w:pPr>
        <w:widowControl/>
        <w:numPr>
          <w:ilvl w:val="0"/>
          <w:numId w:val="28"/>
        </w:numPr>
        <w:overflowPunct/>
        <w:autoSpaceDE/>
        <w:autoSpaceDN/>
        <w:textAlignment w:val="auto"/>
      </w:pPr>
      <w:r>
        <w:t>bareel wordt geopend.</w:t>
      </w:r>
    </w:p>
    <w:p w:rsidR="007015B2" w:rsidRDefault="007015B2" w:rsidP="007015B2">
      <w:r>
        <w:rPr>
          <w:rStyle w:val="Kop3Char"/>
          <w:rFonts w:eastAsiaTheme="minorHAnsi"/>
        </w:rPr>
        <w:tab/>
      </w:r>
      <w:bookmarkStart w:id="44" w:name="_Toc248510258"/>
      <w:r>
        <w:rPr>
          <w:rStyle w:val="Kop3Char"/>
          <w:rFonts w:eastAsiaTheme="minorHAnsi"/>
        </w:rPr>
        <w:t>opmerkingen</w:t>
      </w:r>
      <w:bookmarkEnd w:id="44"/>
      <w:r>
        <w:t xml:space="preserve">: </w:t>
      </w:r>
    </w:p>
    <w:p w:rsidR="00947E4B" w:rsidRDefault="00947E4B" w:rsidP="00947E4B">
      <w:pPr>
        <w:widowControl/>
        <w:suppressAutoHyphens w:val="0"/>
        <w:overflowPunct/>
        <w:autoSpaceDE/>
        <w:autoSpaceDN/>
        <w:textAlignment w:val="auto"/>
      </w:pPr>
      <w:bookmarkStart w:id="45" w:name="_Toc120096996"/>
      <w:bookmarkStart w:id="46" w:name="_Toc120097588"/>
    </w:p>
    <w:p w:rsidR="00947E4B" w:rsidRDefault="00947E4B" w:rsidP="00947E4B">
      <w:pPr>
        <w:widowControl/>
        <w:suppressAutoHyphens w:val="0"/>
        <w:overflowPunct/>
        <w:autoSpaceDE/>
        <w:autoSpaceDN/>
        <w:textAlignment w:val="auto"/>
      </w:pPr>
    </w:p>
    <w:p w:rsidR="00947E4B" w:rsidRDefault="00947E4B" w:rsidP="00947E4B">
      <w:pPr>
        <w:widowControl/>
        <w:suppressAutoHyphens w:val="0"/>
        <w:overflowPunct/>
        <w:autoSpaceDE/>
        <w:autoSpaceDN/>
        <w:textAlignment w:val="auto"/>
      </w:pPr>
    </w:p>
    <w:p w:rsidR="00947E4B" w:rsidRDefault="00947E4B" w:rsidP="00947E4B">
      <w:pPr>
        <w:widowControl/>
        <w:suppressAutoHyphens w:val="0"/>
        <w:overflowPunct/>
        <w:autoSpaceDE/>
        <w:autoSpaceDN/>
        <w:textAlignment w:val="auto"/>
      </w:pPr>
    </w:p>
    <w:p w:rsidR="00947E4B" w:rsidRDefault="00947E4B" w:rsidP="00947E4B">
      <w:pPr>
        <w:widowControl/>
        <w:suppressAutoHyphens w:val="0"/>
        <w:overflowPunct/>
        <w:autoSpaceDE/>
        <w:autoSpaceDN/>
        <w:textAlignment w:val="auto"/>
      </w:pPr>
    </w:p>
    <w:p w:rsidR="007015B2" w:rsidRPr="007015B2" w:rsidRDefault="007015B2" w:rsidP="00947E4B">
      <w:pPr>
        <w:pStyle w:val="Kop2"/>
      </w:pPr>
      <w:bookmarkStart w:id="47" w:name="_Toc248510259"/>
      <w:r w:rsidRPr="007015B2">
        <w:t>Naam: Inchecken auto</w:t>
      </w:r>
      <w:bookmarkEnd w:id="45"/>
      <w:bookmarkEnd w:id="46"/>
      <w:bookmarkEnd w:id="47"/>
    </w:p>
    <w:p w:rsidR="007015B2" w:rsidRDefault="007015B2" w:rsidP="007015B2">
      <w:pPr>
        <w:pStyle w:val="Kop3"/>
      </w:pPr>
      <w:bookmarkStart w:id="48" w:name="_Toc120096997"/>
      <w:bookmarkStart w:id="49" w:name="_Toc120097589"/>
      <w:bookmarkStart w:id="50" w:name="_Toc248510260"/>
      <w:r>
        <w:t>Doel:</w:t>
      </w:r>
      <w:bookmarkEnd w:id="48"/>
      <w:bookmarkEnd w:id="49"/>
      <w:bookmarkEnd w:id="50"/>
      <w:r>
        <w:t xml:space="preserve"> </w:t>
      </w:r>
    </w:p>
    <w:p w:rsidR="007015B2" w:rsidRDefault="007015B2" w:rsidP="007015B2">
      <w:pPr>
        <w:ind w:left="708"/>
      </w:pPr>
      <w:r>
        <w:t>De klant brengt de wagen terug naar ons park, en het systeem en het personeel doen de nodige verrichtingen en berekeningen opdat de klant zijn factuur kan betalen</w:t>
      </w:r>
    </w:p>
    <w:p w:rsidR="007015B2" w:rsidRDefault="007015B2" w:rsidP="007015B2">
      <w:pPr>
        <w:pStyle w:val="Kop3"/>
      </w:pPr>
      <w:bookmarkStart w:id="51" w:name="_Toc120096998"/>
      <w:bookmarkStart w:id="52" w:name="_Toc120097590"/>
      <w:bookmarkStart w:id="53" w:name="_Toc248510261"/>
      <w:r>
        <w:t>Basisscenario:</w:t>
      </w:r>
      <w:bookmarkEnd w:id="51"/>
      <w:bookmarkEnd w:id="52"/>
      <w:bookmarkEnd w:id="53"/>
    </w:p>
    <w:p w:rsidR="007015B2" w:rsidRDefault="007015B2" w:rsidP="007015B2">
      <w:pPr>
        <w:widowControl/>
        <w:numPr>
          <w:ilvl w:val="0"/>
          <w:numId w:val="32"/>
        </w:numPr>
        <w:overflowPunct/>
        <w:autoSpaceDE/>
        <w:autoSpaceDN/>
        <w:textAlignment w:val="auto"/>
      </w:pPr>
      <w:r>
        <w:t xml:space="preserve">De klant begeeft zich met de badge en de sleutels naar het bureel. </w:t>
      </w:r>
    </w:p>
    <w:p w:rsidR="007015B2" w:rsidRDefault="007015B2" w:rsidP="007015B2">
      <w:pPr>
        <w:pStyle w:val="Kop3"/>
      </w:pPr>
      <w:bookmarkStart w:id="54" w:name="_Toc120096999"/>
      <w:bookmarkStart w:id="55" w:name="_Toc120097591"/>
      <w:bookmarkStart w:id="56" w:name="_Toc248510262"/>
      <w:r>
        <w:t>Opmerkingen:</w:t>
      </w:r>
      <w:bookmarkEnd w:id="54"/>
      <w:bookmarkEnd w:id="55"/>
      <w:bookmarkEnd w:id="56"/>
      <w:r>
        <w:t xml:space="preserve"> </w:t>
      </w:r>
    </w:p>
    <w:p w:rsidR="00947E4B" w:rsidRDefault="00947E4B" w:rsidP="00947E4B">
      <w:pPr>
        <w:widowControl/>
        <w:suppressAutoHyphens w:val="0"/>
        <w:overflowPunct/>
        <w:autoSpaceDE/>
        <w:autoSpaceDN/>
        <w:textAlignment w:val="auto"/>
      </w:pPr>
      <w:bookmarkStart w:id="57" w:name="_Toc120097000"/>
      <w:bookmarkStart w:id="58" w:name="_Toc120097592"/>
    </w:p>
    <w:p w:rsidR="00947E4B" w:rsidRDefault="00947E4B" w:rsidP="00947E4B">
      <w:pPr>
        <w:widowControl/>
        <w:suppressAutoHyphens w:val="0"/>
        <w:overflowPunct/>
        <w:autoSpaceDE/>
        <w:autoSpaceDN/>
        <w:textAlignment w:val="auto"/>
      </w:pPr>
    </w:p>
    <w:p w:rsidR="00947E4B" w:rsidRDefault="00947E4B" w:rsidP="00947E4B">
      <w:pPr>
        <w:widowControl/>
        <w:suppressAutoHyphens w:val="0"/>
        <w:overflowPunct/>
        <w:autoSpaceDE/>
        <w:autoSpaceDN/>
        <w:textAlignment w:val="auto"/>
      </w:pPr>
    </w:p>
    <w:p w:rsidR="00947E4B" w:rsidRDefault="00947E4B" w:rsidP="00947E4B">
      <w:pPr>
        <w:widowControl/>
        <w:suppressAutoHyphens w:val="0"/>
        <w:overflowPunct/>
        <w:autoSpaceDE/>
        <w:autoSpaceDN/>
        <w:textAlignment w:val="auto"/>
      </w:pPr>
    </w:p>
    <w:p w:rsidR="00947E4B" w:rsidRDefault="00947E4B" w:rsidP="00947E4B">
      <w:pPr>
        <w:widowControl/>
        <w:suppressAutoHyphens w:val="0"/>
        <w:overflowPunct/>
        <w:autoSpaceDE/>
        <w:autoSpaceDN/>
        <w:textAlignment w:val="auto"/>
      </w:pPr>
    </w:p>
    <w:p w:rsidR="007015B2" w:rsidRDefault="007015B2" w:rsidP="00947E4B">
      <w:pPr>
        <w:pStyle w:val="Kop2"/>
      </w:pPr>
      <w:bookmarkStart w:id="59" w:name="_Toc248510263"/>
      <w:r>
        <w:lastRenderedPageBreak/>
        <w:t xml:space="preserve">Naam: Bareel </w:t>
      </w:r>
      <w:r w:rsidRPr="007015B2">
        <w:t>ingang</w:t>
      </w:r>
      <w:bookmarkEnd w:id="57"/>
      <w:bookmarkEnd w:id="58"/>
      <w:bookmarkEnd w:id="59"/>
    </w:p>
    <w:p w:rsidR="007015B2" w:rsidRDefault="007015B2" w:rsidP="007015B2"/>
    <w:p w:rsidR="007015B2" w:rsidRDefault="007015B2" w:rsidP="007015B2">
      <w:pPr>
        <w:pStyle w:val="Kop3"/>
      </w:pPr>
      <w:bookmarkStart w:id="60" w:name="_Toc120097001"/>
      <w:bookmarkStart w:id="61" w:name="_Toc120097593"/>
      <w:bookmarkStart w:id="62" w:name="_Toc248510264"/>
      <w:r>
        <w:t>Doel:</w:t>
      </w:r>
      <w:bookmarkEnd w:id="60"/>
      <w:bookmarkEnd w:id="61"/>
      <w:bookmarkEnd w:id="62"/>
      <w:r>
        <w:t xml:space="preserve"> </w:t>
      </w:r>
    </w:p>
    <w:p w:rsidR="007015B2" w:rsidRDefault="007015B2" w:rsidP="007015B2">
      <w:pPr>
        <w:ind w:firstLine="708"/>
      </w:pPr>
      <w:r>
        <w:t>De bareel openen</w:t>
      </w:r>
    </w:p>
    <w:p w:rsidR="007015B2" w:rsidRDefault="007015B2" w:rsidP="007015B2">
      <w:pPr>
        <w:pStyle w:val="Kop3"/>
      </w:pPr>
      <w:bookmarkStart w:id="63" w:name="_Toc120097002"/>
      <w:bookmarkStart w:id="64" w:name="_Toc120097594"/>
      <w:bookmarkStart w:id="65" w:name="_Toc248510265"/>
      <w:r>
        <w:t>Basisscenario:</w:t>
      </w:r>
      <w:bookmarkEnd w:id="63"/>
      <w:bookmarkEnd w:id="64"/>
      <w:bookmarkEnd w:id="65"/>
    </w:p>
    <w:p w:rsidR="007015B2" w:rsidRDefault="007015B2" w:rsidP="007015B2">
      <w:pPr>
        <w:widowControl/>
        <w:numPr>
          <w:ilvl w:val="0"/>
          <w:numId w:val="29"/>
        </w:numPr>
        <w:overflowPunct/>
        <w:autoSpaceDE/>
        <w:autoSpaceDN/>
        <w:textAlignment w:val="auto"/>
      </w:pPr>
      <w:r>
        <w:t>badge wordt in gestoken</w:t>
      </w:r>
    </w:p>
    <w:p w:rsidR="007015B2" w:rsidRDefault="007015B2" w:rsidP="007015B2">
      <w:pPr>
        <w:widowControl/>
        <w:numPr>
          <w:ilvl w:val="0"/>
          <w:numId w:val="29"/>
        </w:numPr>
        <w:overflowPunct/>
        <w:autoSpaceDE/>
        <w:autoSpaceDN/>
        <w:textAlignment w:val="auto"/>
      </w:pPr>
      <w:r>
        <w:t>badge wordt gelezen.</w:t>
      </w:r>
    </w:p>
    <w:p w:rsidR="007015B2" w:rsidRDefault="007015B2" w:rsidP="007015B2">
      <w:pPr>
        <w:widowControl/>
        <w:numPr>
          <w:ilvl w:val="0"/>
          <w:numId w:val="29"/>
        </w:numPr>
        <w:overflowPunct/>
        <w:autoSpaceDE/>
        <w:autoSpaceDN/>
        <w:textAlignment w:val="auto"/>
      </w:pPr>
      <w:r>
        <w:t>Klant wordt geïdentificeerd</w:t>
      </w:r>
    </w:p>
    <w:p w:rsidR="007015B2" w:rsidRDefault="007015B2" w:rsidP="007015B2">
      <w:pPr>
        <w:widowControl/>
        <w:numPr>
          <w:ilvl w:val="0"/>
          <w:numId w:val="29"/>
        </w:numPr>
        <w:overflowPunct/>
        <w:autoSpaceDE/>
        <w:autoSpaceDN/>
        <w:textAlignment w:val="auto"/>
      </w:pPr>
      <w:r>
        <w:t>Er wordt na gekeken of de wagen wel buiten hoorde te zijn.</w:t>
      </w:r>
    </w:p>
    <w:p w:rsidR="007015B2" w:rsidRDefault="007015B2" w:rsidP="007015B2">
      <w:pPr>
        <w:widowControl/>
        <w:numPr>
          <w:ilvl w:val="0"/>
          <w:numId w:val="29"/>
        </w:numPr>
        <w:overflowPunct/>
        <w:autoSpaceDE/>
        <w:autoSpaceDN/>
        <w:textAlignment w:val="auto"/>
      </w:pPr>
      <w:r>
        <w:t>bareel wordt geopend.</w:t>
      </w:r>
    </w:p>
    <w:p w:rsidR="007015B2" w:rsidRDefault="007015B2" w:rsidP="007015B2">
      <w:pPr>
        <w:pStyle w:val="Kop3"/>
      </w:pPr>
      <w:bookmarkStart w:id="66" w:name="_Toc120097003"/>
      <w:bookmarkStart w:id="67" w:name="_Toc120097595"/>
      <w:bookmarkStart w:id="68" w:name="_Toc248510266"/>
      <w:r>
        <w:t>opmerkingen:</w:t>
      </w:r>
      <w:bookmarkEnd w:id="66"/>
      <w:bookmarkEnd w:id="67"/>
      <w:bookmarkEnd w:id="68"/>
      <w:r>
        <w:t xml:space="preserve"> </w:t>
      </w:r>
    </w:p>
    <w:p w:rsidR="007015B2" w:rsidRDefault="007015B2" w:rsidP="007015B2">
      <w:pPr>
        <w:pStyle w:val="Kop1"/>
        <w:keepLines w:val="0"/>
        <w:widowControl/>
        <w:numPr>
          <w:ilvl w:val="0"/>
          <w:numId w:val="20"/>
        </w:numPr>
        <w:overflowPunct/>
        <w:autoSpaceDE/>
        <w:autoSpaceDN/>
        <w:spacing w:before="240" w:after="60"/>
        <w:textAlignment w:val="auto"/>
      </w:pPr>
    </w:p>
    <w:p w:rsidR="007015B2" w:rsidRDefault="007015B2">
      <w:pPr>
        <w:widowControl/>
        <w:suppressAutoHyphens w:val="0"/>
        <w:overflowPunct/>
        <w:autoSpaceDE/>
        <w:autoSpaceDN/>
        <w:textAlignment w:val="auto"/>
        <w:rPr>
          <w:rFonts w:ascii="Cambria" w:hAnsi="Cambria"/>
          <w:b/>
          <w:bCs/>
          <w:color w:val="4F81BD"/>
          <w:sz w:val="26"/>
          <w:szCs w:val="26"/>
        </w:rPr>
      </w:pPr>
      <w:bookmarkStart w:id="69" w:name="_Toc120097004"/>
      <w:bookmarkStart w:id="70" w:name="_Toc120097596"/>
      <w:r>
        <w:br w:type="page"/>
      </w:r>
    </w:p>
    <w:p w:rsidR="007015B2" w:rsidRDefault="007015B2" w:rsidP="007015B2">
      <w:pPr>
        <w:pStyle w:val="Kop2"/>
      </w:pPr>
      <w:bookmarkStart w:id="71" w:name="_Toc248510267"/>
      <w:r w:rsidRPr="007015B2">
        <w:lastRenderedPageBreak/>
        <w:t>Naam</w:t>
      </w:r>
      <w:r>
        <w:t>: Onderhoud Auto</w:t>
      </w:r>
      <w:bookmarkEnd w:id="69"/>
      <w:bookmarkEnd w:id="70"/>
      <w:bookmarkEnd w:id="71"/>
    </w:p>
    <w:p w:rsidR="007015B2" w:rsidRDefault="007015B2" w:rsidP="007015B2">
      <w:pPr>
        <w:pStyle w:val="Kop3"/>
      </w:pPr>
      <w:bookmarkStart w:id="72" w:name="_Toc120097005"/>
      <w:bookmarkStart w:id="73" w:name="_Toc120097597"/>
      <w:bookmarkStart w:id="74" w:name="_Toc248510268"/>
      <w:r>
        <w:t>Doel:</w:t>
      </w:r>
      <w:bookmarkEnd w:id="72"/>
      <w:bookmarkEnd w:id="73"/>
      <w:bookmarkEnd w:id="74"/>
      <w:r>
        <w:t xml:space="preserve"> </w:t>
      </w:r>
    </w:p>
    <w:p w:rsidR="007015B2" w:rsidRDefault="007015B2" w:rsidP="007015B2">
      <w:pPr>
        <w:ind w:left="705"/>
      </w:pPr>
      <w:r>
        <w:t>De wagens dienen na verhuur nagekeken te worden of ze onderhoud moeten krijgen.</w:t>
      </w:r>
    </w:p>
    <w:p w:rsidR="007015B2" w:rsidRDefault="007015B2" w:rsidP="007015B2">
      <w:pPr>
        <w:pStyle w:val="Kop3"/>
      </w:pPr>
      <w:bookmarkStart w:id="75" w:name="_Toc120097006"/>
      <w:bookmarkStart w:id="76" w:name="_Toc120097598"/>
      <w:bookmarkStart w:id="77" w:name="_Toc248510269"/>
      <w:r>
        <w:t>Basisscenario:</w:t>
      </w:r>
      <w:bookmarkEnd w:id="75"/>
      <w:bookmarkEnd w:id="76"/>
      <w:bookmarkEnd w:id="77"/>
    </w:p>
    <w:p w:rsidR="007015B2" w:rsidRDefault="007015B2" w:rsidP="007015B2">
      <w:pPr>
        <w:widowControl/>
        <w:numPr>
          <w:ilvl w:val="0"/>
          <w:numId w:val="23"/>
        </w:numPr>
        <w:overflowPunct/>
        <w:autoSpaceDE/>
        <w:autoSpaceDN/>
        <w:textAlignment w:val="auto"/>
      </w:pPr>
      <w:r>
        <w:t>De garagist kijkt de kilometerstand na</w:t>
      </w:r>
    </w:p>
    <w:p w:rsidR="007015B2" w:rsidRDefault="007015B2" w:rsidP="007015B2">
      <w:pPr>
        <w:widowControl/>
        <w:numPr>
          <w:ilvl w:val="0"/>
          <w:numId w:val="23"/>
        </w:numPr>
        <w:overflowPunct/>
        <w:autoSpaceDE/>
        <w:autoSpaceDN/>
        <w:textAlignment w:val="auto"/>
      </w:pPr>
      <w:r>
        <w:t>De garagist kijkt het oliepijl na</w:t>
      </w:r>
    </w:p>
    <w:p w:rsidR="007015B2" w:rsidRDefault="007015B2" w:rsidP="007015B2">
      <w:pPr>
        <w:widowControl/>
        <w:numPr>
          <w:ilvl w:val="0"/>
          <w:numId w:val="23"/>
        </w:numPr>
        <w:overflowPunct/>
        <w:autoSpaceDE/>
        <w:autoSpaceDN/>
        <w:textAlignment w:val="auto"/>
      </w:pPr>
      <w:r>
        <w:t>De garagist kijkt de bandenslijtage na</w:t>
      </w:r>
    </w:p>
    <w:p w:rsidR="007015B2" w:rsidRDefault="007015B2" w:rsidP="007015B2">
      <w:pPr>
        <w:widowControl/>
        <w:numPr>
          <w:ilvl w:val="0"/>
          <w:numId w:val="23"/>
        </w:numPr>
        <w:overflowPunct/>
        <w:autoSpaceDE/>
        <w:autoSpaceDN/>
        <w:textAlignment w:val="auto"/>
      </w:pPr>
      <w:r>
        <w:t>De auto krijgt status “In Onderhoud”</w:t>
      </w:r>
    </w:p>
    <w:p w:rsidR="007015B2" w:rsidRPr="007015B2" w:rsidRDefault="007015B2" w:rsidP="007015B2">
      <w:pPr>
        <w:widowControl/>
        <w:numPr>
          <w:ilvl w:val="0"/>
          <w:numId w:val="23"/>
        </w:numPr>
        <w:overflowPunct/>
        <w:autoSpaceDE/>
        <w:autoSpaceDN/>
        <w:textAlignment w:val="auto"/>
        <w:rPr>
          <w:lang w:val="en-US"/>
        </w:rPr>
      </w:pPr>
      <w:r w:rsidRPr="007015B2">
        <w:rPr>
          <w:lang w:val="en-US"/>
        </w:rPr>
        <w:t>Auto tanken (zie use case)</w:t>
      </w:r>
    </w:p>
    <w:p w:rsidR="007015B2" w:rsidRDefault="007015B2" w:rsidP="007015B2">
      <w:pPr>
        <w:widowControl/>
        <w:numPr>
          <w:ilvl w:val="0"/>
          <w:numId w:val="23"/>
        </w:numPr>
        <w:overflowPunct/>
        <w:autoSpaceDE/>
        <w:autoSpaceDN/>
        <w:textAlignment w:val="auto"/>
      </w:pPr>
      <w:r>
        <w:t>Auto controleren (zie use case)</w:t>
      </w:r>
    </w:p>
    <w:p w:rsidR="007015B2" w:rsidRDefault="007015B2" w:rsidP="007015B2">
      <w:pPr>
        <w:pStyle w:val="Kop3"/>
      </w:pPr>
      <w:bookmarkStart w:id="78" w:name="_Toc120097007"/>
      <w:bookmarkStart w:id="79" w:name="_Toc120097599"/>
      <w:bookmarkStart w:id="80" w:name="_Toc248510270"/>
      <w:r>
        <w:t>Alternatief Scenario</w:t>
      </w:r>
      <w:bookmarkEnd w:id="78"/>
      <w:bookmarkEnd w:id="79"/>
      <w:bookmarkEnd w:id="80"/>
    </w:p>
    <w:p w:rsidR="007015B2" w:rsidRDefault="007015B2" w:rsidP="007015B2">
      <w:pPr>
        <w:ind w:left="1134" w:hanging="434"/>
      </w:pPr>
      <w:r>
        <w:t>6.a Indien de auto voor 17u klaar is, wordt deze terug op de parking gezet en krijgt deze de status “Beschikbaar”</w:t>
      </w:r>
    </w:p>
    <w:p w:rsidR="007015B2" w:rsidRDefault="007015B2" w:rsidP="007015B2"/>
    <w:p w:rsidR="007015B2" w:rsidRDefault="007015B2" w:rsidP="00947E4B">
      <w:pPr>
        <w:pStyle w:val="Kop3"/>
      </w:pPr>
      <w:bookmarkStart w:id="81" w:name="_Toc120097008"/>
      <w:bookmarkStart w:id="82" w:name="_Toc120097600"/>
      <w:bookmarkStart w:id="83" w:name="_Toc248510271"/>
      <w:r>
        <w:t>Opmerkingen</w:t>
      </w:r>
      <w:bookmarkStart w:id="84" w:name="_Toc120097009"/>
      <w:bookmarkStart w:id="85" w:name="_Toc120097601"/>
      <w:bookmarkEnd w:id="81"/>
      <w:bookmarkEnd w:id="82"/>
      <w:r w:rsidR="00947E4B">
        <w:t>:</w:t>
      </w:r>
      <w:bookmarkEnd w:id="83"/>
    </w:p>
    <w:p w:rsidR="00947E4B" w:rsidRDefault="00947E4B" w:rsidP="00947E4B"/>
    <w:p w:rsidR="00947E4B" w:rsidRDefault="00947E4B" w:rsidP="00947E4B"/>
    <w:p w:rsidR="00947E4B" w:rsidRDefault="00947E4B" w:rsidP="00947E4B"/>
    <w:p w:rsidR="00947E4B" w:rsidRDefault="00947E4B" w:rsidP="00947E4B"/>
    <w:p w:rsidR="00947E4B" w:rsidRDefault="00947E4B" w:rsidP="00947E4B"/>
    <w:p w:rsidR="00947E4B" w:rsidRDefault="00947E4B" w:rsidP="00947E4B"/>
    <w:p w:rsidR="00947E4B" w:rsidRDefault="00947E4B" w:rsidP="00947E4B"/>
    <w:p w:rsidR="00947E4B" w:rsidRPr="00947E4B" w:rsidRDefault="00947E4B" w:rsidP="00947E4B"/>
    <w:p w:rsidR="007015B2" w:rsidRDefault="007015B2" w:rsidP="007015B2">
      <w:pPr>
        <w:pStyle w:val="Kop2"/>
      </w:pPr>
      <w:bookmarkStart w:id="86" w:name="_Toc248510272"/>
      <w:r w:rsidRPr="007015B2">
        <w:t>Naam</w:t>
      </w:r>
      <w:r>
        <w:t>: Tanken Auto</w:t>
      </w:r>
      <w:bookmarkEnd w:id="84"/>
      <w:bookmarkEnd w:id="85"/>
      <w:bookmarkEnd w:id="86"/>
    </w:p>
    <w:p w:rsidR="007015B2" w:rsidRDefault="007015B2" w:rsidP="007015B2">
      <w:pPr>
        <w:pStyle w:val="Kop3"/>
      </w:pPr>
      <w:bookmarkStart w:id="87" w:name="_Toc120097010"/>
      <w:bookmarkStart w:id="88" w:name="_Toc120097602"/>
      <w:bookmarkStart w:id="89" w:name="_Toc248510273"/>
      <w:r>
        <w:t>Doel:</w:t>
      </w:r>
      <w:bookmarkEnd w:id="87"/>
      <w:bookmarkEnd w:id="88"/>
      <w:bookmarkEnd w:id="89"/>
      <w:r>
        <w:t xml:space="preserve"> </w:t>
      </w:r>
    </w:p>
    <w:p w:rsidR="007015B2" w:rsidRDefault="007015B2" w:rsidP="007015B2">
      <w:pPr>
        <w:ind w:left="708"/>
      </w:pPr>
      <w:r>
        <w:t>Nadat de auto terug is binnen gereden op de parking tankt een bediende de auto vol.</w:t>
      </w:r>
    </w:p>
    <w:p w:rsidR="007015B2" w:rsidRDefault="007015B2" w:rsidP="007015B2">
      <w:pPr>
        <w:pStyle w:val="Kop3"/>
      </w:pPr>
      <w:bookmarkStart w:id="90" w:name="_Toc120097011"/>
      <w:bookmarkStart w:id="91" w:name="_Toc120097603"/>
      <w:bookmarkStart w:id="92" w:name="_Toc248510274"/>
      <w:r>
        <w:t>Basisscenario:</w:t>
      </w:r>
      <w:bookmarkEnd w:id="90"/>
      <w:bookmarkEnd w:id="91"/>
      <w:bookmarkEnd w:id="92"/>
    </w:p>
    <w:p w:rsidR="007015B2" w:rsidRDefault="007015B2" w:rsidP="007015B2">
      <w:pPr>
        <w:widowControl/>
        <w:numPr>
          <w:ilvl w:val="0"/>
          <w:numId w:val="30"/>
        </w:numPr>
        <w:overflowPunct/>
        <w:autoSpaceDE/>
        <w:autoSpaceDN/>
        <w:textAlignment w:val="auto"/>
      </w:pPr>
      <w:r>
        <w:t xml:space="preserve">De bediende typt hierbij de kilometerstand van de teller in en de locatie waar de wagen geparkeerd zal worden. </w:t>
      </w:r>
    </w:p>
    <w:p w:rsidR="007015B2" w:rsidRDefault="007015B2" w:rsidP="007015B2">
      <w:pPr>
        <w:widowControl/>
        <w:numPr>
          <w:ilvl w:val="0"/>
          <w:numId w:val="30"/>
        </w:numPr>
        <w:overflowPunct/>
        <w:autoSpaceDE/>
        <w:autoSpaceDN/>
        <w:textAlignment w:val="auto"/>
      </w:pPr>
      <w:r>
        <w:t>Auto krijgt status “Niet Beschikbaar”</w:t>
      </w:r>
    </w:p>
    <w:p w:rsidR="007015B2" w:rsidRDefault="007015B2" w:rsidP="007015B2">
      <w:pPr>
        <w:widowControl/>
        <w:numPr>
          <w:ilvl w:val="0"/>
          <w:numId w:val="30"/>
        </w:numPr>
        <w:overflowPunct/>
        <w:autoSpaceDE/>
        <w:autoSpaceDN/>
        <w:textAlignment w:val="auto"/>
      </w:pPr>
      <w:r>
        <w:t xml:space="preserve">De bediende tankt en parkeert daarna de wagen. </w:t>
      </w:r>
    </w:p>
    <w:p w:rsidR="007015B2" w:rsidRDefault="007015B2" w:rsidP="007015B2"/>
    <w:p w:rsidR="007015B2" w:rsidRDefault="007015B2" w:rsidP="007015B2">
      <w:pPr>
        <w:pStyle w:val="Kop3"/>
      </w:pPr>
      <w:bookmarkStart w:id="93" w:name="_Toc120097012"/>
      <w:bookmarkStart w:id="94" w:name="_Toc120097604"/>
      <w:bookmarkStart w:id="95" w:name="_Toc248510275"/>
      <w:r>
        <w:t>Opmerkingen:</w:t>
      </w:r>
      <w:bookmarkEnd w:id="93"/>
      <w:bookmarkEnd w:id="94"/>
      <w:bookmarkEnd w:id="95"/>
    </w:p>
    <w:p w:rsidR="00947E4B" w:rsidRDefault="007015B2" w:rsidP="007015B2">
      <w:pPr>
        <w:ind w:firstLine="708"/>
      </w:pPr>
      <w:r>
        <w:t>De wagen kan ook na onderhoud terug worden volgetankt.</w:t>
      </w:r>
    </w:p>
    <w:p w:rsidR="00947E4B" w:rsidRDefault="00947E4B">
      <w:pPr>
        <w:widowControl/>
        <w:suppressAutoHyphens w:val="0"/>
        <w:overflowPunct/>
        <w:autoSpaceDE/>
        <w:autoSpaceDN/>
        <w:textAlignment w:val="auto"/>
      </w:pPr>
      <w:r>
        <w:br w:type="page"/>
      </w:r>
    </w:p>
    <w:p w:rsidR="007015B2" w:rsidRDefault="007015B2" w:rsidP="007015B2">
      <w:pPr>
        <w:pStyle w:val="Kop2"/>
      </w:pPr>
      <w:bookmarkStart w:id="96" w:name="_Toc120097013"/>
      <w:bookmarkStart w:id="97" w:name="_Toc120097605"/>
      <w:bookmarkStart w:id="98" w:name="_Toc248510276"/>
      <w:r w:rsidRPr="007015B2">
        <w:lastRenderedPageBreak/>
        <w:t>Naam</w:t>
      </w:r>
      <w:r>
        <w:t>: Sch</w:t>
      </w:r>
      <w:r w:rsidRPr="007015B2">
        <w:t>a</w:t>
      </w:r>
      <w:r>
        <w:t>de Controleren Auto</w:t>
      </w:r>
      <w:bookmarkEnd w:id="96"/>
      <w:bookmarkEnd w:id="97"/>
      <w:bookmarkEnd w:id="98"/>
    </w:p>
    <w:p w:rsidR="007015B2" w:rsidRDefault="007015B2" w:rsidP="007015B2">
      <w:pPr>
        <w:pStyle w:val="Kop3"/>
      </w:pPr>
      <w:bookmarkStart w:id="99" w:name="_Toc120097014"/>
      <w:bookmarkStart w:id="100" w:name="_Toc120097606"/>
      <w:bookmarkStart w:id="101" w:name="_Toc248510277"/>
      <w:r>
        <w:t>Doel:</w:t>
      </w:r>
      <w:bookmarkEnd w:id="99"/>
      <w:bookmarkEnd w:id="100"/>
      <w:bookmarkEnd w:id="101"/>
      <w:r>
        <w:t xml:space="preserve"> </w:t>
      </w:r>
    </w:p>
    <w:p w:rsidR="007015B2" w:rsidRDefault="007015B2" w:rsidP="007015B2">
      <w:pPr>
        <w:ind w:left="705"/>
      </w:pPr>
      <w:r>
        <w:t>De wagens dienen na verhuur nagekeken te worden of deze beschadigd zijn.</w:t>
      </w:r>
    </w:p>
    <w:p w:rsidR="007015B2" w:rsidRDefault="007015B2" w:rsidP="007015B2">
      <w:pPr>
        <w:pStyle w:val="Kop3"/>
      </w:pPr>
      <w:bookmarkStart w:id="102" w:name="_Toc120097015"/>
      <w:bookmarkStart w:id="103" w:name="_Toc120097607"/>
      <w:bookmarkStart w:id="104" w:name="_Toc248510278"/>
      <w:r>
        <w:t>Basisscenario:</w:t>
      </w:r>
      <w:bookmarkEnd w:id="102"/>
      <w:bookmarkEnd w:id="103"/>
      <w:bookmarkEnd w:id="104"/>
    </w:p>
    <w:p w:rsidR="007015B2" w:rsidRDefault="007015B2" w:rsidP="007015B2">
      <w:pPr>
        <w:widowControl/>
        <w:numPr>
          <w:ilvl w:val="0"/>
          <w:numId w:val="21"/>
        </w:numPr>
        <w:overflowPunct/>
        <w:autoSpaceDE/>
        <w:autoSpaceDN/>
        <w:textAlignment w:val="auto"/>
      </w:pPr>
      <w:r>
        <w:t xml:space="preserve">Schade nagaan mbv foto’s </w:t>
      </w:r>
    </w:p>
    <w:p w:rsidR="007015B2" w:rsidRDefault="007015B2" w:rsidP="007015B2">
      <w:pPr>
        <w:widowControl/>
        <w:numPr>
          <w:ilvl w:val="0"/>
          <w:numId w:val="21"/>
        </w:numPr>
        <w:overflowPunct/>
        <w:autoSpaceDE/>
        <w:autoSpaceDN/>
        <w:textAlignment w:val="auto"/>
      </w:pPr>
      <w:r>
        <w:t>Ofwel krijgt de wagen status “Beschikbaar” of anders “niet beschikbaar”</w:t>
      </w:r>
    </w:p>
    <w:p w:rsidR="007015B2" w:rsidRDefault="007015B2" w:rsidP="007015B2">
      <w:pPr>
        <w:pStyle w:val="Kop3"/>
      </w:pPr>
      <w:bookmarkStart w:id="105" w:name="_Toc120097016"/>
      <w:bookmarkStart w:id="106" w:name="_Toc120097608"/>
      <w:bookmarkStart w:id="107" w:name="_Toc248510279"/>
      <w:r>
        <w:t>Opmerkingen:</w:t>
      </w:r>
      <w:bookmarkEnd w:id="105"/>
      <w:bookmarkEnd w:id="106"/>
      <w:bookmarkEnd w:id="107"/>
    </w:p>
    <w:p w:rsidR="007015B2" w:rsidRDefault="007015B2" w:rsidP="007015B2">
      <w:pPr>
        <w:pStyle w:val="Kop2"/>
        <w:keepLines w:val="0"/>
        <w:widowControl/>
        <w:numPr>
          <w:ilvl w:val="1"/>
          <w:numId w:val="20"/>
        </w:numPr>
        <w:overflowPunct/>
        <w:autoSpaceDE/>
        <w:autoSpaceDN/>
        <w:spacing w:before="240" w:after="60"/>
        <w:textAlignment w:val="auto"/>
      </w:pPr>
    </w:p>
    <w:p w:rsidR="007015B2" w:rsidRDefault="007015B2" w:rsidP="007015B2">
      <w:pPr>
        <w:pStyle w:val="Kop2"/>
      </w:pPr>
      <w:bookmarkStart w:id="108" w:name="_Toc120097017"/>
      <w:bookmarkStart w:id="109" w:name="_Toc120097609"/>
    </w:p>
    <w:p w:rsidR="007015B2" w:rsidRDefault="007015B2" w:rsidP="007015B2">
      <w:pPr>
        <w:pStyle w:val="Kop2"/>
      </w:pPr>
    </w:p>
    <w:p w:rsidR="007015B2" w:rsidRDefault="007015B2" w:rsidP="007015B2">
      <w:pPr>
        <w:pStyle w:val="Kop2"/>
      </w:pPr>
      <w:bookmarkStart w:id="110" w:name="_Toc248510280"/>
      <w:r w:rsidRPr="007015B2">
        <w:t>Naam</w:t>
      </w:r>
      <w:r>
        <w:t>: Maken (tijdelijk) Factuur</w:t>
      </w:r>
      <w:bookmarkEnd w:id="108"/>
      <w:bookmarkEnd w:id="109"/>
      <w:bookmarkEnd w:id="110"/>
    </w:p>
    <w:p w:rsidR="007015B2" w:rsidRDefault="007015B2" w:rsidP="007015B2"/>
    <w:p w:rsidR="007015B2" w:rsidRDefault="007015B2" w:rsidP="007015B2">
      <w:pPr>
        <w:pStyle w:val="Kop3"/>
      </w:pPr>
      <w:bookmarkStart w:id="111" w:name="_Toc120097018"/>
      <w:bookmarkStart w:id="112" w:name="_Toc120097610"/>
      <w:bookmarkStart w:id="113" w:name="_Toc248510281"/>
      <w:r>
        <w:t>Doel:</w:t>
      </w:r>
      <w:bookmarkEnd w:id="111"/>
      <w:bookmarkEnd w:id="112"/>
      <w:bookmarkEnd w:id="113"/>
      <w:r>
        <w:t xml:space="preserve"> </w:t>
      </w:r>
    </w:p>
    <w:p w:rsidR="007015B2" w:rsidRDefault="007015B2" w:rsidP="007015B2">
      <w:pPr>
        <w:ind w:left="708"/>
      </w:pPr>
      <w:r>
        <w:t xml:space="preserve">De bediende/systeem maakt een factuur op voor de klant, deze kan bestaan uit meerdere huurovereenkomsten. </w:t>
      </w:r>
    </w:p>
    <w:p w:rsidR="007015B2" w:rsidRDefault="007015B2" w:rsidP="007015B2">
      <w:pPr>
        <w:pStyle w:val="Kop3"/>
      </w:pPr>
      <w:bookmarkStart w:id="114" w:name="_Toc120097019"/>
      <w:bookmarkStart w:id="115" w:name="_Toc120097611"/>
      <w:bookmarkStart w:id="116" w:name="_Toc248510282"/>
      <w:r>
        <w:t>Basisscenario:</w:t>
      </w:r>
      <w:bookmarkEnd w:id="114"/>
      <w:bookmarkEnd w:id="115"/>
      <w:bookmarkEnd w:id="116"/>
      <w:r>
        <w:t xml:space="preserve"> </w:t>
      </w:r>
    </w:p>
    <w:p w:rsidR="007015B2" w:rsidRDefault="007015B2" w:rsidP="007015B2"/>
    <w:p w:rsidR="007015B2" w:rsidRDefault="007015B2" w:rsidP="007015B2">
      <w:pPr>
        <w:widowControl/>
        <w:numPr>
          <w:ilvl w:val="0"/>
          <w:numId w:val="24"/>
        </w:numPr>
        <w:overflowPunct/>
        <w:autoSpaceDE/>
        <w:autoSpaceDN/>
        <w:textAlignment w:val="auto"/>
      </w:pPr>
      <w:r>
        <w:t>De klant besluit dat hij geen extra auto’s op deze factuur meer zal huren</w:t>
      </w:r>
    </w:p>
    <w:p w:rsidR="007015B2" w:rsidRDefault="007015B2" w:rsidP="007015B2">
      <w:pPr>
        <w:widowControl/>
        <w:numPr>
          <w:ilvl w:val="0"/>
          <w:numId w:val="24"/>
        </w:numPr>
        <w:overflowPunct/>
        <w:autoSpaceDE/>
        <w:autoSpaceDN/>
        <w:textAlignment w:val="auto"/>
      </w:pPr>
      <w:r>
        <w:t>Het systeem zoekt de algemene en factuur gegevens van de klant op</w:t>
      </w:r>
    </w:p>
    <w:p w:rsidR="007015B2" w:rsidRDefault="007015B2" w:rsidP="007015B2">
      <w:pPr>
        <w:widowControl/>
        <w:numPr>
          <w:ilvl w:val="0"/>
          <w:numId w:val="24"/>
        </w:numPr>
        <w:overflowPunct/>
        <w:autoSpaceDE/>
        <w:autoSpaceDN/>
        <w:textAlignment w:val="auto"/>
      </w:pPr>
      <w:r>
        <w:t>De bediende print deze factuur</w:t>
      </w:r>
    </w:p>
    <w:p w:rsidR="007015B2" w:rsidRDefault="007015B2" w:rsidP="007015B2">
      <w:pPr>
        <w:widowControl/>
        <w:numPr>
          <w:ilvl w:val="0"/>
          <w:numId w:val="24"/>
        </w:numPr>
        <w:overflowPunct/>
        <w:autoSpaceDE/>
        <w:autoSpaceDN/>
        <w:textAlignment w:val="auto"/>
      </w:pPr>
      <w:r>
        <w:t>De klant betaald factuur (use case factuur betalen)</w:t>
      </w:r>
    </w:p>
    <w:p w:rsidR="007015B2" w:rsidRDefault="007015B2" w:rsidP="007015B2"/>
    <w:p w:rsidR="007015B2" w:rsidRDefault="007015B2" w:rsidP="007015B2">
      <w:pPr>
        <w:pStyle w:val="Kop3"/>
      </w:pPr>
      <w:bookmarkStart w:id="117" w:name="_Toc120097020"/>
      <w:bookmarkStart w:id="118" w:name="_Toc120097612"/>
      <w:bookmarkStart w:id="119" w:name="_Toc248510283"/>
      <w:r>
        <w:t>Opmerkingen:</w:t>
      </w:r>
      <w:bookmarkEnd w:id="117"/>
      <w:bookmarkEnd w:id="118"/>
      <w:bookmarkEnd w:id="119"/>
    </w:p>
    <w:p w:rsidR="007015B2" w:rsidRDefault="007015B2" w:rsidP="007015B2"/>
    <w:p w:rsidR="00232807" w:rsidRDefault="00232807" w:rsidP="007015B2"/>
    <w:p w:rsidR="00232807" w:rsidRDefault="00232807" w:rsidP="007015B2"/>
    <w:p w:rsidR="00232807" w:rsidRDefault="00232807" w:rsidP="007015B2"/>
    <w:p w:rsidR="00232807" w:rsidRDefault="00232807" w:rsidP="007015B2"/>
    <w:p w:rsidR="007015B2" w:rsidRDefault="007015B2" w:rsidP="007015B2">
      <w:pPr>
        <w:pStyle w:val="Kop2"/>
      </w:pPr>
      <w:bookmarkStart w:id="120" w:name="_Toc120097021"/>
      <w:bookmarkStart w:id="121" w:name="_Toc120097613"/>
      <w:bookmarkStart w:id="122" w:name="_Toc248510284"/>
      <w:r>
        <w:t xml:space="preserve">Naam: </w:t>
      </w:r>
      <w:r w:rsidRPr="007015B2">
        <w:t>Betalen</w:t>
      </w:r>
      <w:r>
        <w:t xml:space="preserve"> Factuur</w:t>
      </w:r>
      <w:bookmarkEnd w:id="120"/>
      <w:bookmarkEnd w:id="121"/>
      <w:bookmarkEnd w:id="122"/>
    </w:p>
    <w:p w:rsidR="007015B2" w:rsidRDefault="007015B2" w:rsidP="007015B2"/>
    <w:p w:rsidR="007015B2" w:rsidRDefault="007015B2" w:rsidP="007015B2">
      <w:pPr>
        <w:pStyle w:val="Kop3"/>
      </w:pPr>
      <w:bookmarkStart w:id="123" w:name="_Toc120097022"/>
      <w:bookmarkStart w:id="124" w:name="_Toc120097614"/>
      <w:bookmarkStart w:id="125" w:name="_Toc248510285"/>
      <w:r>
        <w:t>Doel:</w:t>
      </w:r>
      <w:bookmarkEnd w:id="123"/>
      <w:bookmarkEnd w:id="124"/>
      <w:bookmarkEnd w:id="125"/>
      <w:r>
        <w:t xml:space="preserve"> </w:t>
      </w:r>
    </w:p>
    <w:p w:rsidR="007015B2" w:rsidRDefault="007015B2" w:rsidP="007015B2">
      <w:pPr>
        <w:ind w:firstLine="708"/>
      </w:pPr>
      <w:r>
        <w:t>Het betalen van openstaande facturen</w:t>
      </w:r>
    </w:p>
    <w:p w:rsidR="007015B2" w:rsidRDefault="007015B2" w:rsidP="007015B2"/>
    <w:p w:rsidR="007015B2" w:rsidRDefault="007015B2" w:rsidP="007015B2">
      <w:pPr>
        <w:pStyle w:val="Kop3"/>
      </w:pPr>
      <w:bookmarkStart w:id="126" w:name="_Toc120097023"/>
      <w:bookmarkStart w:id="127" w:name="_Toc120097615"/>
      <w:bookmarkStart w:id="128" w:name="_Toc248510286"/>
      <w:r>
        <w:t>Basisscenario:</w:t>
      </w:r>
      <w:bookmarkEnd w:id="126"/>
      <w:bookmarkEnd w:id="127"/>
      <w:bookmarkEnd w:id="128"/>
    </w:p>
    <w:p w:rsidR="007015B2" w:rsidRDefault="007015B2" w:rsidP="007015B2"/>
    <w:p w:rsidR="007015B2" w:rsidRDefault="007015B2" w:rsidP="007015B2">
      <w:pPr>
        <w:widowControl/>
        <w:numPr>
          <w:ilvl w:val="0"/>
          <w:numId w:val="33"/>
        </w:numPr>
        <w:overflowPunct/>
        <w:autoSpaceDE/>
        <w:autoSpaceDN/>
        <w:textAlignment w:val="auto"/>
      </w:pPr>
      <w:r>
        <w:t>De klant betaalt de factuur</w:t>
      </w:r>
    </w:p>
    <w:p w:rsidR="007015B2" w:rsidRDefault="007015B2" w:rsidP="007015B2"/>
    <w:p w:rsidR="007015B2" w:rsidRDefault="007015B2" w:rsidP="007015B2">
      <w:bookmarkStart w:id="129" w:name="_Toc248510287"/>
      <w:r>
        <w:rPr>
          <w:rStyle w:val="Kop3Char"/>
          <w:rFonts w:eastAsiaTheme="minorHAnsi"/>
        </w:rPr>
        <w:t>Opmerkingen:</w:t>
      </w:r>
      <w:bookmarkEnd w:id="129"/>
      <w:r>
        <w:t xml:space="preserve"> </w:t>
      </w:r>
    </w:p>
    <w:p w:rsidR="007015B2" w:rsidRDefault="007015B2" w:rsidP="007015B2"/>
    <w:p w:rsidR="007015B2" w:rsidRDefault="007015B2" w:rsidP="007015B2"/>
    <w:p w:rsidR="007015B2" w:rsidRDefault="007015B2" w:rsidP="007015B2"/>
    <w:p w:rsidR="007015B2" w:rsidRDefault="007015B2" w:rsidP="007015B2">
      <w:pPr>
        <w:pStyle w:val="Kop2"/>
      </w:pPr>
      <w:bookmarkStart w:id="130" w:name="_Toc120097024"/>
      <w:bookmarkStart w:id="131" w:name="_Toc120097616"/>
      <w:bookmarkStart w:id="132" w:name="_Toc248510288"/>
      <w:r>
        <w:lastRenderedPageBreak/>
        <w:t xml:space="preserve">Naam: </w:t>
      </w:r>
      <w:r w:rsidRPr="007015B2">
        <w:t>Beheren</w:t>
      </w:r>
      <w:r>
        <w:t xml:space="preserve"> reservatie</w:t>
      </w:r>
      <w:bookmarkEnd w:id="130"/>
      <w:bookmarkEnd w:id="131"/>
      <w:bookmarkEnd w:id="132"/>
    </w:p>
    <w:p w:rsidR="007015B2" w:rsidRDefault="007015B2" w:rsidP="007015B2">
      <w:pPr>
        <w:pStyle w:val="Kop3"/>
      </w:pPr>
      <w:bookmarkStart w:id="133" w:name="_Toc120097025"/>
      <w:bookmarkStart w:id="134" w:name="_Toc120097617"/>
      <w:bookmarkStart w:id="135" w:name="_Toc248510289"/>
      <w:r>
        <w:t>Doel:</w:t>
      </w:r>
      <w:bookmarkEnd w:id="133"/>
      <w:bookmarkEnd w:id="134"/>
      <w:bookmarkEnd w:id="135"/>
      <w:r>
        <w:t xml:space="preserve"> </w:t>
      </w:r>
    </w:p>
    <w:p w:rsidR="007015B2" w:rsidRDefault="007015B2" w:rsidP="007015B2">
      <w:pPr>
        <w:ind w:firstLine="708"/>
      </w:pPr>
      <w:r>
        <w:t>De reservatie wijzigen, bekijken en eventueel annuleren.</w:t>
      </w:r>
    </w:p>
    <w:p w:rsidR="007015B2" w:rsidRDefault="007015B2" w:rsidP="007015B2">
      <w:pPr>
        <w:pStyle w:val="Kop3"/>
      </w:pPr>
      <w:bookmarkStart w:id="136" w:name="_Toc120097026"/>
      <w:bookmarkStart w:id="137" w:name="_Toc120097618"/>
      <w:bookmarkStart w:id="138" w:name="_Toc248510290"/>
      <w:r>
        <w:t>Basisscenario:</w:t>
      </w:r>
      <w:bookmarkEnd w:id="136"/>
      <w:bookmarkEnd w:id="137"/>
      <w:bookmarkEnd w:id="138"/>
    </w:p>
    <w:p w:rsidR="007015B2" w:rsidRDefault="007015B2" w:rsidP="007015B2">
      <w:pPr>
        <w:widowControl/>
        <w:numPr>
          <w:ilvl w:val="0"/>
          <w:numId w:val="25"/>
        </w:numPr>
        <w:overflowPunct/>
        <w:autoSpaceDE/>
        <w:autoSpaceDN/>
        <w:textAlignment w:val="auto"/>
      </w:pPr>
      <w:r>
        <w:t>Persoon logt in met paswoord</w:t>
      </w:r>
    </w:p>
    <w:p w:rsidR="007015B2" w:rsidRDefault="007015B2" w:rsidP="007015B2">
      <w:pPr>
        <w:widowControl/>
        <w:numPr>
          <w:ilvl w:val="0"/>
          <w:numId w:val="25"/>
        </w:numPr>
        <w:overflowPunct/>
        <w:autoSpaceDE/>
        <w:autoSpaceDN/>
        <w:textAlignment w:val="auto"/>
      </w:pPr>
      <w:r>
        <w:t>De login wordt na gekeken en geïdentificeerd als klant, bediende of foute login.</w:t>
      </w:r>
    </w:p>
    <w:p w:rsidR="007015B2" w:rsidRDefault="007015B2" w:rsidP="007015B2">
      <w:pPr>
        <w:widowControl/>
        <w:numPr>
          <w:ilvl w:val="0"/>
          <w:numId w:val="25"/>
        </w:numPr>
        <w:overflowPunct/>
        <w:autoSpaceDE/>
        <w:autoSpaceDN/>
        <w:textAlignment w:val="auto"/>
      </w:pPr>
      <w:r>
        <w:t xml:space="preserve">Een grafische interface wordt weer gegeven waar de mogelijkheid bestaat reservaties te wijzigen, te bezien en te annuleren. </w:t>
      </w:r>
    </w:p>
    <w:p w:rsidR="007015B2" w:rsidRDefault="007015B2" w:rsidP="007015B2">
      <w:r>
        <w:rPr>
          <w:rStyle w:val="Kop3Char"/>
          <w:rFonts w:eastAsiaTheme="minorHAnsi"/>
        </w:rPr>
        <w:tab/>
      </w:r>
      <w:bookmarkStart w:id="139" w:name="_Toc248510291"/>
      <w:r>
        <w:rPr>
          <w:rStyle w:val="Kop3Char"/>
          <w:rFonts w:eastAsiaTheme="minorHAnsi"/>
        </w:rPr>
        <w:t>opmerkingen</w:t>
      </w:r>
      <w:bookmarkEnd w:id="139"/>
      <w:r>
        <w:t xml:space="preserve">:  </w:t>
      </w:r>
    </w:p>
    <w:p w:rsidR="007015B2" w:rsidRDefault="007015B2" w:rsidP="007015B2">
      <w:pPr>
        <w:ind w:firstLine="708"/>
      </w:pPr>
      <w:r>
        <w:t>De bediende krijgt meer rechten( kan alle reservaties aan passen)</w:t>
      </w:r>
    </w:p>
    <w:p w:rsidR="007015B2" w:rsidRDefault="007015B2" w:rsidP="007015B2">
      <w:pPr>
        <w:pStyle w:val="Kop2"/>
      </w:pPr>
      <w:bookmarkStart w:id="140" w:name="_Toc120097027"/>
      <w:bookmarkStart w:id="141" w:name="_Toc120097619"/>
    </w:p>
    <w:p w:rsidR="007015B2" w:rsidRDefault="007015B2" w:rsidP="007015B2">
      <w:pPr>
        <w:pStyle w:val="Kop2"/>
      </w:pPr>
    </w:p>
    <w:p w:rsidR="007015B2" w:rsidRDefault="007015B2" w:rsidP="007015B2">
      <w:pPr>
        <w:pStyle w:val="Kop2"/>
      </w:pPr>
    </w:p>
    <w:p w:rsidR="007015B2" w:rsidRDefault="007015B2" w:rsidP="007015B2">
      <w:pPr>
        <w:pStyle w:val="Kop2"/>
      </w:pPr>
      <w:bookmarkStart w:id="142" w:name="_Toc248510292"/>
      <w:r>
        <w:t xml:space="preserve">Naam: raadplegen </w:t>
      </w:r>
      <w:r w:rsidRPr="007015B2">
        <w:t>Factuur</w:t>
      </w:r>
      <w:bookmarkEnd w:id="140"/>
      <w:bookmarkEnd w:id="141"/>
      <w:bookmarkEnd w:id="142"/>
    </w:p>
    <w:p w:rsidR="007015B2" w:rsidRDefault="007015B2" w:rsidP="007015B2">
      <w:pPr>
        <w:pStyle w:val="Kop3"/>
      </w:pPr>
      <w:bookmarkStart w:id="143" w:name="_Toc120097028"/>
      <w:bookmarkStart w:id="144" w:name="_Toc120097620"/>
      <w:bookmarkStart w:id="145" w:name="_Toc248510293"/>
      <w:r>
        <w:t>Doel:</w:t>
      </w:r>
      <w:bookmarkEnd w:id="143"/>
      <w:bookmarkEnd w:id="144"/>
      <w:bookmarkEnd w:id="145"/>
      <w:r>
        <w:t xml:space="preserve"> </w:t>
      </w:r>
    </w:p>
    <w:p w:rsidR="007015B2" w:rsidRDefault="007015B2" w:rsidP="007015B2">
      <w:pPr>
        <w:ind w:firstLine="708"/>
      </w:pPr>
      <w:r>
        <w:t>De facturen bekijken en eventueel afdrukken</w:t>
      </w:r>
    </w:p>
    <w:p w:rsidR="007015B2" w:rsidRDefault="007015B2" w:rsidP="007015B2">
      <w:pPr>
        <w:pStyle w:val="Kop3"/>
      </w:pPr>
      <w:bookmarkStart w:id="146" w:name="_Toc120097029"/>
      <w:bookmarkStart w:id="147" w:name="_Toc120097621"/>
      <w:bookmarkStart w:id="148" w:name="_Toc248510294"/>
      <w:r>
        <w:t>Basisscenario:</w:t>
      </w:r>
      <w:bookmarkEnd w:id="146"/>
      <w:bookmarkEnd w:id="147"/>
      <w:bookmarkEnd w:id="148"/>
    </w:p>
    <w:p w:rsidR="007015B2" w:rsidRDefault="007015B2" w:rsidP="007015B2">
      <w:pPr>
        <w:widowControl/>
        <w:numPr>
          <w:ilvl w:val="0"/>
          <w:numId w:val="27"/>
        </w:numPr>
        <w:overflowPunct/>
        <w:autoSpaceDE/>
        <w:autoSpaceDN/>
        <w:textAlignment w:val="auto"/>
      </w:pPr>
      <w:r>
        <w:t>Persoon logt in met paswoord</w:t>
      </w:r>
    </w:p>
    <w:p w:rsidR="007015B2" w:rsidRDefault="007015B2" w:rsidP="007015B2">
      <w:pPr>
        <w:widowControl/>
        <w:numPr>
          <w:ilvl w:val="0"/>
          <w:numId w:val="27"/>
        </w:numPr>
        <w:overflowPunct/>
        <w:autoSpaceDE/>
        <w:autoSpaceDN/>
        <w:textAlignment w:val="auto"/>
      </w:pPr>
      <w:r>
        <w:t>De login wordt na gekeken en geïdentificeerd als klant, bediende of foute login.</w:t>
      </w:r>
    </w:p>
    <w:p w:rsidR="007015B2" w:rsidRDefault="007015B2" w:rsidP="007015B2">
      <w:pPr>
        <w:widowControl/>
        <w:numPr>
          <w:ilvl w:val="0"/>
          <w:numId w:val="27"/>
        </w:numPr>
        <w:overflowPunct/>
        <w:autoSpaceDE/>
        <w:autoSpaceDN/>
        <w:textAlignment w:val="auto"/>
      </w:pPr>
      <w:r>
        <w:t xml:space="preserve">Een grafische interface wordt weer gegeven waar de mogelijkheid bestaat facturen te bekijken en af te drukken. </w:t>
      </w:r>
    </w:p>
    <w:p w:rsidR="007015B2" w:rsidRDefault="007015B2" w:rsidP="007015B2">
      <w:r>
        <w:rPr>
          <w:rStyle w:val="Kop3Char"/>
          <w:rFonts w:eastAsiaTheme="minorHAnsi"/>
        </w:rPr>
        <w:tab/>
      </w:r>
      <w:bookmarkStart w:id="149" w:name="_Toc248510295"/>
      <w:r>
        <w:rPr>
          <w:rStyle w:val="Kop3Char"/>
          <w:rFonts w:eastAsiaTheme="minorHAnsi"/>
        </w:rPr>
        <w:t>opmerkingen</w:t>
      </w:r>
      <w:bookmarkEnd w:id="149"/>
      <w:r>
        <w:t xml:space="preserve">:  </w:t>
      </w:r>
    </w:p>
    <w:p w:rsidR="007015B2" w:rsidRDefault="007015B2" w:rsidP="007015B2">
      <w:pPr>
        <w:ind w:firstLine="708"/>
      </w:pPr>
      <w:r>
        <w:t>De bediende krijgt meer rechten( kan alle facturen bezien/opvolgen)</w:t>
      </w:r>
    </w:p>
    <w:p w:rsidR="007015B2" w:rsidRDefault="007015B2" w:rsidP="007015B2">
      <w:pPr>
        <w:pStyle w:val="Kop2"/>
      </w:pPr>
      <w:bookmarkStart w:id="150" w:name="_Toc120097030"/>
      <w:bookmarkStart w:id="151" w:name="_Toc120097622"/>
      <w:bookmarkStart w:id="152" w:name="_Toc248510296"/>
      <w:r>
        <w:t xml:space="preserve">Naam: </w:t>
      </w:r>
      <w:r w:rsidRPr="007015B2">
        <w:t>berekenen</w:t>
      </w:r>
      <w:r>
        <w:t xml:space="preserve"> eindfactuur</w:t>
      </w:r>
      <w:bookmarkEnd w:id="150"/>
      <w:bookmarkEnd w:id="151"/>
      <w:bookmarkEnd w:id="152"/>
    </w:p>
    <w:p w:rsidR="007015B2" w:rsidRDefault="007015B2" w:rsidP="007015B2">
      <w:pPr>
        <w:pStyle w:val="Kop3"/>
      </w:pPr>
      <w:bookmarkStart w:id="153" w:name="_Toc120097031"/>
      <w:bookmarkStart w:id="154" w:name="_Toc120097623"/>
      <w:bookmarkStart w:id="155" w:name="_Toc248510297"/>
      <w:r>
        <w:t>Doel:</w:t>
      </w:r>
      <w:bookmarkEnd w:id="153"/>
      <w:bookmarkEnd w:id="154"/>
      <w:bookmarkEnd w:id="155"/>
      <w:r>
        <w:t xml:space="preserve"> </w:t>
      </w:r>
    </w:p>
    <w:p w:rsidR="007015B2" w:rsidRDefault="007015B2" w:rsidP="007015B2">
      <w:pPr>
        <w:ind w:firstLine="708"/>
      </w:pPr>
      <w:r>
        <w:t>een berekening van alles mogelijk kosten van deze reservatie</w:t>
      </w:r>
    </w:p>
    <w:p w:rsidR="007015B2" w:rsidRDefault="007015B2" w:rsidP="007015B2">
      <w:pPr>
        <w:pStyle w:val="Kop3"/>
      </w:pPr>
      <w:bookmarkStart w:id="156" w:name="_Toc120097032"/>
      <w:bookmarkStart w:id="157" w:name="_Toc120097624"/>
      <w:bookmarkStart w:id="158" w:name="_Toc248510298"/>
      <w:r>
        <w:t>Basisscenario:</w:t>
      </w:r>
      <w:bookmarkEnd w:id="156"/>
      <w:bookmarkEnd w:id="157"/>
      <w:bookmarkEnd w:id="158"/>
    </w:p>
    <w:p w:rsidR="007015B2" w:rsidRDefault="007015B2" w:rsidP="007015B2">
      <w:pPr>
        <w:widowControl/>
        <w:numPr>
          <w:ilvl w:val="0"/>
          <w:numId w:val="26"/>
        </w:numPr>
        <w:overflowPunct/>
        <w:autoSpaceDE/>
        <w:autoSpaceDN/>
        <w:textAlignment w:val="auto"/>
      </w:pPr>
      <w:r>
        <w:t>Bediende vraagt reservatie op van auto</w:t>
      </w:r>
    </w:p>
    <w:p w:rsidR="007015B2" w:rsidRDefault="007015B2" w:rsidP="007015B2">
      <w:pPr>
        <w:widowControl/>
        <w:numPr>
          <w:ilvl w:val="0"/>
          <w:numId w:val="26"/>
        </w:numPr>
        <w:overflowPunct/>
        <w:autoSpaceDE/>
        <w:autoSpaceDN/>
        <w:textAlignment w:val="auto"/>
      </w:pPr>
      <w:r>
        <w:t>Bediende laat het systeem een eindafrekening maken voor deze reservatie. Dit houdt in: de huurprijs, tankkosten en/of schade.</w:t>
      </w:r>
    </w:p>
    <w:p w:rsidR="007015B2" w:rsidRDefault="007015B2" w:rsidP="007015B2">
      <w:pPr>
        <w:widowControl/>
        <w:numPr>
          <w:ilvl w:val="0"/>
          <w:numId w:val="26"/>
        </w:numPr>
        <w:overflowPunct/>
        <w:autoSpaceDE/>
        <w:autoSpaceDN/>
        <w:textAlignment w:val="auto"/>
      </w:pPr>
      <w:r>
        <w:t>Mogelijkheid tot afdrukken</w:t>
      </w:r>
    </w:p>
    <w:p w:rsidR="007015B2" w:rsidRDefault="007015B2" w:rsidP="007015B2">
      <w:pPr>
        <w:sectPr w:rsidR="007015B2" w:rsidSect="007015B2">
          <w:headerReference w:type="even" r:id="rId9"/>
          <w:headerReference w:type="default" r:id="rId10"/>
          <w:footerReference w:type="even" r:id="rId11"/>
          <w:footerReference w:type="default" r:id="rId12"/>
          <w:headerReference w:type="first" r:id="rId13"/>
          <w:footerReference w:type="first" r:id="rId14"/>
          <w:pgSz w:w="11905" w:h="16837"/>
          <w:pgMar w:top="1417" w:right="1417" w:bottom="1417" w:left="1417" w:header="708" w:footer="708" w:gutter="0"/>
          <w:cols w:space="708"/>
          <w:docGrid w:linePitch="360"/>
        </w:sectPr>
      </w:pPr>
      <w:bookmarkStart w:id="159" w:name="_Toc248510299"/>
      <w:r>
        <w:rPr>
          <w:rStyle w:val="Kop3Char"/>
          <w:rFonts w:eastAsiaTheme="minorHAnsi"/>
        </w:rPr>
        <w:t>Opmerkingen</w:t>
      </w:r>
      <w:bookmarkEnd w:id="159"/>
      <w:r>
        <w:t>:</w:t>
      </w:r>
    </w:p>
    <w:p w:rsidR="007015B2" w:rsidRDefault="007015B2" w:rsidP="007015B2">
      <w:pPr>
        <w:pStyle w:val="Kop2"/>
        <w:keepLines w:val="0"/>
        <w:widowControl/>
        <w:numPr>
          <w:ilvl w:val="1"/>
          <w:numId w:val="20"/>
        </w:numPr>
        <w:overflowPunct/>
        <w:autoSpaceDE/>
        <w:autoSpaceDN/>
        <w:spacing w:before="240" w:after="60"/>
        <w:textAlignment w:val="auto"/>
      </w:pPr>
      <w:bookmarkStart w:id="160" w:name="_Toc120097033"/>
      <w:bookmarkStart w:id="161" w:name="_Toc120097625"/>
      <w:bookmarkStart w:id="162" w:name="_Toc248510300"/>
      <w:r>
        <w:lastRenderedPageBreak/>
        <w:t>2. UseCase Diagram</w:t>
      </w:r>
      <w:bookmarkEnd w:id="160"/>
      <w:bookmarkEnd w:id="161"/>
      <w:bookmarkEnd w:id="162"/>
    </w:p>
    <w:p w:rsidR="007015B2" w:rsidRDefault="007015B2" w:rsidP="007015B2">
      <w:pPr>
        <w:sectPr w:rsidR="007015B2">
          <w:headerReference w:type="even" r:id="rId15"/>
          <w:headerReference w:type="default" r:id="rId16"/>
          <w:footerReference w:type="even" r:id="rId17"/>
          <w:footerReference w:type="default" r:id="rId18"/>
          <w:headerReference w:type="first" r:id="rId19"/>
          <w:footerReference w:type="first" r:id="rId20"/>
          <w:pgSz w:w="16837" w:h="11899" w:orient="landscape"/>
          <w:pgMar w:top="1693" w:right="1417" w:bottom="1693" w:left="1417" w:header="1417" w:footer="1417" w:gutter="0"/>
          <w:cols w:space="708"/>
          <w:docGrid w:linePitch="360"/>
        </w:sectPr>
      </w:pPr>
      <w:r>
        <w:rPr>
          <w:noProof/>
        </w:rPr>
        <w:drawing>
          <wp:inline distT="0" distB="0" distL="0" distR="0">
            <wp:extent cx="8915400" cy="483870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8915400" cy="4838700"/>
                    </a:xfrm>
                    <a:prstGeom prst="rect">
                      <a:avLst/>
                    </a:prstGeom>
                    <a:solidFill>
                      <a:srgbClr val="FFFFFF"/>
                    </a:solidFill>
                    <a:ln w="9525">
                      <a:noFill/>
                      <a:miter lim="800000"/>
                      <a:headEnd/>
                      <a:tailEnd/>
                    </a:ln>
                  </pic:spPr>
                </pic:pic>
              </a:graphicData>
            </a:graphic>
          </wp:inline>
        </w:drawing>
      </w:r>
    </w:p>
    <w:p w:rsidR="007015B2" w:rsidRDefault="007015B2" w:rsidP="007015B2"/>
    <w:p w:rsidR="007015B2" w:rsidRPr="007015B2" w:rsidRDefault="007015B2" w:rsidP="007015B2"/>
    <w:p w:rsidR="00A43EFC" w:rsidRDefault="00A43EFC" w:rsidP="00A43EFC">
      <w:pPr>
        <w:pStyle w:val="Kop2"/>
      </w:pPr>
      <w:bookmarkStart w:id="163" w:name="_Toc248510301"/>
      <w:r>
        <w:rPr>
          <w:rFonts w:eastAsia="Cambria"/>
        </w:rPr>
        <w:t>Flow chart</w:t>
      </w:r>
      <w:bookmarkEnd w:id="163"/>
    </w:p>
    <w:p w:rsidR="00A43EFC" w:rsidRDefault="00A43EFC" w:rsidP="00A43EFC">
      <w:pPr>
        <w:tabs>
          <w:tab w:val="left" w:pos="709"/>
        </w:tabs>
        <w:spacing w:after="200" w:line="276" w:lineRule="auto"/>
      </w:pPr>
    </w:p>
    <w:p w:rsidR="00A43EFC" w:rsidRDefault="00A43EFC" w:rsidP="00A43EFC">
      <w:pPr>
        <w:pStyle w:val="Kop3"/>
      </w:pPr>
      <w:bookmarkStart w:id="164" w:name="_Toc248510302"/>
      <w:r>
        <w:rPr>
          <w:rFonts w:eastAsia="Cambria"/>
        </w:rPr>
        <w:t>Auto toevoegen</w:t>
      </w:r>
      <w:bookmarkEnd w:id="164"/>
    </w:p>
    <w:p w:rsidR="00A43EFC" w:rsidRDefault="00A43EFC" w:rsidP="00A43EFC">
      <w:pPr>
        <w:tabs>
          <w:tab w:val="left" w:pos="709"/>
        </w:tabs>
        <w:spacing w:after="200" w:line="276" w:lineRule="auto"/>
      </w:pPr>
      <w:r>
        <w:object w:dxaOrig="8190"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119.25pt;visibility:visible;mso-wrap-style:square" o:ole="">
            <v:imagedata r:id="rId22" o:title=""/>
          </v:shape>
          <o:OLEObject Type="Embed" ProgID="StaticMetafile" ShapeID="_x0000_i1025" DrawAspect="Content" ObjectID="_1322252087" r:id="rId23"/>
        </w:object>
      </w:r>
    </w:p>
    <w:p w:rsidR="00A43EFC" w:rsidRDefault="00A43EFC" w:rsidP="00A43EFC">
      <w:pPr>
        <w:tabs>
          <w:tab w:val="left" w:pos="709"/>
        </w:tabs>
        <w:spacing w:after="200" w:line="276" w:lineRule="auto"/>
      </w:pPr>
    </w:p>
    <w:p w:rsidR="00A43EFC" w:rsidRDefault="00A43EFC" w:rsidP="00A43EFC">
      <w:pPr>
        <w:pStyle w:val="Kop3"/>
      </w:pPr>
      <w:bookmarkStart w:id="165" w:name="_Toc248510303"/>
      <w:r>
        <w:rPr>
          <w:rFonts w:eastAsia="Cambria"/>
        </w:rPr>
        <w:t>Registratie</w:t>
      </w:r>
      <w:bookmarkEnd w:id="165"/>
    </w:p>
    <w:p w:rsidR="00A43EFC" w:rsidRDefault="00A43EFC" w:rsidP="00A43EFC">
      <w:pPr>
        <w:tabs>
          <w:tab w:val="left" w:pos="709"/>
        </w:tabs>
        <w:spacing w:after="200" w:line="276" w:lineRule="auto"/>
      </w:pPr>
      <w:r>
        <w:object w:dxaOrig="14340" w:dyaOrig="3390">
          <v:shape id="_x0000_i1026" type="#_x0000_t75" style="width:435pt;height:102.75pt;visibility:visible;mso-wrap-style:square" o:ole="">
            <v:imagedata r:id="rId24" o:title=""/>
          </v:shape>
          <o:OLEObject Type="Embed" ProgID="StaticMetafile" ShapeID="_x0000_i1026" DrawAspect="Content" ObjectID="_1322252088" r:id="rId25"/>
        </w:object>
      </w:r>
    </w:p>
    <w:p w:rsidR="00A43EFC" w:rsidRDefault="00A43EFC" w:rsidP="00A43EFC">
      <w:pPr>
        <w:tabs>
          <w:tab w:val="left" w:pos="709"/>
        </w:tabs>
        <w:spacing w:after="200" w:line="276" w:lineRule="auto"/>
      </w:pPr>
    </w:p>
    <w:p w:rsidR="00A43EFC" w:rsidRDefault="00A43EFC" w:rsidP="00A43EFC">
      <w:pPr>
        <w:pStyle w:val="Kop3"/>
      </w:pPr>
      <w:bookmarkStart w:id="166" w:name="_Toc248510304"/>
      <w:r>
        <w:rPr>
          <w:rFonts w:eastAsia="Cambria"/>
        </w:rPr>
        <w:t>schadegeval</w:t>
      </w:r>
      <w:bookmarkEnd w:id="166"/>
    </w:p>
    <w:p w:rsidR="00A43EFC" w:rsidRDefault="00A43EFC" w:rsidP="00A43EFC">
      <w:pPr>
        <w:tabs>
          <w:tab w:val="left" w:pos="709"/>
        </w:tabs>
        <w:spacing w:after="200" w:line="276" w:lineRule="auto"/>
      </w:pPr>
      <w:r>
        <w:object w:dxaOrig="6540" w:dyaOrig="690">
          <v:shape id="_x0000_i1027" type="#_x0000_t75" style="width:314.25pt;height:33pt;visibility:visible;mso-wrap-style:square" o:ole="">
            <v:imagedata r:id="rId26" o:title=""/>
          </v:shape>
          <o:OLEObject Type="Embed" ProgID="StaticMetafile" ShapeID="_x0000_i1027" DrawAspect="Content" ObjectID="_1322252089" r:id="rId27"/>
        </w:object>
      </w:r>
    </w:p>
    <w:p w:rsidR="00A43EFC" w:rsidRDefault="00A43EFC" w:rsidP="00A43EFC">
      <w:pPr>
        <w:tabs>
          <w:tab w:val="left" w:pos="709"/>
        </w:tabs>
        <w:spacing w:after="200" w:line="276" w:lineRule="auto"/>
      </w:pPr>
    </w:p>
    <w:p w:rsidR="00A43EFC" w:rsidRDefault="00A43EFC" w:rsidP="00A43EFC">
      <w:pPr>
        <w:pStyle w:val="Kop3"/>
      </w:pPr>
      <w:bookmarkStart w:id="167" w:name="_Toc248510305"/>
      <w:r>
        <w:rPr>
          <w:rFonts w:eastAsia="Cambria"/>
        </w:rPr>
        <w:t>verhuring</w:t>
      </w:r>
      <w:bookmarkEnd w:id="167"/>
    </w:p>
    <w:p w:rsidR="0061250E" w:rsidRDefault="00A43EFC" w:rsidP="00A43EFC">
      <w:r>
        <w:object w:dxaOrig="11190" w:dyaOrig="690">
          <v:shape id="_x0000_i1028" type="#_x0000_t75" style="width:435pt;height:27pt;visibility:visible;mso-wrap-style:square" o:ole="">
            <v:imagedata r:id="rId28" o:title=""/>
          </v:shape>
          <o:OLEObject Type="Embed" ProgID="StaticMetafile" ShapeID="_x0000_i1028" DrawAspect="Content" ObjectID="_1322252090" r:id="rId29"/>
        </w:object>
      </w:r>
    </w:p>
    <w:p w:rsidR="0032494D" w:rsidRDefault="0032494D">
      <w:pPr>
        <w:widowControl/>
        <w:suppressAutoHyphens w:val="0"/>
        <w:overflowPunct/>
        <w:autoSpaceDE/>
        <w:autoSpaceDN/>
        <w:textAlignment w:val="auto"/>
        <w:rPr>
          <w:rFonts w:ascii="Cambria" w:hAnsi="Cambria"/>
          <w:b/>
          <w:bCs/>
          <w:color w:val="4F81BD"/>
          <w:sz w:val="26"/>
          <w:szCs w:val="26"/>
        </w:rPr>
      </w:pPr>
      <w:r>
        <w:br w:type="page"/>
      </w:r>
    </w:p>
    <w:p w:rsidR="0032494D" w:rsidRDefault="0032494D" w:rsidP="0032494D">
      <w:pPr>
        <w:pStyle w:val="Kop2"/>
      </w:pPr>
      <w:bookmarkStart w:id="168" w:name="_Toc248510306"/>
      <w:r>
        <w:lastRenderedPageBreak/>
        <w:t>Schermontwerpen</w:t>
      </w:r>
      <w:bookmarkEnd w:id="168"/>
    </w:p>
    <w:p w:rsidR="0032494D" w:rsidRDefault="0032494D" w:rsidP="0032494D"/>
    <w:p w:rsidR="0032494D" w:rsidRDefault="00132549" w:rsidP="0032494D">
      <w:pPr>
        <w:pStyle w:val="Lijstalinea"/>
        <w:numPr>
          <w:ilvl w:val="0"/>
          <w:numId w:val="36"/>
        </w:numPr>
      </w:pPr>
      <w:r>
        <w:rPr>
          <w:noProof/>
        </w:rPr>
        <w:drawing>
          <wp:anchor distT="0" distB="0" distL="114300" distR="114300" simplePos="0" relativeHeight="251659264" behindDoc="0" locked="0" layoutInCell="1" allowOverlap="1">
            <wp:simplePos x="0" y="0"/>
            <wp:positionH relativeFrom="column">
              <wp:posOffset>-61595</wp:posOffset>
            </wp:positionH>
            <wp:positionV relativeFrom="paragraph">
              <wp:posOffset>212725</wp:posOffset>
            </wp:positionV>
            <wp:extent cx="5762625" cy="3438525"/>
            <wp:effectExtent l="19050" t="0" r="9525" b="0"/>
            <wp:wrapTopAndBottom/>
            <wp:docPr id="5" name="Afbeelding 5" descr="C:\Users\unia\Documents\My Dropbox\cars\Mockup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ia\Documents\My Dropbox\cars\Mockups\Index.png"/>
                    <pic:cNvPicPr>
                      <a:picLocks noChangeAspect="1" noChangeArrowheads="1"/>
                    </pic:cNvPicPr>
                  </pic:nvPicPr>
                  <pic:blipFill>
                    <a:blip r:embed="rId30" cstate="print"/>
                    <a:srcRect/>
                    <a:stretch>
                      <a:fillRect/>
                    </a:stretch>
                  </pic:blipFill>
                  <pic:spPr bwMode="auto">
                    <a:xfrm>
                      <a:off x="0" y="0"/>
                      <a:ext cx="5762625" cy="3438525"/>
                    </a:xfrm>
                    <a:prstGeom prst="rect">
                      <a:avLst/>
                    </a:prstGeom>
                    <a:noFill/>
                    <a:ln w="9525">
                      <a:noFill/>
                      <a:miter lim="800000"/>
                      <a:headEnd/>
                      <a:tailEnd/>
                    </a:ln>
                  </pic:spPr>
                </pic:pic>
              </a:graphicData>
            </a:graphic>
          </wp:anchor>
        </w:drawing>
      </w:r>
      <w:r w:rsidR="0032494D">
        <w:t>Intro pagina</w:t>
      </w:r>
      <w:r w:rsidR="0032494D">
        <w:br/>
      </w:r>
      <w:r w:rsidR="0032494D">
        <w:br/>
        <w:t>Dit word de intro van de website, hier kunnen de gebruikers kiezen of ze particuliere klanten zijn of bedrijfsklanten</w:t>
      </w:r>
    </w:p>
    <w:p w:rsidR="0032494D" w:rsidRDefault="0032494D" w:rsidP="0032494D">
      <w:pPr>
        <w:pStyle w:val="Lijstalinea"/>
        <w:numPr>
          <w:ilvl w:val="0"/>
          <w:numId w:val="36"/>
        </w:numPr>
      </w:pPr>
      <w:r>
        <w:t>Registratiepagina</w:t>
      </w:r>
    </w:p>
    <w:p w:rsidR="0032494D" w:rsidRDefault="0032494D" w:rsidP="0032494D">
      <w:pPr>
        <w:pStyle w:val="Lijstalinea"/>
        <w:numPr>
          <w:ilvl w:val="1"/>
          <w:numId w:val="36"/>
        </w:numPr>
      </w:pPr>
      <w:r>
        <w:rPr>
          <w:noProof/>
        </w:rPr>
        <w:drawing>
          <wp:anchor distT="0" distB="0" distL="114300" distR="114300" simplePos="0" relativeHeight="251658240" behindDoc="0" locked="0" layoutInCell="1" allowOverlap="1">
            <wp:simplePos x="0" y="0"/>
            <wp:positionH relativeFrom="column">
              <wp:posOffset>-61595</wp:posOffset>
            </wp:positionH>
            <wp:positionV relativeFrom="paragraph">
              <wp:posOffset>174625</wp:posOffset>
            </wp:positionV>
            <wp:extent cx="5762625" cy="3438525"/>
            <wp:effectExtent l="19050" t="0" r="9525" b="0"/>
            <wp:wrapTopAndBottom/>
            <wp:docPr id="6" name="Afbeelding 6" descr="C:\Users\unia\Documents\My Dropbox\cars\Mockups\RegistratieSt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nia\Documents\My Dropbox\cars\Mockups\RegistratieStap1.png"/>
                    <pic:cNvPicPr>
                      <a:picLocks noChangeAspect="1" noChangeArrowheads="1"/>
                    </pic:cNvPicPr>
                  </pic:nvPicPr>
                  <pic:blipFill>
                    <a:blip r:embed="rId31" cstate="print"/>
                    <a:srcRect/>
                    <a:stretch>
                      <a:fillRect/>
                    </a:stretch>
                  </pic:blipFill>
                  <pic:spPr bwMode="auto">
                    <a:xfrm>
                      <a:off x="0" y="0"/>
                      <a:ext cx="5762625" cy="3438525"/>
                    </a:xfrm>
                    <a:prstGeom prst="rect">
                      <a:avLst/>
                    </a:prstGeom>
                    <a:noFill/>
                    <a:ln w="9525">
                      <a:noFill/>
                      <a:miter lim="800000"/>
                      <a:headEnd/>
                      <a:tailEnd/>
                    </a:ln>
                  </pic:spPr>
                </pic:pic>
              </a:graphicData>
            </a:graphic>
          </wp:anchor>
        </w:drawing>
      </w:r>
      <w:r>
        <w:t>Stap</w:t>
      </w:r>
      <w:r w:rsidR="00132549">
        <w:t xml:space="preserve"> 1: zowel</w:t>
      </w:r>
      <w:r>
        <w:t xml:space="preserve"> voor particulieren als vo</w:t>
      </w:r>
      <w:r w:rsidR="00132549">
        <w:t>or bedrijven</w:t>
      </w:r>
      <w:r w:rsidR="00132549">
        <w:br/>
        <w:t>hier vraagt men de</w:t>
      </w:r>
      <w:r>
        <w:t xml:space="preserve"> ge</w:t>
      </w:r>
      <w:r w:rsidR="00132549">
        <w:t>gevens op om zich in te loggen.</w:t>
      </w:r>
      <w:r w:rsidR="00132549">
        <w:br/>
      </w:r>
    </w:p>
    <w:p w:rsidR="0032494D" w:rsidRDefault="0032494D" w:rsidP="0032494D">
      <w:pPr>
        <w:pStyle w:val="Lijstalinea"/>
        <w:numPr>
          <w:ilvl w:val="1"/>
          <w:numId w:val="36"/>
        </w:numPr>
      </w:pPr>
      <w:r>
        <w:t xml:space="preserve">Stap 2: </w:t>
      </w:r>
      <w:r w:rsidR="00132549">
        <w:t>zowel voor particulieren als voor bedrijven</w:t>
      </w:r>
      <w:r w:rsidR="00132549">
        <w:br/>
      </w:r>
      <w:r w:rsidR="00132549">
        <w:lastRenderedPageBreak/>
        <w:t>In deze tweede stap vragen we gegevens van de klant zelf op</w:t>
      </w:r>
      <w:r w:rsidR="00132549">
        <w:br/>
      </w:r>
      <w:r w:rsidR="00132549">
        <w:rPr>
          <w:noProof/>
        </w:rPr>
        <w:drawing>
          <wp:anchor distT="0" distB="0" distL="114300" distR="114300" simplePos="0" relativeHeight="251661312" behindDoc="0" locked="0" layoutInCell="1" allowOverlap="1">
            <wp:simplePos x="0" y="0"/>
            <wp:positionH relativeFrom="column">
              <wp:posOffset>14605</wp:posOffset>
            </wp:positionH>
            <wp:positionV relativeFrom="paragraph">
              <wp:posOffset>3805555</wp:posOffset>
            </wp:positionV>
            <wp:extent cx="5762625" cy="3438525"/>
            <wp:effectExtent l="19050" t="0" r="9525" b="0"/>
            <wp:wrapTopAndBottom/>
            <wp:docPr id="8" name="Afbeelding 8" descr="C:\Users\unia\Documents\My Dropbox\cars\Mockups\RegistratieBedrijfSt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nia\Documents\My Dropbox\cars\Mockups\RegistratieBedrijfStap3.png"/>
                    <pic:cNvPicPr>
                      <a:picLocks noChangeAspect="1" noChangeArrowheads="1"/>
                    </pic:cNvPicPr>
                  </pic:nvPicPr>
                  <pic:blipFill>
                    <a:blip r:embed="rId32" cstate="print"/>
                    <a:srcRect/>
                    <a:stretch>
                      <a:fillRect/>
                    </a:stretch>
                  </pic:blipFill>
                  <pic:spPr bwMode="auto">
                    <a:xfrm>
                      <a:off x="0" y="0"/>
                      <a:ext cx="5762625" cy="3438525"/>
                    </a:xfrm>
                    <a:prstGeom prst="rect">
                      <a:avLst/>
                    </a:prstGeom>
                    <a:noFill/>
                    <a:ln w="9525">
                      <a:noFill/>
                      <a:miter lim="800000"/>
                      <a:headEnd/>
                      <a:tailEnd/>
                    </a:ln>
                  </pic:spPr>
                </pic:pic>
              </a:graphicData>
            </a:graphic>
          </wp:anchor>
        </w:drawing>
      </w:r>
    </w:p>
    <w:p w:rsidR="00A5459C" w:rsidRDefault="00132549" w:rsidP="0032494D">
      <w:pPr>
        <w:pStyle w:val="Lijstalinea"/>
        <w:numPr>
          <w:ilvl w:val="1"/>
          <w:numId w:val="36"/>
        </w:numPr>
      </w:pPr>
      <w:r>
        <w:rPr>
          <w:noProof/>
        </w:rPr>
        <w:drawing>
          <wp:anchor distT="0" distB="0" distL="114300" distR="114300" simplePos="0" relativeHeight="251660288" behindDoc="0" locked="0" layoutInCell="1" allowOverlap="1">
            <wp:simplePos x="0" y="0"/>
            <wp:positionH relativeFrom="column">
              <wp:posOffset>-61595</wp:posOffset>
            </wp:positionH>
            <wp:positionV relativeFrom="paragraph">
              <wp:posOffset>-545465</wp:posOffset>
            </wp:positionV>
            <wp:extent cx="5762625" cy="3438525"/>
            <wp:effectExtent l="19050" t="0" r="9525" b="0"/>
            <wp:wrapTopAndBottom/>
            <wp:docPr id="7" name="Afbeelding 7" descr="C:\Users\unia\Documents\My Dropbox\cars\Mockups\RegistratieSt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nia\Documents\My Dropbox\cars\Mockups\RegistratieStap2.png"/>
                    <pic:cNvPicPr>
                      <a:picLocks noChangeAspect="1" noChangeArrowheads="1"/>
                    </pic:cNvPicPr>
                  </pic:nvPicPr>
                  <pic:blipFill>
                    <a:blip r:embed="rId33" cstate="print"/>
                    <a:srcRect/>
                    <a:stretch>
                      <a:fillRect/>
                    </a:stretch>
                  </pic:blipFill>
                  <pic:spPr bwMode="auto">
                    <a:xfrm>
                      <a:off x="0" y="0"/>
                      <a:ext cx="5762625" cy="3438525"/>
                    </a:xfrm>
                    <a:prstGeom prst="rect">
                      <a:avLst/>
                    </a:prstGeom>
                    <a:noFill/>
                    <a:ln w="9525">
                      <a:noFill/>
                      <a:miter lim="800000"/>
                      <a:headEnd/>
                      <a:tailEnd/>
                    </a:ln>
                  </pic:spPr>
                </pic:pic>
              </a:graphicData>
            </a:graphic>
          </wp:anchor>
        </w:drawing>
      </w:r>
      <w:r>
        <w:t>Stap 3: Alleen voor bedrijven</w:t>
      </w:r>
      <w:r>
        <w:br/>
        <w:t>Elk bedrijf moet ook opgeven wie met deze auto’s gaat rijden. Er kunnen meerdere personen worden toegevoegd.</w:t>
      </w:r>
    </w:p>
    <w:p w:rsidR="00A5459C" w:rsidRDefault="00A5459C">
      <w:pPr>
        <w:widowControl/>
        <w:suppressAutoHyphens w:val="0"/>
        <w:overflowPunct/>
        <w:autoSpaceDE/>
        <w:autoSpaceDN/>
        <w:textAlignment w:val="auto"/>
      </w:pPr>
      <w:r>
        <w:br w:type="page"/>
      </w:r>
    </w:p>
    <w:p w:rsidR="00A5459C" w:rsidRDefault="00A5459C" w:rsidP="00A5459C">
      <w:pPr>
        <w:pStyle w:val="Lijstalinea"/>
        <w:numPr>
          <w:ilvl w:val="1"/>
          <w:numId w:val="36"/>
        </w:numPr>
        <w:ind w:left="1418"/>
      </w:pPr>
      <w:r>
        <w:rPr>
          <w:noProof/>
        </w:rPr>
        <w:lastRenderedPageBreak/>
        <w:drawing>
          <wp:anchor distT="0" distB="0" distL="114300" distR="114300" simplePos="0" relativeHeight="251663360" behindDoc="0" locked="0" layoutInCell="1" allowOverlap="1">
            <wp:simplePos x="0" y="0"/>
            <wp:positionH relativeFrom="column">
              <wp:posOffset>-175895</wp:posOffset>
            </wp:positionH>
            <wp:positionV relativeFrom="paragraph">
              <wp:posOffset>271780</wp:posOffset>
            </wp:positionV>
            <wp:extent cx="5762625" cy="3438525"/>
            <wp:effectExtent l="19050" t="0" r="9525" b="0"/>
            <wp:wrapTopAndBottom/>
            <wp:docPr id="1" name="Afbeelding 9" descr="C:\Users\unia\Documents\My Dropbox\cars\Mockups\RegistratieCompl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nia\Documents\My Dropbox\cars\Mockups\RegistratieCompleet.png"/>
                    <pic:cNvPicPr>
                      <a:picLocks noChangeAspect="1" noChangeArrowheads="1"/>
                    </pic:cNvPicPr>
                  </pic:nvPicPr>
                  <pic:blipFill>
                    <a:blip r:embed="rId34" cstate="print"/>
                    <a:srcRect/>
                    <a:stretch>
                      <a:fillRect/>
                    </a:stretch>
                  </pic:blipFill>
                  <pic:spPr bwMode="auto">
                    <a:xfrm>
                      <a:off x="0" y="0"/>
                      <a:ext cx="5762625" cy="3438525"/>
                    </a:xfrm>
                    <a:prstGeom prst="rect">
                      <a:avLst/>
                    </a:prstGeom>
                    <a:noFill/>
                    <a:ln w="9525">
                      <a:noFill/>
                      <a:miter lim="800000"/>
                      <a:headEnd/>
                      <a:tailEnd/>
                    </a:ln>
                  </pic:spPr>
                </pic:pic>
              </a:graphicData>
            </a:graphic>
          </wp:anchor>
        </w:drawing>
      </w:r>
      <w:r>
        <w:t>Laatste stap</w:t>
      </w:r>
      <w:r w:rsidR="00132549">
        <w:t>: zowel voor particulieren en voor bedrijven.</w:t>
      </w:r>
      <w:r>
        <w:br/>
        <w:t>Deze laatste stap is ter bevestiging, indien deze punten is getoont kun je inloggen op de website.</w:t>
      </w:r>
      <w:r>
        <w:br/>
      </w:r>
    </w:p>
    <w:p w:rsidR="00A5459C" w:rsidRDefault="00A5459C" w:rsidP="00A5459C">
      <w:pPr>
        <w:pStyle w:val="Lijstalinea"/>
        <w:numPr>
          <w:ilvl w:val="0"/>
          <w:numId w:val="36"/>
        </w:numPr>
      </w:pPr>
      <w:r>
        <w:t>Filialen pagina</w:t>
      </w:r>
      <w:r>
        <w:br/>
      </w:r>
      <w:r>
        <w:rPr>
          <w:noProof/>
        </w:rPr>
        <w:drawing>
          <wp:inline distT="0" distB="0" distL="0" distR="0">
            <wp:extent cx="5760720" cy="3437441"/>
            <wp:effectExtent l="19050" t="0" r="0" b="0"/>
            <wp:docPr id="10" name="Afbeelding 10" descr="C:\Users\unia\Documents\My Dropbox\cars\Mockups\LoggedInFilia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ia\Documents\My Dropbox\cars\Mockups\LoggedInFilialen.png"/>
                    <pic:cNvPicPr>
                      <a:picLocks noChangeAspect="1" noChangeArrowheads="1"/>
                    </pic:cNvPicPr>
                  </pic:nvPicPr>
                  <pic:blipFill>
                    <a:blip r:embed="rId35" cstate="print"/>
                    <a:srcRect/>
                    <a:stretch>
                      <a:fillRect/>
                    </a:stretch>
                  </pic:blipFill>
                  <pic:spPr bwMode="auto">
                    <a:xfrm>
                      <a:off x="0" y="0"/>
                      <a:ext cx="5760720" cy="3437441"/>
                    </a:xfrm>
                    <a:prstGeom prst="rect">
                      <a:avLst/>
                    </a:prstGeom>
                    <a:noFill/>
                    <a:ln w="9525">
                      <a:noFill/>
                      <a:miter lim="800000"/>
                      <a:headEnd/>
                      <a:tailEnd/>
                    </a:ln>
                  </pic:spPr>
                </pic:pic>
              </a:graphicData>
            </a:graphic>
          </wp:inline>
        </w:drawing>
      </w:r>
      <w:r>
        <w:t>hier kun je de gegevens en de locatie van de filialen zien. Je kan tussen de filialen wisselen aan de hand van de dropdown.</w:t>
      </w:r>
      <w:r w:rsidR="00132549">
        <w:br/>
      </w:r>
    </w:p>
    <w:p w:rsidR="00132549" w:rsidRPr="00132549" w:rsidRDefault="00A5459C" w:rsidP="00A5459C">
      <w:pPr>
        <w:pStyle w:val="Lijstalinea"/>
        <w:numPr>
          <w:ilvl w:val="0"/>
          <w:numId w:val="36"/>
        </w:numPr>
      </w:pPr>
      <w:r>
        <w:t>Een auto opzoeken</w:t>
      </w:r>
      <w:r>
        <w:br/>
      </w:r>
      <w:r>
        <w:rPr>
          <w:noProof/>
        </w:rPr>
        <w:lastRenderedPageBreak/>
        <w:drawing>
          <wp:inline distT="0" distB="0" distL="0" distR="0">
            <wp:extent cx="5760720" cy="3437441"/>
            <wp:effectExtent l="19050" t="0" r="0" b="0"/>
            <wp:docPr id="11" name="Afbeelding 11" descr="C:\Users\unia\Documents\My Dropbox\cars\Mockups\loggedinZoek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nia\Documents\My Dropbox\cars\Mockups\loggedinZoekAuto.png"/>
                    <pic:cNvPicPr>
                      <a:picLocks noChangeAspect="1" noChangeArrowheads="1"/>
                    </pic:cNvPicPr>
                  </pic:nvPicPr>
                  <pic:blipFill>
                    <a:blip r:embed="rId36" cstate="print"/>
                    <a:srcRect/>
                    <a:stretch>
                      <a:fillRect/>
                    </a:stretch>
                  </pic:blipFill>
                  <pic:spPr bwMode="auto">
                    <a:xfrm>
                      <a:off x="0" y="0"/>
                      <a:ext cx="5760720" cy="3437441"/>
                    </a:xfrm>
                    <a:prstGeom prst="rect">
                      <a:avLst/>
                    </a:prstGeom>
                    <a:noFill/>
                    <a:ln w="9525">
                      <a:noFill/>
                      <a:miter lim="800000"/>
                      <a:headEnd/>
                      <a:tailEnd/>
                    </a:ln>
                  </pic:spPr>
                </pic:pic>
              </a:graphicData>
            </a:graphic>
          </wp:inline>
        </w:drawing>
      </w:r>
      <w:r>
        <w:t>in de eerste stap voor een auto te zoeken gaan we controle voor welke periode we een auto willen huren. Deze geeft ons een lijst die we erna verder kunnen specifieren.</w:t>
      </w:r>
      <w:r>
        <w:br/>
      </w:r>
      <w:r>
        <w:rPr>
          <w:noProof/>
        </w:rPr>
        <w:drawing>
          <wp:inline distT="0" distB="0" distL="0" distR="0">
            <wp:extent cx="5760720" cy="3437441"/>
            <wp:effectExtent l="19050" t="0" r="0" b="0"/>
            <wp:docPr id="12" name="Afbeelding 12" descr="C:\Users\unia\Documents\My Dropbox\cars\Mockups\LoggedInGevondenAu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nia\Documents\My Dropbox\cars\Mockups\LoggedInGevondenAuto's.png"/>
                    <pic:cNvPicPr>
                      <a:picLocks noChangeAspect="1" noChangeArrowheads="1"/>
                    </pic:cNvPicPr>
                  </pic:nvPicPr>
                  <pic:blipFill>
                    <a:blip r:embed="rId37" cstate="print"/>
                    <a:srcRect/>
                    <a:stretch>
                      <a:fillRect/>
                    </a:stretch>
                  </pic:blipFill>
                  <pic:spPr bwMode="auto">
                    <a:xfrm>
                      <a:off x="0" y="0"/>
                      <a:ext cx="5760720" cy="3437441"/>
                    </a:xfrm>
                    <a:prstGeom prst="rect">
                      <a:avLst/>
                    </a:prstGeom>
                    <a:noFill/>
                    <a:ln w="9525">
                      <a:noFill/>
                      <a:miter lim="800000"/>
                      <a:headEnd/>
                      <a:tailEnd/>
                    </a:ln>
                  </pic:spPr>
                </pic:pic>
              </a:graphicData>
            </a:graphic>
          </wp:inline>
        </w:drawing>
      </w:r>
      <w:r>
        <w:t>hier zien we de auto’s die beschikbaar zijn. Hier kunnen we ook nog een verdere keuze maken.</w:t>
      </w:r>
      <w:r w:rsidR="00132549">
        <w:br/>
      </w:r>
      <w:r w:rsidR="00132549">
        <w:br/>
      </w:r>
      <w:r w:rsidR="00132549">
        <w:br/>
      </w:r>
      <w:r w:rsidR="00132549">
        <w:rPr>
          <w:rFonts w:ascii="Times New Roman" w:hAnsi="Times New Roman"/>
          <w:snapToGrid w:val="0"/>
          <w:color w:val="000000"/>
          <w:w w:val="0"/>
          <w:sz w:val="0"/>
          <w:szCs w:val="0"/>
          <w:u w:color="000000"/>
          <w:bdr w:val="none" w:sz="0" w:space="0" w:color="000000"/>
          <w:shd w:val="clear" w:color="000000" w:fill="000000"/>
        </w:rPr>
        <w:br/>
      </w:r>
      <w:r w:rsidR="00132549">
        <w:rPr>
          <w:rFonts w:ascii="Times New Roman" w:hAnsi="Times New Roman"/>
          <w:snapToGrid w:val="0"/>
          <w:color w:val="000000"/>
          <w:w w:val="0"/>
          <w:sz w:val="0"/>
          <w:szCs w:val="0"/>
          <w:u w:color="000000"/>
          <w:bdr w:val="none" w:sz="0" w:space="0" w:color="000000"/>
          <w:shd w:val="clear" w:color="000000" w:fill="000000"/>
        </w:rPr>
        <w:br/>
      </w:r>
      <w:r w:rsidR="00132549">
        <w:rPr>
          <w:rFonts w:ascii="Times New Roman" w:hAnsi="Times New Roman"/>
          <w:snapToGrid w:val="0"/>
          <w:color w:val="000000"/>
          <w:w w:val="0"/>
          <w:sz w:val="0"/>
          <w:szCs w:val="0"/>
          <w:u w:color="000000"/>
          <w:bdr w:val="none" w:sz="0" w:space="0" w:color="000000"/>
          <w:shd w:val="clear" w:color="000000" w:fill="000000"/>
        </w:rPr>
        <w:br/>
      </w:r>
    </w:p>
    <w:p w:rsidR="00132549" w:rsidRPr="0032494D" w:rsidRDefault="00132549" w:rsidP="00132549">
      <w:pPr>
        <w:pStyle w:val="Lijstalinea"/>
        <w:ind w:left="1058"/>
      </w:pP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r>
        <w:rPr>
          <w:rFonts w:ascii="Times New Roman" w:hAnsi="Times New Roman"/>
          <w:snapToGrid w:val="0"/>
          <w:color w:val="000000"/>
          <w:w w:val="0"/>
          <w:sz w:val="0"/>
          <w:szCs w:val="0"/>
          <w:u w:color="000000"/>
          <w:bdr w:val="none" w:sz="0" w:space="0" w:color="000000"/>
          <w:shd w:val="clear" w:color="000000" w:fill="000000"/>
        </w:rPr>
        <w:br/>
      </w:r>
    </w:p>
    <w:p w:rsidR="00F15DAF" w:rsidRDefault="00F15DAF" w:rsidP="00A43EFC"/>
    <w:p w:rsidR="0032494D" w:rsidRPr="0032494D" w:rsidRDefault="0032494D">
      <w:pPr>
        <w:widowControl/>
        <w:suppressAutoHyphens w:val="0"/>
        <w:overflowPunct/>
        <w:autoSpaceDE/>
        <w:autoSpaceDN/>
        <w:textAlignment w:val="auto"/>
        <w:rPr>
          <w:rFonts w:ascii="Cambria" w:hAnsi="Cambria"/>
          <w:b/>
          <w:bCs/>
          <w:color w:val="365F91"/>
          <w:sz w:val="28"/>
          <w:szCs w:val="28"/>
        </w:rPr>
      </w:pPr>
      <w:r w:rsidRPr="0032494D">
        <w:rPr>
          <w:rFonts w:ascii="Cambria" w:hAnsi="Cambria"/>
          <w:b/>
          <w:bCs/>
          <w:color w:val="365F91"/>
          <w:sz w:val="28"/>
          <w:szCs w:val="28"/>
        </w:rPr>
        <w:br w:type="page"/>
      </w:r>
    </w:p>
    <w:p w:rsidR="00207300" w:rsidRPr="00432CCC" w:rsidRDefault="00207300" w:rsidP="00F15DAF">
      <w:pPr>
        <w:pStyle w:val="Kop1"/>
      </w:pPr>
      <w:bookmarkStart w:id="169" w:name="_Toc248510307"/>
      <w:r w:rsidRPr="00207300">
        <w:rPr>
          <w:lang w:val="nl-NL"/>
        </w:rPr>
        <w:lastRenderedPageBreak/>
        <w:t>Beschrijving</w:t>
      </w:r>
      <w:r w:rsidRPr="00432CCC">
        <w:t xml:space="preserve"> van de test</w:t>
      </w:r>
      <w:bookmarkEnd w:id="169"/>
    </w:p>
    <w:p w:rsidR="00F15DAF" w:rsidRPr="00432CCC" w:rsidRDefault="00F15DAF" w:rsidP="00207300">
      <w:pPr>
        <w:pStyle w:val="Kop2"/>
      </w:pPr>
      <w:bookmarkStart w:id="170" w:name="_Toc248510308"/>
      <w:r w:rsidRPr="00432CCC">
        <w:t>User testing</w:t>
      </w:r>
      <w:bookmarkEnd w:id="170"/>
    </w:p>
    <w:p w:rsidR="00F15DAF" w:rsidRPr="00432CCC" w:rsidRDefault="00F15DAF" w:rsidP="00207300">
      <w:pPr>
        <w:pStyle w:val="Kop3"/>
      </w:pPr>
      <w:bookmarkStart w:id="171" w:name="_Toc248510309"/>
      <w:r w:rsidRPr="00432CCC">
        <w:t>Observation: Question asking protocol</w:t>
      </w:r>
      <w:bookmarkEnd w:id="171"/>
    </w:p>
    <w:p w:rsidR="00F15DAF" w:rsidRPr="00432CCC" w:rsidRDefault="00F15DAF" w:rsidP="00F15DAF"/>
    <w:p w:rsidR="00F15DAF" w:rsidRDefault="00F15DAF" w:rsidP="00F15DAF">
      <w:pPr>
        <w:rPr>
          <w:lang w:val="nl-NL"/>
        </w:rPr>
      </w:pPr>
      <w:r>
        <w:t>Om onze applicatie te testen hebben we gekozen om een paar gebruikers te observeren volgens het “</w:t>
      </w:r>
      <w:r w:rsidRPr="001643DB">
        <w:rPr>
          <w:lang w:val="nl-NL"/>
        </w:rPr>
        <w:t>Question asking protocol</w:t>
      </w:r>
      <w:r>
        <w:rPr>
          <w:lang w:val="nl-NL"/>
        </w:rPr>
        <w:t>”. Wij denken dat deze methode ons de meest accurate informatie gaat geven. De gebruiker moet enkele opdrachten uitvoeren terwijl iemand van ons enkele vragen stelt over de gebruiksvriendelijkheid van het programma.</w:t>
      </w:r>
    </w:p>
    <w:p w:rsidR="00F15DAF" w:rsidRDefault="00F15DAF" w:rsidP="00F15DAF">
      <w:pPr>
        <w:pStyle w:val="Kop2"/>
        <w:rPr>
          <w:lang w:val="nl-NL"/>
        </w:rPr>
      </w:pPr>
      <w:bookmarkStart w:id="172" w:name="_Toc248510310"/>
      <w:r>
        <w:rPr>
          <w:lang w:val="nl-NL"/>
        </w:rPr>
        <w:t>Doelstellingen</w:t>
      </w:r>
      <w:bookmarkEnd w:id="172"/>
    </w:p>
    <w:p w:rsidR="00F15DAF" w:rsidRDefault="00F15DAF" w:rsidP="00F15DAF">
      <w:pPr>
        <w:pStyle w:val="Lijstalinea"/>
        <w:widowControl/>
        <w:numPr>
          <w:ilvl w:val="0"/>
          <w:numId w:val="19"/>
        </w:numPr>
        <w:suppressAutoHyphens w:val="0"/>
        <w:overflowPunct/>
        <w:autoSpaceDE/>
        <w:autoSpaceDN/>
        <w:textAlignment w:val="auto"/>
        <w:rPr>
          <w:lang w:val="nl-NL"/>
        </w:rPr>
      </w:pPr>
      <w:r>
        <w:rPr>
          <w:lang w:val="nl-NL"/>
        </w:rPr>
        <w:t>De gebruiker moet zich kunnen registreren omdat er zonder registratie geen reservatie kan gebeuren.</w:t>
      </w:r>
    </w:p>
    <w:p w:rsidR="00F15DAF" w:rsidRDefault="00F15DAF" w:rsidP="00F15DAF">
      <w:pPr>
        <w:pStyle w:val="Lijstalinea"/>
        <w:widowControl/>
        <w:numPr>
          <w:ilvl w:val="0"/>
          <w:numId w:val="19"/>
        </w:numPr>
        <w:suppressAutoHyphens w:val="0"/>
        <w:overflowPunct/>
        <w:autoSpaceDE/>
        <w:autoSpaceDN/>
        <w:textAlignment w:val="auto"/>
        <w:rPr>
          <w:lang w:val="nl-NL"/>
        </w:rPr>
      </w:pPr>
      <w:r>
        <w:rPr>
          <w:lang w:val="nl-NL"/>
        </w:rPr>
        <w:t>De klant moet een wagen kunnen opzoek en reserveren.</w:t>
      </w:r>
    </w:p>
    <w:p w:rsidR="00F15DAF" w:rsidRDefault="00F15DAF" w:rsidP="00F15DAF">
      <w:pPr>
        <w:pStyle w:val="Lijstalinea"/>
        <w:widowControl/>
        <w:numPr>
          <w:ilvl w:val="0"/>
          <w:numId w:val="19"/>
        </w:numPr>
        <w:suppressAutoHyphens w:val="0"/>
        <w:overflowPunct/>
        <w:autoSpaceDE/>
        <w:autoSpaceDN/>
        <w:textAlignment w:val="auto"/>
        <w:rPr>
          <w:lang w:val="nl-NL"/>
        </w:rPr>
      </w:pPr>
      <w:r>
        <w:rPr>
          <w:lang w:val="nl-NL"/>
        </w:rPr>
        <w:t>Een klant moet zich kunnen inloggen in het systeem.</w:t>
      </w:r>
    </w:p>
    <w:p w:rsidR="00F15DAF" w:rsidRDefault="00F15DAF" w:rsidP="00F15DAF">
      <w:pPr>
        <w:pStyle w:val="Lijstalinea"/>
        <w:widowControl/>
        <w:numPr>
          <w:ilvl w:val="0"/>
          <w:numId w:val="19"/>
        </w:numPr>
        <w:suppressAutoHyphens w:val="0"/>
        <w:overflowPunct/>
        <w:autoSpaceDE/>
        <w:autoSpaceDN/>
        <w:textAlignment w:val="auto"/>
        <w:rPr>
          <w:lang w:val="nl-NL"/>
        </w:rPr>
      </w:pPr>
      <w:r>
        <w:rPr>
          <w:lang w:val="nl-NL"/>
        </w:rPr>
        <w:t xml:space="preserve">Een klant moet zijn persoonlijke gegevens kunnen aanpassen. </w:t>
      </w:r>
    </w:p>
    <w:p w:rsidR="00F15DAF" w:rsidRDefault="00F15DAF" w:rsidP="00F15DAF">
      <w:pPr>
        <w:pStyle w:val="Lijstalinea"/>
        <w:widowControl/>
        <w:numPr>
          <w:ilvl w:val="0"/>
          <w:numId w:val="19"/>
        </w:numPr>
        <w:suppressAutoHyphens w:val="0"/>
        <w:overflowPunct/>
        <w:autoSpaceDE/>
        <w:autoSpaceDN/>
        <w:textAlignment w:val="auto"/>
        <w:rPr>
          <w:lang w:val="nl-NL"/>
        </w:rPr>
      </w:pPr>
      <w:r w:rsidRPr="00B50C81">
        <w:rPr>
          <w:lang w:val="nl-NL"/>
        </w:rPr>
        <w:t>Succesvol een chauffeur toevoegen.</w:t>
      </w:r>
    </w:p>
    <w:p w:rsidR="00F15DAF" w:rsidRPr="00B50C81" w:rsidRDefault="00F15DAF" w:rsidP="00F15DAF">
      <w:pPr>
        <w:pStyle w:val="Lijstalinea"/>
        <w:rPr>
          <w:lang w:val="nl-NL"/>
        </w:rPr>
      </w:pPr>
    </w:p>
    <w:p w:rsidR="00F15DAF" w:rsidRDefault="00F15DAF" w:rsidP="00F15DAF">
      <w:pPr>
        <w:pStyle w:val="Kop2"/>
        <w:rPr>
          <w:lang w:val="nl-NL"/>
        </w:rPr>
      </w:pPr>
      <w:bookmarkStart w:id="173" w:name="_Toc248510311"/>
      <w:r>
        <w:rPr>
          <w:lang w:val="nl-NL"/>
        </w:rPr>
        <w:t>Vragen</w:t>
      </w:r>
      <w:bookmarkEnd w:id="173"/>
    </w:p>
    <w:p w:rsidR="00F15DAF" w:rsidRPr="00691763" w:rsidRDefault="00F15DAF" w:rsidP="00F15DAF">
      <w:pPr>
        <w:rPr>
          <w:lang w:val="nl-NL"/>
        </w:rPr>
      </w:pPr>
    </w:p>
    <w:p w:rsidR="00F15DAF" w:rsidRPr="00C36C19" w:rsidRDefault="00F15DAF" w:rsidP="00F15DAF">
      <w:pPr>
        <w:pStyle w:val="Lijstalinea"/>
        <w:widowControl/>
        <w:numPr>
          <w:ilvl w:val="0"/>
          <w:numId w:val="18"/>
        </w:numPr>
        <w:suppressAutoHyphens w:val="0"/>
        <w:overflowPunct/>
        <w:autoSpaceDE/>
        <w:autoSpaceDN/>
        <w:textAlignment w:val="auto"/>
        <w:rPr>
          <w:rFonts w:asciiTheme="minorHAnsi" w:eastAsiaTheme="minorHAnsi" w:hAnsiTheme="minorHAnsi" w:cstheme="minorBidi"/>
          <w:b/>
          <w:u w:val="single"/>
          <w:lang w:val="nl-NL" w:eastAsia="en-US"/>
        </w:rPr>
      </w:pPr>
      <w:r w:rsidRPr="00C36C19">
        <w:rPr>
          <w:rFonts w:asciiTheme="minorHAnsi" w:eastAsiaTheme="minorHAnsi" w:hAnsiTheme="minorHAnsi" w:cstheme="minorBidi"/>
          <w:b/>
          <w:u w:val="single"/>
          <w:lang w:val="nl-NL" w:eastAsia="en-US"/>
        </w:rPr>
        <w:t>Wat denkt u dat het doel is van deze website?</w:t>
      </w:r>
    </w:p>
    <w:p w:rsidR="00F15DAF" w:rsidRPr="00BA7BFF" w:rsidRDefault="00F15DAF" w:rsidP="00F15DAF">
      <w:pPr>
        <w:pStyle w:val="Lijstalinea"/>
        <w:ind w:left="360"/>
        <w:rPr>
          <w:rFonts w:asciiTheme="minorHAnsi" w:eastAsiaTheme="minorHAnsi" w:hAnsiTheme="minorHAnsi" w:cstheme="minorBidi"/>
          <w:i/>
          <w:lang w:val="nl-NL" w:eastAsia="en-US"/>
        </w:rPr>
      </w:pPr>
      <w:r w:rsidRPr="00BA7BFF">
        <w:rPr>
          <w:rFonts w:asciiTheme="minorHAnsi" w:eastAsiaTheme="minorHAnsi" w:hAnsiTheme="minorHAnsi" w:cstheme="minorBidi"/>
          <w:i/>
          <w:lang w:val="nl-NL" w:eastAsia="en-US"/>
        </w:rPr>
        <w:t xml:space="preserve">Verantwoording: Sommige websites kopiëren bekende websites en plaatsen daar dan veel advertenties op. </w:t>
      </w:r>
      <w:r>
        <w:rPr>
          <w:rFonts w:asciiTheme="minorHAnsi" w:eastAsiaTheme="minorHAnsi" w:hAnsiTheme="minorHAnsi" w:cstheme="minorBidi"/>
          <w:i/>
          <w:lang w:val="nl-NL" w:eastAsia="en-US"/>
        </w:rPr>
        <w:t>Het doel is dan niet meer het verhuren van wagens maar het maken van reclame</w:t>
      </w:r>
    </w:p>
    <w:p w:rsidR="00F15DAF" w:rsidRPr="00C36C19" w:rsidRDefault="00F15DAF" w:rsidP="00F15DAF">
      <w:pPr>
        <w:pStyle w:val="Lijstalinea"/>
        <w:widowControl/>
        <w:numPr>
          <w:ilvl w:val="0"/>
          <w:numId w:val="18"/>
        </w:numPr>
        <w:suppressAutoHyphens w:val="0"/>
        <w:overflowPunct/>
        <w:autoSpaceDE/>
        <w:autoSpaceDN/>
        <w:textAlignment w:val="auto"/>
        <w:rPr>
          <w:rFonts w:asciiTheme="minorHAnsi" w:eastAsiaTheme="minorHAnsi" w:hAnsiTheme="minorHAnsi" w:cstheme="minorBidi"/>
          <w:b/>
          <w:u w:val="single"/>
          <w:lang w:val="nl-NL" w:eastAsia="en-US"/>
        </w:rPr>
      </w:pPr>
      <w:r w:rsidRPr="00C36C19">
        <w:rPr>
          <w:rFonts w:asciiTheme="minorHAnsi" w:eastAsiaTheme="minorHAnsi" w:hAnsiTheme="minorHAnsi" w:cstheme="minorBidi"/>
          <w:b/>
          <w:u w:val="single"/>
          <w:lang w:val="nl-NL" w:eastAsia="en-US"/>
        </w:rPr>
        <w:t>Registreer jezelf</w:t>
      </w:r>
    </w:p>
    <w:p w:rsidR="00F15DAF" w:rsidRPr="00BA7BFF" w:rsidRDefault="00F15DAF" w:rsidP="00F15DAF">
      <w:pPr>
        <w:pStyle w:val="Lijstalinea"/>
        <w:ind w:left="360"/>
        <w:rPr>
          <w:rFonts w:asciiTheme="minorHAnsi" w:eastAsiaTheme="minorHAnsi" w:hAnsiTheme="minorHAnsi" w:cstheme="minorBidi"/>
          <w:i/>
          <w:lang w:val="nl-NL" w:eastAsia="en-US"/>
        </w:rPr>
      </w:pPr>
      <w:r w:rsidRPr="00BA7BFF">
        <w:rPr>
          <w:rFonts w:asciiTheme="minorHAnsi" w:eastAsiaTheme="minorHAnsi" w:hAnsiTheme="minorHAnsi" w:cstheme="minorBidi"/>
          <w:i/>
          <w:lang w:val="nl-NL" w:eastAsia="en-US"/>
        </w:rPr>
        <w:t xml:space="preserve">Verantwoording: </w:t>
      </w:r>
      <w:r>
        <w:rPr>
          <w:rFonts w:asciiTheme="minorHAnsi" w:eastAsiaTheme="minorHAnsi" w:hAnsiTheme="minorHAnsi" w:cstheme="minorBidi"/>
          <w:i/>
          <w:lang w:val="nl-NL" w:eastAsia="en-US"/>
        </w:rPr>
        <w:t xml:space="preserve">Deze stap is cruciaal. Als je niet geregistreerd bent kan je geen wagen huren. </w:t>
      </w:r>
      <w:r w:rsidR="006F320A">
        <w:rPr>
          <w:rFonts w:asciiTheme="minorHAnsi" w:eastAsiaTheme="minorHAnsi" w:hAnsiTheme="minorHAnsi" w:cstheme="minorBidi"/>
          <w:i/>
          <w:lang w:val="nl-NL" w:eastAsia="en-US"/>
        </w:rPr>
        <w:t>H</w:t>
      </w:r>
      <w:r w:rsidR="00207300">
        <w:rPr>
          <w:rFonts w:asciiTheme="minorHAnsi" w:eastAsiaTheme="minorHAnsi" w:hAnsiTheme="minorHAnsi" w:cstheme="minorBidi"/>
          <w:i/>
          <w:lang w:val="nl-NL" w:eastAsia="en-US"/>
        </w:rPr>
        <w:t>iermee</w:t>
      </w:r>
      <w:r w:rsidR="006F320A">
        <w:rPr>
          <w:rFonts w:asciiTheme="minorHAnsi" w:eastAsiaTheme="minorHAnsi" w:hAnsiTheme="minorHAnsi" w:cstheme="minorBidi"/>
          <w:i/>
          <w:lang w:val="nl-NL" w:eastAsia="en-US"/>
        </w:rPr>
        <w:t xml:space="preserve"> testen we of een gebruiker zich kan registeren.</w:t>
      </w:r>
    </w:p>
    <w:p w:rsidR="00F15DAF" w:rsidRPr="00C36C19" w:rsidRDefault="00F15DAF" w:rsidP="00F15DAF">
      <w:pPr>
        <w:pStyle w:val="Lijstalinea"/>
        <w:widowControl/>
        <w:numPr>
          <w:ilvl w:val="0"/>
          <w:numId w:val="18"/>
        </w:numPr>
        <w:suppressAutoHyphens w:val="0"/>
        <w:overflowPunct/>
        <w:autoSpaceDE/>
        <w:autoSpaceDN/>
        <w:textAlignment w:val="auto"/>
        <w:rPr>
          <w:rFonts w:asciiTheme="minorHAnsi" w:eastAsiaTheme="minorHAnsi" w:hAnsiTheme="minorHAnsi" w:cstheme="minorBidi"/>
          <w:b/>
          <w:u w:val="single"/>
          <w:lang w:val="nl-NL" w:eastAsia="en-US"/>
        </w:rPr>
      </w:pPr>
      <w:r w:rsidRPr="00C36C19">
        <w:rPr>
          <w:rFonts w:asciiTheme="minorHAnsi" w:eastAsiaTheme="minorHAnsi" w:hAnsiTheme="minorHAnsi" w:cstheme="minorBidi"/>
          <w:b/>
          <w:u w:val="single"/>
          <w:lang w:val="nl-NL" w:eastAsia="en-US"/>
        </w:rPr>
        <w:t>Log uit</w:t>
      </w:r>
    </w:p>
    <w:p w:rsidR="00F15DAF" w:rsidRPr="0006511C" w:rsidRDefault="00F15DAF" w:rsidP="00F15DAF">
      <w:pPr>
        <w:pStyle w:val="Lijstalinea"/>
        <w:ind w:left="360"/>
        <w:rPr>
          <w:rFonts w:asciiTheme="minorHAnsi" w:eastAsiaTheme="minorHAnsi" w:hAnsiTheme="minorHAnsi" w:cstheme="minorBidi"/>
          <w:i/>
          <w:lang w:val="nl-NL" w:eastAsia="en-US"/>
        </w:rPr>
      </w:pPr>
      <w:r w:rsidRPr="00BA7BFF">
        <w:rPr>
          <w:rFonts w:asciiTheme="minorHAnsi" w:eastAsiaTheme="minorHAnsi" w:hAnsiTheme="minorHAnsi" w:cstheme="minorBidi"/>
          <w:i/>
          <w:lang w:val="nl-NL" w:eastAsia="en-US"/>
        </w:rPr>
        <w:t xml:space="preserve">Verantwoording: </w:t>
      </w:r>
      <w:r>
        <w:rPr>
          <w:rFonts w:asciiTheme="minorHAnsi" w:eastAsiaTheme="minorHAnsi" w:hAnsiTheme="minorHAnsi" w:cstheme="minorBidi"/>
          <w:i/>
          <w:lang w:val="nl-NL" w:eastAsia="en-US"/>
        </w:rPr>
        <w:t xml:space="preserve">een gebruiker moet zich makkelijk kunnen </w:t>
      </w:r>
      <w:r w:rsidR="006F320A">
        <w:rPr>
          <w:rFonts w:asciiTheme="minorHAnsi" w:eastAsiaTheme="minorHAnsi" w:hAnsiTheme="minorHAnsi" w:cstheme="minorBidi"/>
          <w:i/>
          <w:lang w:val="nl-NL" w:eastAsia="en-US"/>
        </w:rPr>
        <w:t>aanmelden. Deze stap is noodzakelijk om de volgende te kunnen testen.</w:t>
      </w:r>
    </w:p>
    <w:p w:rsidR="00F15DAF" w:rsidRPr="00C36C19" w:rsidRDefault="00F15DAF" w:rsidP="00F15DAF">
      <w:pPr>
        <w:pStyle w:val="Lijstalinea"/>
        <w:widowControl/>
        <w:numPr>
          <w:ilvl w:val="0"/>
          <w:numId w:val="18"/>
        </w:numPr>
        <w:suppressAutoHyphens w:val="0"/>
        <w:overflowPunct/>
        <w:autoSpaceDE/>
        <w:autoSpaceDN/>
        <w:textAlignment w:val="auto"/>
        <w:rPr>
          <w:rFonts w:asciiTheme="minorHAnsi" w:eastAsiaTheme="minorHAnsi" w:hAnsiTheme="minorHAnsi" w:cstheme="minorBidi"/>
          <w:b/>
          <w:u w:val="single"/>
          <w:lang w:val="nl-NL" w:eastAsia="en-US"/>
        </w:rPr>
      </w:pPr>
      <w:r w:rsidRPr="00C36C19">
        <w:rPr>
          <w:rFonts w:asciiTheme="minorHAnsi" w:eastAsiaTheme="minorHAnsi" w:hAnsiTheme="minorHAnsi" w:cstheme="minorBidi"/>
          <w:b/>
          <w:u w:val="single"/>
          <w:lang w:val="nl-NL" w:eastAsia="en-US"/>
        </w:rPr>
        <w:t>Log in</w:t>
      </w:r>
    </w:p>
    <w:p w:rsidR="00F15DAF" w:rsidRPr="0006511C" w:rsidRDefault="00F15DAF" w:rsidP="00F15DAF">
      <w:pPr>
        <w:pStyle w:val="Lijstalinea"/>
        <w:ind w:left="360"/>
        <w:rPr>
          <w:rFonts w:asciiTheme="minorHAnsi" w:eastAsiaTheme="minorHAnsi" w:hAnsiTheme="minorHAnsi" w:cstheme="minorBidi"/>
          <w:i/>
          <w:lang w:val="nl-NL" w:eastAsia="en-US"/>
        </w:rPr>
      </w:pPr>
      <w:r w:rsidRPr="00BA7BFF">
        <w:rPr>
          <w:rFonts w:asciiTheme="minorHAnsi" w:eastAsiaTheme="minorHAnsi" w:hAnsiTheme="minorHAnsi" w:cstheme="minorBidi"/>
          <w:i/>
          <w:lang w:val="nl-NL" w:eastAsia="en-US"/>
        </w:rPr>
        <w:t xml:space="preserve">Verantwoording: </w:t>
      </w:r>
      <w:r>
        <w:rPr>
          <w:rFonts w:asciiTheme="minorHAnsi" w:eastAsiaTheme="minorHAnsi" w:hAnsiTheme="minorHAnsi" w:cstheme="minorBidi"/>
          <w:i/>
          <w:lang w:val="nl-NL" w:eastAsia="en-US"/>
        </w:rPr>
        <w:t>Je kan pas een wagen reserveren als je ingelogd bent.</w:t>
      </w:r>
      <w:r w:rsidR="006F320A">
        <w:rPr>
          <w:rFonts w:asciiTheme="minorHAnsi" w:eastAsiaTheme="minorHAnsi" w:hAnsiTheme="minorHAnsi" w:cstheme="minorBidi"/>
          <w:i/>
          <w:lang w:val="nl-NL" w:eastAsia="en-US"/>
        </w:rPr>
        <w:t xml:space="preserve"> Hiermee testen we of de gebruiker zich kan aanmelden.</w:t>
      </w:r>
    </w:p>
    <w:p w:rsidR="00F15DAF" w:rsidRPr="00C36C19" w:rsidRDefault="00F15DAF" w:rsidP="00F15DAF">
      <w:pPr>
        <w:pStyle w:val="Lijstalinea"/>
        <w:widowControl/>
        <w:numPr>
          <w:ilvl w:val="0"/>
          <w:numId w:val="18"/>
        </w:numPr>
        <w:suppressAutoHyphens w:val="0"/>
        <w:overflowPunct/>
        <w:autoSpaceDE/>
        <w:autoSpaceDN/>
        <w:textAlignment w:val="auto"/>
        <w:rPr>
          <w:rFonts w:asciiTheme="minorHAnsi" w:eastAsiaTheme="minorHAnsi" w:hAnsiTheme="minorHAnsi" w:cstheme="minorBidi"/>
          <w:b/>
          <w:u w:val="single"/>
          <w:lang w:val="nl-NL" w:eastAsia="en-US"/>
        </w:rPr>
      </w:pPr>
      <w:r w:rsidRPr="00C36C19">
        <w:rPr>
          <w:rFonts w:asciiTheme="minorHAnsi" w:eastAsiaTheme="minorHAnsi" w:hAnsiTheme="minorHAnsi" w:cstheme="minorBidi"/>
          <w:b/>
          <w:u w:val="single"/>
          <w:lang w:val="nl-NL" w:eastAsia="en-US"/>
        </w:rPr>
        <w:t>Reserveer een zwarte Mercedes E280 Diesel met automatische transmissie?</w:t>
      </w:r>
    </w:p>
    <w:p w:rsidR="00F15DAF" w:rsidRPr="00691763" w:rsidRDefault="00F15DAF" w:rsidP="00F15DAF">
      <w:pPr>
        <w:pStyle w:val="Lijstalinea"/>
        <w:ind w:left="360"/>
        <w:rPr>
          <w:rFonts w:asciiTheme="minorHAnsi" w:eastAsiaTheme="minorHAnsi" w:hAnsiTheme="minorHAnsi" w:cstheme="minorBidi"/>
          <w:lang w:val="nl-NL" w:eastAsia="en-US"/>
        </w:rPr>
      </w:pPr>
      <w:r w:rsidRPr="00BA7BFF">
        <w:rPr>
          <w:rFonts w:asciiTheme="minorHAnsi" w:eastAsiaTheme="minorHAnsi" w:hAnsiTheme="minorHAnsi" w:cstheme="minorBidi"/>
          <w:i/>
          <w:lang w:val="nl-NL" w:eastAsia="en-US"/>
        </w:rPr>
        <w:t>Verantwoording:</w:t>
      </w:r>
      <w:r>
        <w:rPr>
          <w:rFonts w:asciiTheme="minorHAnsi" w:eastAsiaTheme="minorHAnsi" w:hAnsiTheme="minorHAnsi" w:cstheme="minorBidi"/>
          <w:i/>
          <w:lang w:val="nl-NL" w:eastAsia="en-US"/>
        </w:rPr>
        <w:t>Een verhuring moet vlot verlopen. Dit is tenslotte onze core business. De klant moet een wagen op maat kunnen reserveren.</w:t>
      </w:r>
      <w:r w:rsidR="006F320A">
        <w:rPr>
          <w:rFonts w:asciiTheme="minorHAnsi" w:eastAsiaTheme="minorHAnsi" w:hAnsiTheme="minorHAnsi" w:cstheme="minorBidi"/>
          <w:i/>
          <w:lang w:val="nl-NL" w:eastAsia="en-US"/>
        </w:rPr>
        <w:t xml:space="preserve"> Hiermee testen we of de gebruiker een wagen kan reserveren.</w:t>
      </w:r>
    </w:p>
    <w:p w:rsidR="00F15DAF" w:rsidRPr="00C36C19" w:rsidRDefault="00F15DAF" w:rsidP="00F15DAF">
      <w:pPr>
        <w:pStyle w:val="Lijstalinea"/>
        <w:widowControl/>
        <w:numPr>
          <w:ilvl w:val="0"/>
          <w:numId w:val="18"/>
        </w:numPr>
        <w:suppressAutoHyphens w:val="0"/>
        <w:overflowPunct/>
        <w:autoSpaceDE/>
        <w:autoSpaceDN/>
        <w:textAlignment w:val="auto"/>
        <w:rPr>
          <w:rFonts w:asciiTheme="minorHAnsi" w:eastAsiaTheme="minorHAnsi" w:hAnsiTheme="minorHAnsi" w:cstheme="minorBidi"/>
          <w:b/>
          <w:u w:val="single"/>
          <w:lang w:val="nl-NL" w:eastAsia="en-US"/>
        </w:rPr>
      </w:pPr>
      <w:r w:rsidRPr="00C36C19">
        <w:rPr>
          <w:rFonts w:asciiTheme="minorHAnsi" w:eastAsiaTheme="minorHAnsi" w:hAnsiTheme="minorHAnsi" w:cstheme="minorBidi"/>
          <w:b/>
          <w:u w:val="single"/>
          <w:lang w:val="nl-NL" w:eastAsia="en-US"/>
        </w:rPr>
        <w:t>Uit hoeveel stappen bestaat de registratie?</w:t>
      </w:r>
    </w:p>
    <w:p w:rsidR="00F15DAF" w:rsidRDefault="00F15DAF" w:rsidP="00F15DAF">
      <w:pPr>
        <w:pStyle w:val="Lijstalinea"/>
        <w:ind w:left="360"/>
        <w:rPr>
          <w:rFonts w:asciiTheme="minorHAnsi" w:eastAsiaTheme="minorHAnsi" w:hAnsiTheme="minorHAnsi" w:cstheme="minorBidi"/>
          <w:lang w:val="nl-NL" w:eastAsia="en-US"/>
        </w:rPr>
      </w:pPr>
      <w:r w:rsidRPr="00BA7BFF">
        <w:rPr>
          <w:rFonts w:asciiTheme="minorHAnsi" w:eastAsiaTheme="minorHAnsi" w:hAnsiTheme="minorHAnsi" w:cstheme="minorBidi"/>
          <w:i/>
          <w:lang w:val="nl-NL" w:eastAsia="en-US"/>
        </w:rPr>
        <w:t>Verantwoording:</w:t>
      </w:r>
      <w:r>
        <w:rPr>
          <w:rFonts w:asciiTheme="minorHAnsi" w:eastAsiaTheme="minorHAnsi" w:hAnsiTheme="minorHAnsi" w:cstheme="minorBidi"/>
          <w:i/>
          <w:lang w:val="nl-NL" w:eastAsia="en-US"/>
        </w:rPr>
        <w:t xml:space="preserve"> sommige gebruikers haken af als ze teveel moeten invullen bij een registratie of reservatie, daarom moeten ze kunnen zien hoelang de procedure nog zal duren.</w:t>
      </w:r>
    </w:p>
    <w:p w:rsidR="00F15DAF" w:rsidRPr="00C36C19" w:rsidRDefault="00F15DAF" w:rsidP="00F15DAF">
      <w:pPr>
        <w:pStyle w:val="Lijstalinea"/>
        <w:widowControl/>
        <w:numPr>
          <w:ilvl w:val="0"/>
          <w:numId w:val="18"/>
        </w:numPr>
        <w:suppressAutoHyphens w:val="0"/>
        <w:overflowPunct/>
        <w:autoSpaceDE/>
        <w:autoSpaceDN/>
        <w:textAlignment w:val="auto"/>
        <w:rPr>
          <w:rFonts w:asciiTheme="minorHAnsi" w:eastAsiaTheme="minorHAnsi" w:hAnsiTheme="minorHAnsi" w:cstheme="minorBidi"/>
          <w:b/>
          <w:u w:val="single"/>
          <w:lang w:val="nl-NL" w:eastAsia="en-US"/>
        </w:rPr>
      </w:pPr>
      <w:r w:rsidRPr="00C36C19">
        <w:rPr>
          <w:rFonts w:asciiTheme="minorHAnsi" w:eastAsiaTheme="minorHAnsi" w:hAnsiTheme="minorHAnsi" w:cstheme="minorBidi"/>
          <w:b/>
          <w:u w:val="single"/>
          <w:lang w:val="nl-NL" w:eastAsia="en-US"/>
        </w:rPr>
        <w:t>Uit hoeveel stappen bestaat de reservatie?</w:t>
      </w:r>
    </w:p>
    <w:p w:rsidR="00F15DAF" w:rsidRPr="0006511C" w:rsidRDefault="00F15DAF" w:rsidP="00F15DAF">
      <w:pPr>
        <w:pStyle w:val="Lijstalinea"/>
        <w:ind w:left="360"/>
        <w:rPr>
          <w:rFonts w:asciiTheme="minorHAnsi" w:eastAsiaTheme="minorHAnsi" w:hAnsiTheme="minorHAnsi" w:cstheme="minorBidi"/>
          <w:i/>
          <w:lang w:val="nl-NL" w:eastAsia="en-US"/>
        </w:rPr>
      </w:pPr>
      <w:r w:rsidRPr="0006511C">
        <w:rPr>
          <w:rFonts w:asciiTheme="minorHAnsi" w:eastAsiaTheme="minorHAnsi" w:hAnsiTheme="minorHAnsi" w:cstheme="minorBidi"/>
          <w:i/>
          <w:lang w:val="nl-NL" w:eastAsia="en-US"/>
        </w:rPr>
        <w:t>Idem</w:t>
      </w:r>
      <w:r>
        <w:rPr>
          <w:rFonts w:asciiTheme="minorHAnsi" w:eastAsiaTheme="minorHAnsi" w:hAnsiTheme="minorHAnsi" w:cstheme="minorBidi"/>
          <w:i/>
          <w:lang w:val="nl-NL" w:eastAsia="en-US"/>
        </w:rPr>
        <w:t xml:space="preserve"> vraag 6</w:t>
      </w:r>
    </w:p>
    <w:p w:rsidR="00F15DAF" w:rsidRPr="00C36C19" w:rsidRDefault="00F15DAF" w:rsidP="00F15DAF">
      <w:pPr>
        <w:pStyle w:val="Lijstalinea"/>
        <w:widowControl/>
        <w:numPr>
          <w:ilvl w:val="0"/>
          <w:numId w:val="18"/>
        </w:numPr>
        <w:suppressAutoHyphens w:val="0"/>
        <w:overflowPunct/>
        <w:autoSpaceDE/>
        <w:autoSpaceDN/>
        <w:textAlignment w:val="auto"/>
        <w:rPr>
          <w:rFonts w:asciiTheme="minorHAnsi" w:eastAsiaTheme="minorHAnsi" w:hAnsiTheme="minorHAnsi" w:cstheme="minorBidi"/>
          <w:b/>
          <w:u w:val="single"/>
          <w:lang w:val="nl-NL" w:eastAsia="en-US"/>
        </w:rPr>
      </w:pPr>
      <w:r w:rsidRPr="00C36C19">
        <w:rPr>
          <w:rFonts w:asciiTheme="minorHAnsi" w:eastAsiaTheme="minorHAnsi" w:hAnsiTheme="minorHAnsi" w:cstheme="minorBidi"/>
          <w:b/>
          <w:u w:val="single"/>
          <w:lang w:val="nl-NL" w:eastAsia="en-US"/>
        </w:rPr>
        <w:t>Wijzig in uw reservatie de transmissie van automatisch naar manueel  merk en brandstof type blijven ongewijzigd?</w:t>
      </w:r>
    </w:p>
    <w:p w:rsidR="00F15DAF" w:rsidRPr="00691763" w:rsidRDefault="00F15DAF" w:rsidP="00F15DAF">
      <w:pPr>
        <w:pStyle w:val="Lijstalinea"/>
        <w:ind w:left="360"/>
        <w:rPr>
          <w:rFonts w:asciiTheme="minorHAnsi" w:eastAsiaTheme="minorHAnsi" w:hAnsiTheme="minorHAnsi" w:cstheme="minorBidi"/>
          <w:lang w:val="nl-NL" w:eastAsia="en-US"/>
        </w:rPr>
      </w:pPr>
      <w:r w:rsidRPr="00BA7BFF">
        <w:rPr>
          <w:rFonts w:asciiTheme="minorHAnsi" w:eastAsiaTheme="minorHAnsi" w:hAnsiTheme="minorHAnsi" w:cstheme="minorBidi"/>
          <w:i/>
          <w:lang w:val="nl-NL" w:eastAsia="en-US"/>
        </w:rPr>
        <w:t>Verantwoording:</w:t>
      </w:r>
      <w:r>
        <w:rPr>
          <w:rFonts w:asciiTheme="minorHAnsi" w:eastAsiaTheme="minorHAnsi" w:hAnsiTheme="minorHAnsi" w:cstheme="minorBidi"/>
          <w:i/>
          <w:lang w:val="nl-NL" w:eastAsia="en-US"/>
        </w:rPr>
        <w:t xml:space="preserve"> Een gebruiker kan zich vergissen of van gedacht veranderen. Daarom is het belangrijk dat klanten hun keuzes kunnen wijzigen.</w:t>
      </w:r>
      <w:r w:rsidR="006F320A" w:rsidRPr="006F320A">
        <w:rPr>
          <w:rFonts w:asciiTheme="minorHAnsi" w:eastAsiaTheme="minorHAnsi" w:hAnsiTheme="minorHAnsi" w:cstheme="minorBidi"/>
          <w:i/>
          <w:lang w:val="nl-NL" w:eastAsia="en-US"/>
        </w:rPr>
        <w:t xml:space="preserve"> </w:t>
      </w:r>
      <w:r w:rsidR="006F320A">
        <w:rPr>
          <w:rFonts w:asciiTheme="minorHAnsi" w:eastAsiaTheme="minorHAnsi" w:hAnsiTheme="minorHAnsi" w:cstheme="minorBidi"/>
          <w:i/>
          <w:lang w:val="nl-NL" w:eastAsia="en-US"/>
        </w:rPr>
        <w:t>Hiermee testen we of de gebruiker zijn reservatie kan wijzigen.</w:t>
      </w:r>
    </w:p>
    <w:p w:rsidR="00F15DAF" w:rsidRPr="00C36C19" w:rsidRDefault="00F15DAF" w:rsidP="00F15DAF">
      <w:pPr>
        <w:pStyle w:val="Lijstalinea"/>
        <w:widowControl/>
        <w:numPr>
          <w:ilvl w:val="0"/>
          <w:numId w:val="18"/>
        </w:numPr>
        <w:suppressAutoHyphens w:val="0"/>
        <w:overflowPunct/>
        <w:autoSpaceDE/>
        <w:autoSpaceDN/>
        <w:textAlignment w:val="auto"/>
        <w:rPr>
          <w:rFonts w:ascii="Arial" w:eastAsiaTheme="minorHAnsi" w:hAnsi="Arial" w:cs="Arial"/>
          <w:b/>
          <w:i/>
          <w:sz w:val="20"/>
          <w:u w:val="single"/>
          <w:lang w:val="nl-NL" w:eastAsia="en-US"/>
        </w:rPr>
      </w:pPr>
      <w:r w:rsidRPr="00C36C19">
        <w:rPr>
          <w:rFonts w:ascii="Arial" w:eastAsiaTheme="minorHAnsi" w:hAnsi="Arial" w:cs="Arial"/>
          <w:b/>
          <w:sz w:val="20"/>
          <w:u w:val="single"/>
          <w:lang w:val="nl-NL" w:eastAsia="en-US"/>
        </w:rPr>
        <w:t>Wat is de prijs voor een BMW 535i die ik gedurende 1 week huur? (woensdag tot woensdag)</w:t>
      </w:r>
    </w:p>
    <w:p w:rsidR="00F15DAF" w:rsidRDefault="00F15DAF" w:rsidP="00F15DAF">
      <w:pPr>
        <w:pStyle w:val="Lijstalinea"/>
        <w:ind w:left="360"/>
        <w:rPr>
          <w:rFonts w:asciiTheme="minorHAnsi" w:eastAsiaTheme="minorHAnsi" w:hAnsiTheme="minorHAnsi" w:cstheme="minorBidi"/>
          <w:i/>
          <w:lang w:val="nl-NL" w:eastAsia="en-US"/>
        </w:rPr>
      </w:pPr>
      <w:r w:rsidRPr="00BA7BFF">
        <w:rPr>
          <w:rFonts w:asciiTheme="minorHAnsi" w:eastAsiaTheme="minorHAnsi" w:hAnsiTheme="minorHAnsi" w:cstheme="minorBidi"/>
          <w:i/>
          <w:lang w:val="nl-NL" w:eastAsia="en-US"/>
        </w:rPr>
        <w:t>Verantwoording:</w:t>
      </w:r>
      <w:r>
        <w:rPr>
          <w:rFonts w:asciiTheme="minorHAnsi" w:eastAsiaTheme="minorHAnsi" w:hAnsiTheme="minorHAnsi" w:cstheme="minorBidi"/>
          <w:i/>
          <w:lang w:val="nl-NL" w:eastAsia="en-US"/>
        </w:rPr>
        <w:t xml:space="preserve"> De klant moet op voorhand weten wat het hem gaat kosten, zodat hij niet voor verassingen komt te staan.</w:t>
      </w:r>
      <w:r w:rsidR="006F320A">
        <w:rPr>
          <w:rFonts w:asciiTheme="minorHAnsi" w:eastAsiaTheme="minorHAnsi" w:hAnsiTheme="minorHAnsi" w:cstheme="minorBidi"/>
          <w:i/>
          <w:lang w:val="nl-NL" w:eastAsia="en-US"/>
        </w:rPr>
        <w:t xml:space="preserve"> Hiermee testen we of een gebruiker vlot informatie kan opzoeken.</w:t>
      </w:r>
    </w:p>
    <w:p w:rsidR="006F320A" w:rsidRPr="002F3DE1" w:rsidRDefault="006F320A" w:rsidP="00F15DAF">
      <w:pPr>
        <w:pStyle w:val="Lijstalinea"/>
        <w:ind w:left="360"/>
        <w:rPr>
          <w:rFonts w:ascii="Arial" w:eastAsiaTheme="minorHAnsi" w:hAnsi="Arial" w:cs="Arial"/>
          <w:i/>
          <w:sz w:val="20"/>
          <w:lang w:val="nl-NL" w:eastAsia="en-US"/>
        </w:rPr>
      </w:pPr>
    </w:p>
    <w:p w:rsidR="00F15DAF" w:rsidRPr="00C36C19" w:rsidRDefault="00F15DAF" w:rsidP="00F15DAF">
      <w:pPr>
        <w:pStyle w:val="Lijstalinea"/>
        <w:widowControl/>
        <w:numPr>
          <w:ilvl w:val="0"/>
          <w:numId w:val="18"/>
        </w:numPr>
        <w:suppressAutoHyphens w:val="0"/>
        <w:overflowPunct/>
        <w:autoSpaceDE/>
        <w:autoSpaceDN/>
        <w:textAlignment w:val="auto"/>
        <w:rPr>
          <w:rFonts w:ascii="Arial" w:eastAsiaTheme="minorHAnsi" w:hAnsi="Arial" w:cs="Arial"/>
          <w:b/>
          <w:sz w:val="20"/>
          <w:u w:val="single"/>
          <w:lang w:val="nl-NL" w:eastAsia="en-US"/>
        </w:rPr>
      </w:pPr>
      <w:r w:rsidRPr="00C36C19">
        <w:rPr>
          <w:rFonts w:ascii="Arial" w:eastAsiaTheme="minorHAnsi" w:hAnsi="Arial" w:cs="Arial"/>
          <w:b/>
          <w:sz w:val="20"/>
          <w:u w:val="single"/>
          <w:lang w:val="nl-NL" w:eastAsia="en-US"/>
        </w:rPr>
        <w:lastRenderedPageBreak/>
        <w:t>Wijzig uw adres.</w:t>
      </w:r>
    </w:p>
    <w:p w:rsidR="00F15DAF" w:rsidRDefault="00F15DAF" w:rsidP="00F15DAF">
      <w:pPr>
        <w:pStyle w:val="Lijstalinea"/>
        <w:ind w:left="360"/>
        <w:rPr>
          <w:rFonts w:ascii="Arial" w:eastAsiaTheme="minorHAnsi" w:hAnsi="Arial" w:cs="Arial"/>
          <w:sz w:val="20"/>
          <w:lang w:val="nl-NL" w:eastAsia="en-US"/>
        </w:rPr>
      </w:pPr>
      <w:r w:rsidRPr="00BA7BFF">
        <w:rPr>
          <w:rFonts w:asciiTheme="minorHAnsi" w:eastAsiaTheme="minorHAnsi" w:hAnsiTheme="minorHAnsi" w:cstheme="minorBidi"/>
          <w:i/>
          <w:lang w:val="nl-NL" w:eastAsia="en-US"/>
        </w:rPr>
        <w:t>Verantwoording:</w:t>
      </w:r>
      <w:r>
        <w:rPr>
          <w:rFonts w:asciiTheme="minorHAnsi" w:eastAsiaTheme="minorHAnsi" w:hAnsiTheme="minorHAnsi" w:cstheme="minorBidi"/>
          <w:i/>
          <w:lang w:val="nl-NL" w:eastAsia="en-US"/>
        </w:rPr>
        <w:t xml:space="preserve"> Een klant kan verhuizen, dus hij moet zijn persoonlijke gegevens kunnen aanpassen.</w:t>
      </w:r>
      <w:r w:rsidR="006F320A">
        <w:rPr>
          <w:rFonts w:asciiTheme="minorHAnsi" w:eastAsiaTheme="minorHAnsi" w:hAnsiTheme="minorHAnsi" w:cstheme="minorBidi"/>
          <w:i/>
          <w:lang w:val="nl-NL" w:eastAsia="en-US"/>
        </w:rPr>
        <w:t xml:space="preserve"> Hiemee testen we of een gebruiker persoonlijke informatie kan wijzigen.</w:t>
      </w:r>
    </w:p>
    <w:p w:rsidR="00F15DAF" w:rsidRPr="00C36C19" w:rsidRDefault="00F15DAF" w:rsidP="00F15DAF">
      <w:pPr>
        <w:pStyle w:val="Lijstalinea"/>
        <w:widowControl/>
        <w:numPr>
          <w:ilvl w:val="0"/>
          <w:numId w:val="18"/>
        </w:numPr>
        <w:suppressAutoHyphens w:val="0"/>
        <w:overflowPunct/>
        <w:autoSpaceDE/>
        <w:autoSpaceDN/>
        <w:textAlignment w:val="auto"/>
        <w:rPr>
          <w:rFonts w:ascii="Arial" w:eastAsiaTheme="minorHAnsi" w:hAnsi="Arial" w:cs="Arial"/>
          <w:b/>
          <w:sz w:val="20"/>
          <w:u w:val="single"/>
          <w:lang w:val="nl-NL" w:eastAsia="en-US"/>
        </w:rPr>
      </w:pPr>
      <w:r w:rsidRPr="00C36C19">
        <w:rPr>
          <w:rFonts w:ascii="Arial" w:eastAsiaTheme="minorHAnsi" w:hAnsi="Arial" w:cs="Arial"/>
          <w:b/>
          <w:sz w:val="20"/>
          <w:u w:val="single"/>
          <w:lang w:val="nl-NL" w:eastAsia="en-US"/>
        </w:rPr>
        <w:t>Log in als gebruiker jef patat (e-mails adres= jef@patat.be), achterhaal zelf het antwoord.</w:t>
      </w:r>
    </w:p>
    <w:p w:rsidR="00F15DAF" w:rsidRDefault="00F15DAF" w:rsidP="00F15DAF">
      <w:pPr>
        <w:pStyle w:val="Lijstalinea"/>
        <w:ind w:left="360"/>
        <w:rPr>
          <w:rFonts w:ascii="Arial" w:eastAsiaTheme="minorHAnsi" w:hAnsi="Arial" w:cs="Arial"/>
          <w:sz w:val="20"/>
          <w:lang w:val="nl-NL" w:eastAsia="en-US"/>
        </w:rPr>
      </w:pPr>
      <w:r w:rsidRPr="00BA7BFF">
        <w:rPr>
          <w:rFonts w:asciiTheme="minorHAnsi" w:eastAsiaTheme="minorHAnsi" w:hAnsiTheme="minorHAnsi" w:cstheme="minorBidi"/>
          <w:i/>
          <w:lang w:val="nl-NL" w:eastAsia="en-US"/>
        </w:rPr>
        <w:t>Verantwoording:</w:t>
      </w:r>
      <w:r>
        <w:rPr>
          <w:rFonts w:asciiTheme="minorHAnsi" w:eastAsiaTheme="minorHAnsi" w:hAnsiTheme="minorHAnsi" w:cstheme="minorBidi"/>
          <w:i/>
          <w:lang w:val="nl-NL" w:eastAsia="en-US"/>
        </w:rPr>
        <w:t xml:space="preserve"> Een gebruiker kan zijn wachtwoord vergeten.  Hij moet in staat zijn om zijn wachtwoord zelfstandig te achterhalen/resetten.</w:t>
      </w:r>
      <w:r w:rsidR="004826DA">
        <w:rPr>
          <w:rFonts w:asciiTheme="minorHAnsi" w:eastAsiaTheme="minorHAnsi" w:hAnsiTheme="minorHAnsi" w:cstheme="minorBidi"/>
          <w:i/>
          <w:lang w:val="nl-NL" w:eastAsia="en-US"/>
        </w:rPr>
        <w:t xml:space="preserve"> Hiermee testen we of een gerbuiker zelfd zijn wachtwoord kan achterhalen of resetten zonder dat hij hiervoor iemand van het bedrijf moet contacteren.</w:t>
      </w:r>
    </w:p>
    <w:p w:rsidR="00F15DAF" w:rsidRPr="00C36C19" w:rsidRDefault="00F15DAF" w:rsidP="00F15DAF">
      <w:pPr>
        <w:pStyle w:val="Lijstalinea"/>
        <w:widowControl/>
        <w:numPr>
          <w:ilvl w:val="0"/>
          <w:numId w:val="18"/>
        </w:numPr>
        <w:suppressAutoHyphens w:val="0"/>
        <w:overflowPunct/>
        <w:autoSpaceDE/>
        <w:autoSpaceDN/>
        <w:textAlignment w:val="auto"/>
        <w:rPr>
          <w:rFonts w:ascii="Arial" w:eastAsiaTheme="minorHAnsi" w:hAnsi="Arial" w:cs="Arial"/>
          <w:b/>
          <w:sz w:val="20"/>
          <w:u w:val="single"/>
          <w:lang w:val="nl-NL" w:eastAsia="en-US"/>
        </w:rPr>
      </w:pPr>
      <w:r w:rsidRPr="00C36C19">
        <w:rPr>
          <w:rFonts w:ascii="Arial" w:eastAsiaTheme="minorHAnsi" w:hAnsi="Arial" w:cs="Arial"/>
          <w:b/>
          <w:sz w:val="20"/>
          <w:u w:val="single"/>
          <w:lang w:val="nl-NL" w:eastAsia="en-US"/>
        </w:rPr>
        <w:t>U bent nu bedrijfsleider (uderid: Bedrijf pass: Bedrijf!) Voeg chauffeur “Marbic Bicbic” toe.</w:t>
      </w:r>
    </w:p>
    <w:p w:rsidR="00F15DAF" w:rsidRDefault="00F15DAF" w:rsidP="00F15DAF">
      <w:pPr>
        <w:pStyle w:val="Lijstalinea"/>
        <w:ind w:left="360"/>
        <w:rPr>
          <w:rFonts w:ascii="Arial" w:eastAsiaTheme="minorHAnsi" w:hAnsi="Arial" w:cs="Arial"/>
          <w:sz w:val="20"/>
          <w:lang w:val="nl-NL" w:eastAsia="en-US"/>
        </w:rPr>
      </w:pPr>
      <w:r w:rsidRPr="00BA7BFF">
        <w:rPr>
          <w:rFonts w:asciiTheme="minorHAnsi" w:eastAsiaTheme="minorHAnsi" w:hAnsiTheme="minorHAnsi" w:cstheme="minorBidi"/>
          <w:i/>
          <w:lang w:val="nl-NL" w:eastAsia="en-US"/>
        </w:rPr>
        <w:t>Verantwoording:</w:t>
      </w:r>
      <w:r>
        <w:rPr>
          <w:rFonts w:asciiTheme="minorHAnsi" w:eastAsiaTheme="minorHAnsi" w:hAnsiTheme="minorHAnsi" w:cstheme="minorBidi"/>
          <w:i/>
          <w:lang w:val="nl-NL" w:eastAsia="en-US"/>
        </w:rPr>
        <w:t xml:space="preserve"> Bedrijven moet in staat zijn om chauffeurs toe te voegen.</w:t>
      </w:r>
      <w:r w:rsidR="004826DA">
        <w:rPr>
          <w:rFonts w:asciiTheme="minorHAnsi" w:eastAsiaTheme="minorHAnsi" w:hAnsiTheme="minorHAnsi" w:cstheme="minorBidi"/>
          <w:i/>
          <w:lang w:val="nl-NL" w:eastAsia="en-US"/>
        </w:rPr>
        <w:t xml:space="preserve"> Hiermee testen we of een gebruiker een chauffeur kan toevoegen.</w:t>
      </w:r>
    </w:p>
    <w:p w:rsidR="00F15DAF" w:rsidRPr="00C36C19" w:rsidRDefault="00F15DAF" w:rsidP="00F15DAF">
      <w:pPr>
        <w:pStyle w:val="Lijstalinea"/>
        <w:widowControl/>
        <w:numPr>
          <w:ilvl w:val="0"/>
          <w:numId w:val="18"/>
        </w:numPr>
        <w:suppressAutoHyphens w:val="0"/>
        <w:overflowPunct/>
        <w:autoSpaceDE/>
        <w:autoSpaceDN/>
        <w:textAlignment w:val="auto"/>
        <w:rPr>
          <w:rFonts w:ascii="Arial" w:eastAsiaTheme="minorHAnsi" w:hAnsi="Arial" w:cs="Arial"/>
          <w:b/>
          <w:sz w:val="20"/>
          <w:u w:val="single"/>
          <w:lang w:val="nl-NL" w:eastAsia="en-US"/>
        </w:rPr>
      </w:pPr>
      <w:r w:rsidRPr="00C36C19">
        <w:rPr>
          <w:rFonts w:ascii="Arial" w:eastAsiaTheme="minorHAnsi" w:hAnsi="Arial" w:cs="Arial"/>
          <w:b/>
          <w:sz w:val="20"/>
          <w:u w:val="single"/>
          <w:lang w:val="nl-NL" w:eastAsia="en-US"/>
        </w:rPr>
        <w:t>Wijzig de woonplaats van “Marbic”.</w:t>
      </w:r>
    </w:p>
    <w:p w:rsidR="00F15DAF" w:rsidRPr="008B75BF" w:rsidRDefault="00F15DAF" w:rsidP="00F15DAF">
      <w:pPr>
        <w:pStyle w:val="Lijstalinea"/>
        <w:ind w:left="360"/>
        <w:rPr>
          <w:rFonts w:ascii="Arial" w:eastAsiaTheme="minorHAnsi" w:hAnsi="Arial" w:cs="Arial"/>
          <w:i/>
          <w:sz w:val="20"/>
          <w:lang w:val="nl-NL" w:eastAsia="en-US"/>
        </w:rPr>
      </w:pPr>
      <w:r>
        <w:rPr>
          <w:rFonts w:ascii="Arial" w:eastAsiaTheme="minorHAnsi" w:hAnsi="Arial" w:cs="Arial"/>
          <w:i/>
          <w:sz w:val="20"/>
          <w:lang w:val="nl-NL" w:eastAsia="en-US"/>
        </w:rPr>
        <w:t>Idem vraag 10</w:t>
      </w:r>
    </w:p>
    <w:p w:rsidR="00F15DAF" w:rsidRPr="00C36C19" w:rsidRDefault="00F15DAF" w:rsidP="00F15DAF">
      <w:pPr>
        <w:pStyle w:val="Lijstalinea"/>
        <w:widowControl/>
        <w:numPr>
          <w:ilvl w:val="0"/>
          <w:numId w:val="18"/>
        </w:numPr>
        <w:suppressAutoHyphens w:val="0"/>
        <w:overflowPunct/>
        <w:autoSpaceDE/>
        <w:autoSpaceDN/>
        <w:textAlignment w:val="auto"/>
        <w:rPr>
          <w:b/>
          <w:u w:val="single"/>
          <w:lang w:val="nl-NL"/>
        </w:rPr>
      </w:pPr>
      <w:r w:rsidRPr="00C36C19">
        <w:rPr>
          <w:rFonts w:ascii="Arial" w:eastAsiaTheme="minorHAnsi" w:hAnsi="Arial" w:cs="Arial"/>
          <w:b/>
          <w:sz w:val="20"/>
          <w:u w:val="single"/>
          <w:lang w:val="nl-NL"/>
        </w:rPr>
        <w:t>Heeft u nog opmerkingen ivm de website?</w:t>
      </w:r>
    </w:p>
    <w:p w:rsidR="00F15DAF" w:rsidRPr="00291413" w:rsidRDefault="00F15DAF" w:rsidP="00F15DAF">
      <w:pPr>
        <w:pStyle w:val="Lijstalinea"/>
        <w:ind w:left="360"/>
        <w:rPr>
          <w:lang w:val="nl-NL"/>
        </w:rPr>
      </w:pPr>
      <w:r w:rsidRPr="00BA7BFF">
        <w:rPr>
          <w:rFonts w:asciiTheme="minorHAnsi" w:eastAsiaTheme="minorHAnsi" w:hAnsiTheme="minorHAnsi" w:cstheme="minorBidi"/>
          <w:i/>
          <w:lang w:val="nl-NL" w:eastAsia="en-US"/>
        </w:rPr>
        <w:t>Verantwoording:</w:t>
      </w:r>
      <w:r>
        <w:rPr>
          <w:rFonts w:asciiTheme="minorHAnsi" w:eastAsiaTheme="minorHAnsi" w:hAnsiTheme="minorHAnsi" w:cstheme="minorBidi"/>
          <w:i/>
          <w:lang w:val="nl-NL" w:eastAsia="en-US"/>
        </w:rPr>
        <w:t xml:space="preserve"> gebruikers kunnen soms met hele goede ideeën op de proppen komen. Misschien dat we hieruit nog iets kunnen bijleren.</w:t>
      </w:r>
    </w:p>
    <w:p w:rsidR="00F15DAF" w:rsidRDefault="00F15DAF" w:rsidP="00F15DAF">
      <w:pPr>
        <w:rPr>
          <w:lang w:val="nl-NL"/>
        </w:rPr>
      </w:pPr>
    </w:p>
    <w:p w:rsidR="00F15DAF" w:rsidRDefault="00F15DAF" w:rsidP="00F15DAF">
      <w:pPr>
        <w:pStyle w:val="Kop2"/>
        <w:rPr>
          <w:lang w:val="nl-NL"/>
        </w:rPr>
      </w:pPr>
      <w:bookmarkStart w:id="174" w:name="_Toc248510312"/>
      <w:r>
        <w:rPr>
          <w:lang w:val="nl-NL"/>
        </w:rPr>
        <w:t>Wegingen</w:t>
      </w:r>
      <w:bookmarkEnd w:id="174"/>
      <w:r>
        <w:rPr>
          <w:lang w:val="nl-NL"/>
        </w:rPr>
        <w:t xml:space="preserve"> </w:t>
      </w:r>
    </w:p>
    <w:p w:rsidR="00F15DAF" w:rsidRDefault="00F15DAF" w:rsidP="00F15DAF">
      <w:pPr>
        <w:rPr>
          <w:lang w:val="nl-NL"/>
        </w:rPr>
      </w:pPr>
      <w:r w:rsidRPr="00530D19">
        <w:rPr>
          <w:b/>
          <w:lang w:val="nl-NL"/>
        </w:rPr>
        <w:t>Auto reserveren: 10/10</w:t>
      </w:r>
      <w:r>
        <w:rPr>
          <w:lang w:val="nl-NL"/>
        </w:rPr>
        <w:br/>
      </w:r>
      <w:r>
        <w:rPr>
          <w:lang w:val="nl-NL"/>
        </w:rPr>
        <w:tab/>
        <w:t>Dit is de core business van de onderneming. Dit moet gewoon werken.</w:t>
      </w:r>
    </w:p>
    <w:p w:rsidR="00F15DAF" w:rsidRDefault="00F15DAF" w:rsidP="00F15DAF">
      <w:pPr>
        <w:rPr>
          <w:lang w:val="nl-NL"/>
        </w:rPr>
      </w:pPr>
      <w:r w:rsidRPr="00530D19">
        <w:rPr>
          <w:b/>
          <w:lang w:val="nl-NL"/>
        </w:rPr>
        <w:t>Registreren: 10/10</w:t>
      </w:r>
      <w:r>
        <w:rPr>
          <w:lang w:val="nl-NL"/>
        </w:rPr>
        <w:br/>
      </w:r>
      <w:r>
        <w:rPr>
          <w:lang w:val="nl-NL"/>
        </w:rPr>
        <w:tab/>
        <w:t xml:space="preserve">Een klant kan geen wagen reserveren als hij niet geregistreerd is. Daarom is dit onderdeel ook ontzettend belangrijk. Zonder registratie geen reservatie! </w:t>
      </w:r>
    </w:p>
    <w:p w:rsidR="00F15DAF" w:rsidRDefault="00F15DAF" w:rsidP="00F15DAF">
      <w:pPr>
        <w:tabs>
          <w:tab w:val="left" w:pos="709"/>
        </w:tabs>
        <w:rPr>
          <w:lang w:val="nl-NL"/>
        </w:rPr>
      </w:pPr>
      <w:r w:rsidRPr="00530D19">
        <w:rPr>
          <w:b/>
          <w:lang w:val="nl-NL"/>
        </w:rPr>
        <w:t>Informatie over een wagen opzoeken: 5/10</w:t>
      </w:r>
      <w:r>
        <w:rPr>
          <w:lang w:val="nl-NL"/>
        </w:rPr>
        <w:br/>
      </w:r>
      <w:r>
        <w:rPr>
          <w:lang w:val="nl-NL"/>
        </w:rPr>
        <w:tab/>
        <w:t>klanten kunnen nog steeds een wagen reserveren ook al kunnen ze er geen informatie over  opzoeken. Toch is het belangrijk dat er informatie over de wagens beschikbaar is.</w:t>
      </w:r>
    </w:p>
    <w:p w:rsidR="00F15DAF" w:rsidRPr="00530D19" w:rsidRDefault="00F15DAF" w:rsidP="00F15DAF">
      <w:pPr>
        <w:rPr>
          <w:lang w:val="nl-NL"/>
        </w:rPr>
      </w:pPr>
      <w:r w:rsidRPr="00530D19">
        <w:rPr>
          <w:b/>
          <w:lang w:val="nl-NL"/>
        </w:rPr>
        <w:t>Informatie over een filiaal opzoeken: 2/10</w:t>
      </w:r>
      <w:r>
        <w:rPr>
          <w:b/>
          <w:lang w:val="nl-NL"/>
        </w:rPr>
        <w:br/>
      </w:r>
      <w:r>
        <w:rPr>
          <w:b/>
          <w:lang w:val="nl-NL"/>
        </w:rPr>
        <w:tab/>
      </w:r>
      <w:r>
        <w:rPr>
          <w:lang w:val="nl-NL"/>
        </w:rPr>
        <w:t>Dit is niet zo belangrijk. Na de reservatie wordt er automatisch een mail verzonden met al de                     informatie in.</w:t>
      </w:r>
    </w:p>
    <w:p w:rsidR="00F15DAF" w:rsidRPr="00150548" w:rsidRDefault="00F15DAF" w:rsidP="00F15DAF">
      <w:pPr>
        <w:rPr>
          <w:i/>
          <w:lang w:val="nl-NL"/>
        </w:rPr>
      </w:pPr>
      <w:r w:rsidRPr="00530D19">
        <w:rPr>
          <w:b/>
          <w:lang w:val="nl-NL"/>
        </w:rPr>
        <w:t xml:space="preserve">Persoonlijke gegevens wijzigen: </w:t>
      </w:r>
      <w:r>
        <w:rPr>
          <w:b/>
          <w:lang w:val="nl-NL"/>
        </w:rPr>
        <w:t>5</w:t>
      </w:r>
      <w:r w:rsidRPr="00530D19">
        <w:rPr>
          <w:b/>
          <w:lang w:val="nl-NL"/>
        </w:rPr>
        <w:t>/10</w:t>
      </w:r>
      <w:r>
        <w:rPr>
          <w:b/>
          <w:lang w:val="nl-NL"/>
        </w:rPr>
        <w:br/>
      </w:r>
      <w:r w:rsidRPr="00150548">
        <w:rPr>
          <w:b/>
          <w:i/>
          <w:lang w:val="nl-NL"/>
        </w:rPr>
        <w:tab/>
      </w:r>
      <w:r w:rsidRPr="00150548">
        <w:rPr>
          <w:i/>
          <w:lang w:val="nl-NL"/>
        </w:rPr>
        <w:t>De persoonlijke gegevens zijn niet zo belangrijk. Enkel het email adres moet correct zijn, lans dit adres verloopt immers al de communicatie tussen het bedrijf en de klant.</w:t>
      </w:r>
    </w:p>
    <w:p w:rsidR="00F15DAF" w:rsidRPr="00150548" w:rsidRDefault="00F15DAF" w:rsidP="00F15DAF">
      <w:pPr>
        <w:rPr>
          <w:i/>
          <w:lang w:val="nl-NL"/>
        </w:rPr>
      </w:pPr>
      <w:r w:rsidRPr="00530D19">
        <w:rPr>
          <w:b/>
          <w:lang w:val="nl-NL"/>
        </w:rPr>
        <w:t>Gegevens van een reservatie wijzigen: 8/10</w:t>
      </w:r>
      <w:r>
        <w:rPr>
          <w:b/>
          <w:lang w:val="nl-NL"/>
        </w:rPr>
        <w:br/>
      </w:r>
      <w:r>
        <w:rPr>
          <w:b/>
          <w:lang w:val="nl-NL"/>
        </w:rPr>
        <w:tab/>
      </w:r>
      <w:r>
        <w:rPr>
          <w:i/>
          <w:lang w:val="nl-NL"/>
        </w:rPr>
        <w:t>Dit is wel belangrijk. Auto’s verhuring is zoals eerder vermeld onze core business. Daarom moeten klanten vlot iets kunnen veranderen in hun reservatie</w:t>
      </w:r>
    </w:p>
    <w:p w:rsidR="00F15DAF" w:rsidRDefault="00F15DAF" w:rsidP="00A43EFC">
      <w:pPr>
        <w:rPr>
          <w:lang w:val="nl-NL"/>
        </w:rPr>
      </w:pPr>
    </w:p>
    <w:p w:rsidR="00F15DAF" w:rsidRDefault="00F15DAF" w:rsidP="00A43EFC">
      <w:pPr>
        <w:rPr>
          <w:lang w:val="nl-NL"/>
        </w:rPr>
      </w:pPr>
    </w:p>
    <w:p w:rsidR="004826DA" w:rsidRDefault="004826DA" w:rsidP="00A43EFC">
      <w:pPr>
        <w:rPr>
          <w:lang w:val="nl-NL"/>
        </w:rPr>
      </w:pPr>
      <w:r>
        <w:rPr>
          <w:lang w:val="nl-NL"/>
        </w:rPr>
        <w:t>Na het testen gaan we onze prioriteit berekenen aan de hand van de volgende formule.</w:t>
      </w:r>
    </w:p>
    <w:p w:rsidR="004826DA" w:rsidRPr="004826DA" w:rsidRDefault="004826DA" w:rsidP="004826DA">
      <w:pPr>
        <w:jc w:val="center"/>
        <w:rPr>
          <w:b/>
          <w:sz w:val="28"/>
          <w:lang w:val="nl-NL"/>
        </w:rPr>
      </w:pPr>
    </w:p>
    <w:p w:rsidR="00000000" w:rsidRPr="004826DA" w:rsidRDefault="00D45659" w:rsidP="004826DA">
      <w:pPr>
        <w:jc w:val="center"/>
        <w:rPr>
          <w:b/>
        </w:rPr>
      </w:pPr>
      <w:r w:rsidRPr="004826DA">
        <w:rPr>
          <w:b/>
          <w:sz w:val="28"/>
        </w:rPr>
        <w:t>Prioriteit = Ernst x Waarschijnlijkheid</w:t>
      </w:r>
      <w:r w:rsidRPr="004826DA">
        <w:rPr>
          <w:b/>
          <w:sz w:val="28"/>
        </w:rPr>
        <w:br/>
      </w:r>
      <w:r w:rsidRPr="004826DA">
        <w:rPr>
          <w:i/>
        </w:rPr>
        <w:t>(Jeffrey Rubin, Handbook of usability testing)</w:t>
      </w:r>
    </w:p>
    <w:p w:rsidR="004826DA" w:rsidRPr="004826DA" w:rsidRDefault="004826DA" w:rsidP="00A43EFC">
      <w:pPr>
        <w:rPr>
          <w:sz w:val="18"/>
        </w:rPr>
      </w:pPr>
    </w:p>
    <w:p w:rsidR="00207300" w:rsidRDefault="00207300">
      <w:pPr>
        <w:widowControl/>
        <w:suppressAutoHyphens w:val="0"/>
        <w:overflowPunct/>
        <w:autoSpaceDE/>
        <w:autoSpaceDN/>
        <w:textAlignment w:val="auto"/>
        <w:rPr>
          <w:lang w:val="nl-NL"/>
        </w:rPr>
      </w:pPr>
      <w:r>
        <w:rPr>
          <w:lang w:val="nl-NL"/>
        </w:rPr>
        <w:br w:type="page"/>
      </w:r>
    </w:p>
    <w:p w:rsidR="00F15DAF" w:rsidRDefault="00207300" w:rsidP="00207300">
      <w:pPr>
        <w:pStyle w:val="Kop1"/>
        <w:rPr>
          <w:lang w:val="nl-NL"/>
        </w:rPr>
      </w:pPr>
      <w:bookmarkStart w:id="175" w:name="_Toc248510313"/>
      <w:r>
        <w:rPr>
          <w:lang w:val="nl-NL"/>
        </w:rPr>
        <w:lastRenderedPageBreak/>
        <w:t>Bijlage</w:t>
      </w:r>
      <w:bookmarkEnd w:id="175"/>
      <w:r>
        <w:rPr>
          <w:lang w:val="nl-NL"/>
        </w:rPr>
        <w:t xml:space="preserve"> </w:t>
      </w:r>
    </w:p>
    <w:p w:rsidR="004826DA" w:rsidRPr="004826DA" w:rsidRDefault="004826DA" w:rsidP="004826DA">
      <w:pPr>
        <w:rPr>
          <w:lang w:val="nl-NL"/>
        </w:rPr>
      </w:pPr>
    </w:p>
    <w:tbl>
      <w:tblPr>
        <w:tblW w:w="0" w:type="auto"/>
        <w:tblLayout w:type="fixed"/>
        <w:tblCellMar>
          <w:left w:w="30" w:type="dxa"/>
          <w:right w:w="30" w:type="dxa"/>
        </w:tblCellMar>
        <w:tblLook w:val="0000"/>
      </w:tblPr>
      <w:tblGrid>
        <w:gridCol w:w="1385"/>
        <w:gridCol w:w="7202"/>
        <w:gridCol w:w="1258"/>
      </w:tblGrid>
      <w:tr w:rsidR="004826DA">
        <w:tblPrEx>
          <w:tblCellMar>
            <w:top w:w="0" w:type="dxa"/>
            <w:bottom w:w="0" w:type="dxa"/>
          </w:tblCellMar>
        </w:tblPrEx>
        <w:trPr>
          <w:trHeight w:val="290"/>
        </w:trPr>
        <w:tc>
          <w:tcPr>
            <w:tcW w:w="1385" w:type="dxa"/>
            <w:tcBorders>
              <w:top w:val="single" w:sz="12"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jc w:val="center"/>
              <w:textAlignment w:val="auto"/>
              <w:rPr>
                <w:rFonts w:eastAsia="Calibri" w:cs="Calibri"/>
                <w:b/>
                <w:bCs/>
                <w:color w:val="000000"/>
                <w:kern w:val="0"/>
              </w:rPr>
            </w:pPr>
            <w:r>
              <w:rPr>
                <w:rFonts w:eastAsia="Calibri" w:cs="Calibri"/>
                <w:b/>
                <w:bCs/>
                <w:color w:val="000000"/>
                <w:kern w:val="0"/>
              </w:rPr>
              <w:t>data</w:t>
            </w:r>
          </w:p>
        </w:tc>
        <w:tc>
          <w:tcPr>
            <w:tcW w:w="7202" w:type="dxa"/>
            <w:tcBorders>
              <w:top w:val="single" w:sz="12"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jc w:val="center"/>
              <w:textAlignment w:val="auto"/>
              <w:rPr>
                <w:rFonts w:eastAsia="Calibri" w:cs="Calibri"/>
                <w:b/>
                <w:bCs/>
                <w:color w:val="000000"/>
                <w:kern w:val="0"/>
              </w:rPr>
            </w:pPr>
            <w:r>
              <w:rPr>
                <w:rFonts w:eastAsia="Calibri" w:cs="Calibri"/>
                <w:b/>
                <w:bCs/>
                <w:color w:val="000000"/>
                <w:kern w:val="0"/>
              </w:rPr>
              <w:t>omschrijving</w:t>
            </w:r>
          </w:p>
        </w:tc>
        <w:tc>
          <w:tcPr>
            <w:tcW w:w="1258" w:type="dxa"/>
            <w:tcBorders>
              <w:top w:val="single" w:sz="12"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jc w:val="center"/>
              <w:textAlignment w:val="auto"/>
              <w:rPr>
                <w:rFonts w:eastAsia="Calibri" w:cs="Calibri"/>
                <w:b/>
                <w:bCs/>
                <w:color w:val="000000"/>
                <w:kern w:val="0"/>
              </w:rPr>
            </w:pPr>
            <w:r>
              <w:rPr>
                <w:rFonts w:eastAsia="Calibri" w:cs="Calibri"/>
                <w:b/>
                <w:bCs/>
                <w:color w:val="000000"/>
                <w:kern w:val="0"/>
              </w:rPr>
              <w:t>aanwezig</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woe 30/09</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grove planning opgesteld van het project</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woe 7/10</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ontwikkeling van 1ste use cases+ werkverdeling</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ma 12/10</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maken van user-, businessgoals + concurentieanalyse, doelgroepen</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vrij 16/10</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ontwikkeling van het ERD schema</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Vij 23/10</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 xml:space="preserve">ontwikkeling van flow charts </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woe 4/11</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databank maken, theme maken en zwaar programmeren</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do 5/11</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zwaar programmeren</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ma 16/11</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zwaar programmeren</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woe 18/11</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zwaar programmeren</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vrij 20/11</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opstellen van user testing vragen</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vrij 27/11</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verbeteren van user testing vragen</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290"/>
        </w:trPr>
        <w:tc>
          <w:tcPr>
            <w:tcW w:w="1385" w:type="dxa"/>
            <w:tcBorders>
              <w:top w:val="single" w:sz="6" w:space="0" w:color="auto"/>
              <w:left w:val="single" w:sz="12"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vrij 4/12</w:t>
            </w:r>
          </w:p>
        </w:tc>
        <w:tc>
          <w:tcPr>
            <w:tcW w:w="7202" w:type="dxa"/>
            <w:tcBorders>
              <w:top w:val="single" w:sz="6" w:space="0" w:color="auto"/>
              <w:left w:val="single" w:sz="6" w:space="0" w:color="auto"/>
              <w:bottom w:val="single" w:sz="6"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taakverdeling van hetgen nog niet klaar is</w:t>
            </w:r>
          </w:p>
        </w:tc>
        <w:tc>
          <w:tcPr>
            <w:tcW w:w="1258" w:type="dxa"/>
            <w:tcBorders>
              <w:top w:val="single" w:sz="6" w:space="0" w:color="auto"/>
              <w:left w:val="single" w:sz="6" w:space="0" w:color="auto"/>
              <w:bottom w:val="single" w:sz="6"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r w:rsidR="004826DA">
        <w:tblPrEx>
          <w:tblCellMar>
            <w:top w:w="0" w:type="dxa"/>
            <w:bottom w:w="0" w:type="dxa"/>
          </w:tblCellMar>
        </w:tblPrEx>
        <w:trPr>
          <w:trHeight w:val="595"/>
        </w:trPr>
        <w:tc>
          <w:tcPr>
            <w:tcW w:w="1385" w:type="dxa"/>
            <w:tcBorders>
              <w:top w:val="single" w:sz="6" w:space="0" w:color="auto"/>
              <w:left w:val="single" w:sz="12" w:space="0" w:color="auto"/>
              <w:bottom w:val="single" w:sz="12"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zat 12/12</w:t>
            </w:r>
          </w:p>
        </w:tc>
        <w:tc>
          <w:tcPr>
            <w:tcW w:w="7202" w:type="dxa"/>
            <w:tcBorders>
              <w:top w:val="single" w:sz="6" w:space="0" w:color="auto"/>
              <w:left w:val="single" w:sz="6" w:space="0" w:color="auto"/>
              <w:bottom w:val="single" w:sz="12" w:space="0" w:color="auto"/>
              <w:right w:val="single" w:sz="6"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samenkomst bij Jordy voor het opstellen van het eind document</w:t>
            </w:r>
          </w:p>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 afwerken applictie</w:t>
            </w:r>
          </w:p>
        </w:tc>
        <w:tc>
          <w:tcPr>
            <w:tcW w:w="1258" w:type="dxa"/>
            <w:tcBorders>
              <w:top w:val="single" w:sz="6" w:space="0" w:color="auto"/>
              <w:left w:val="single" w:sz="6" w:space="0" w:color="auto"/>
              <w:bottom w:val="single" w:sz="12" w:space="0" w:color="auto"/>
              <w:right w:val="single" w:sz="12" w:space="0" w:color="auto"/>
            </w:tcBorders>
          </w:tcPr>
          <w:p w:rsidR="004826DA" w:rsidRDefault="004826DA">
            <w:pPr>
              <w:widowControl/>
              <w:suppressAutoHyphens w:val="0"/>
              <w:overflowPunct/>
              <w:adjustRightInd w:val="0"/>
              <w:textAlignment w:val="auto"/>
              <w:rPr>
                <w:rFonts w:eastAsia="Calibri" w:cs="Calibri"/>
                <w:color w:val="000000"/>
                <w:kern w:val="0"/>
              </w:rPr>
            </w:pPr>
            <w:r>
              <w:rPr>
                <w:rFonts w:eastAsia="Calibri" w:cs="Calibri"/>
                <w:color w:val="000000"/>
                <w:kern w:val="0"/>
              </w:rPr>
              <w:t>iedereen</w:t>
            </w:r>
          </w:p>
        </w:tc>
      </w:tr>
    </w:tbl>
    <w:p w:rsidR="00F15DAF" w:rsidRPr="00F15DAF" w:rsidRDefault="00F15DAF" w:rsidP="00A43EFC">
      <w:pPr>
        <w:rPr>
          <w:lang w:val="nl-NL"/>
        </w:rPr>
      </w:pPr>
    </w:p>
    <w:sectPr w:rsidR="00F15DAF" w:rsidRPr="00F15DAF" w:rsidSect="001F55A4">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659" w:rsidRDefault="00D45659" w:rsidP="00CC6BD3">
      <w:r>
        <w:separator/>
      </w:r>
    </w:p>
  </w:endnote>
  <w:endnote w:type="continuationSeparator" w:id="0">
    <w:p w:rsidR="00D45659" w:rsidRDefault="00D45659" w:rsidP="00CC6B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pPr>
      <w:pStyle w:val="Voettekst"/>
    </w:pPr>
    <w:r w:rsidRPr="00DB2DBD">
      <w:rPr>
        <w:lang w:val="nl-NL" w:eastAsia="zh-TW"/>
      </w:rPr>
      <w:pict>
        <v:rect id="_x0000_s2049" style="position:absolute;margin-left:537.55pt;margin-top:798.9pt;width:44.55pt;height:15.1pt;rotation:-180;flip:x;z-index:251660288;mso-position-horizontal-relative:page;mso-position-vertical-relative:page;mso-height-relative:bottom-margin-area" filled="f" fillcolor="#c0504d" stroked="f" strokecolor="#4f81bd" strokeweight="2.25pt">
          <v:textbox style="mso-next-textbox:#_x0000_s2049" inset=",0,,0">
            <w:txbxContent>
              <w:p w:rsidR="006F320A" w:rsidRPr="00881A85" w:rsidRDefault="006F320A" w:rsidP="00881A85">
                <w:pPr>
                  <w:pBdr>
                    <w:top w:val="single" w:sz="4" w:space="1" w:color="7F7F7F"/>
                  </w:pBdr>
                  <w:jc w:val="center"/>
                  <w:rPr>
                    <w:color w:val="C0504D"/>
                    <w:lang w:val="nl-NL"/>
                  </w:rPr>
                </w:pPr>
                <w:r>
                  <w:rPr>
                    <w:lang w:val="nl-NL"/>
                  </w:rPr>
                  <w:fldChar w:fldCharType="begin"/>
                </w:r>
                <w:r>
                  <w:rPr>
                    <w:lang w:val="nl-NL"/>
                  </w:rPr>
                  <w:instrText xml:space="preserve"> PAGE   \* MERGEFORMAT </w:instrText>
                </w:r>
                <w:r>
                  <w:rPr>
                    <w:lang w:val="nl-NL"/>
                  </w:rPr>
                  <w:fldChar w:fldCharType="separate"/>
                </w:r>
                <w:r w:rsidR="00432CCC" w:rsidRPr="00432CCC">
                  <w:rPr>
                    <w:noProof/>
                    <w:color w:val="C0504D"/>
                  </w:rPr>
                  <w:t>23</w:t>
                </w:r>
                <w:r>
                  <w:rPr>
                    <w:lang w:val="nl-NL"/>
                  </w:rPr>
                  <w:fldChar w:fldCharType="end"/>
                </w:r>
              </w:p>
            </w:txbxContent>
          </v:textbox>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659" w:rsidRDefault="00D45659" w:rsidP="00CC6BD3">
      <w:r>
        <w:separator/>
      </w:r>
    </w:p>
  </w:footnote>
  <w:footnote w:type="continuationSeparator" w:id="0">
    <w:p w:rsidR="00D45659" w:rsidRDefault="00D45659" w:rsidP="00CC6B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0A" w:rsidRDefault="006F32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068"/>
        </w:tabs>
        <w:ind w:left="1068" w:hanging="360"/>
      </w:pPr>
    </w:lvl>
  </w:abstractNum>
  <w:abstractNum w:abstractNumId="2">
    <w:nsid w:val="00000003"/>
    <w:multiLevelType w:val="singleLevel"/>
    <w:tmpl w:val="00000003"/>
    <w:name w:val="WW8Num2"/>
    <w:lvl w:ilvl="0">
      <w:start w:val="1"/>
      <w:numFmt w:val="decimal"/>
      <w:lvlText w:val="%1."/>
      <w:lvlJc w:val="left"/>
      <w:pPr>
        <w:tabs>
          <w:tab w:val="num" w:pos="1068"/>
        </w:tabs>
        <w:ind w:left="1068" w:hanging="360"/>
      </w:pPr>
    </w:lvl>
  </w:abstractNum>
  <w:abstractNum w:abstractNumId="3">
    <w:nsid w:val="00000004"/>
    <w:multiLevelType w:val="singleLevel"/>
    <w:tmpl w:val="00000004"/>
    <w:name w:val="WW8Num6"/>
    <w:lvl w:ilvl="0">
      <w:start w:val="1"/>
      <w:numFmt w:val="decimal"/>
      <w:lvlText w:val="%1."/>
      <w:lvlJc w:val="left"/>
      <w:pPr>
        <w:tabs>
          <w:tab w:val="num" w:pos="1068"/>
        </w:tabs>
        <w:ind w:left="1068" w:hanging="360"/>
      </w:pPr>
    </w:lvl>
  </w:abstractNum>
  <w:abstractNum w:abstractNumId="4">
    <w:nsid w:val="00000005"/>
    <w:multiLevelType w:val="singleLevel"/>
    <w:tmpl w:val="00000005"/>
    <w:name w:val="WW8Num7"/>
    <w:lvl w:ilvl="0">
      <w:start w:val="1"/>
      <w:numFmt w:val="decimal"/>
      <w:lvlText w:val="%1."/>
      <w:lvlJc w:val="left"/>
      <w:pPr>
        <w:tabs>
          <w:tab w:val="num" w:pos="720"/>
        </w:tabs>
        <w:ind w:left="720" w:hanging="360"/>
      </w:pPr>
    </w:lvl>
  </w:abstractNum>
  <w:abstractNum w:abstractNumId="5">
    <w:nsid w:val="00000006"/>
    <w:multiLevelType w:val="singleLevel"/>
    <w:tmpl w:val="00000006"/>
    <w:name w:val="WW8Num11"/>
    <w:lvl w:ilvl="0">
      <w:start w:val="1"/>
      <w:numFmt w:val="decimal"/>
      <w:lvlText w:val="%1."/>
      <w:lvlJc w:val="left"/>
      <w:pPr>
        <w:tabs>
          <w:tab w:val="num" w:pos="1068"/>
        </w:tabs>
        <w:ind w:left="1068" w:hanging="360"/>
      </w:pPr>
    </w:lvl>
  </w:abstractNum>
  <w:abstractNum w:abstractNumId="6">
    <w:nsid w:val="00000007"/>
    <w:multiLevelType w:val="singleLevel"/>
    <w:tmpl w:val="00000007"/>
    <w:name w:val="WW8Num12"/>
    <w:lvl w:ilvl="0">
      <w:start w:val="1"/>
      <w:numFmt w:val="decimal"/>
      <w:lvlText w:val="%1."/>
      <w:lvlJc w:val="left"/>
      <w:pPr>
        <w:tabs>
          <w:tab w:val="num" w:pos="1068"/>
        </w:tabs>
        <w:ind w:left="1068" w:hanging="360"/>
      </w:pPr>
    </w:lvl>
  </w:abstractNum>
  <w:abstractNum w:abstractNumId="7">
    <w:nsid w:val="00000008"/>
    <w:multiLevelType w:val="singleLevel"/>
    <w:tmpl w:val="00000008"/>
    <w:name w:val="WW8Num13"/>
    <w:lvl w:ilvl="0">
      <w:start w:val="1"/>
      <w:numFmt w:val="decimal"/>
      <w:lvlText w:val="%1."/>
      <w:lvlJc w:val="left"/>
      <w:pPr>
        <w:tabs>
          <w:tab w:val="num" w:pos="1068"/>
        </w:tabs>
        <w:ind w:left="1068" w:hanging="360"/>
      </w:pPr>
    </w:lvl>
  </w:abstractNum>
  <w:abstractNum w:abstractNumId="8">
    <w:nsid w:val="00000009"/>
    <w:multiLevelType w:val="singleLevel"/>
    <w:tmpl w:val="00000009"/>
    <w:name w:val="WW8Num16"/>
    <w:lvl w:ilvl="0">
      <w:start w:val="1"/>
      <w:numFmt w:val="decimal"/>
      <w:lvlText w:val="%1."/>
      <w:lvlJc w:val="left"/>
      <w:pPr>
        <w:tabs>
          <w:tab w:val="num" w:pos="1068"/>
        </w:tabs>
        <w:ind w:left="1068" w:hanging="360"/>
      </w:pPr>
    </w:lvl>
  </w:abstractNum>
  <w:abstractNum w:abstractNumId="9">
    <w:nsid w:val="0000000A"/>
    <w:multiLevelType w:val="singleLevel"/>
    <w:tmpl w:val="0000000A"/>
    <w:name w:val="WW8Num18"/>
    <w:lvl w:ilvl="0">
      <w:start w:val="1"/>
      <w:numFmt w:val="decimal"/>
      <w:lvlText w:val="%1."/>
      <w:lvlJc w:val="left"/>
      <w:pPr>
        <w:tabs>
          <w:tab w:val="num" w:pos="1068"/>
        </w:tabs>
        <w:ind w:left="1068" w:hanging="360"/>
      </w:pPr>
    </w:lvl>
  </w:abstractNum>
  <w:abstractNum w:abstractNumId="10">
    <w:nsid w:val="0000000B"/>
    <w:multiLevelType w:val="singleLevel"/>
    <w:tmpl w:val="0000000B"/>
    <w:name w:val="WW8Num19"/>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28"/>
    <w:lvl w:ilvl="0">
      <w:start w:val="1"/>
      <w:numFmt w:val="decimal"/>
      <w:lvlText w:val="%1."/>
      <w:lvlJc w:val="left"/>
      <w:pPr>
        <w:tabs>
          <w:tab w:val="num" w:pos="1068"/>
        </w:tabs>
        <w:ind w:left="1068" w:hanging="360"/>
      </w:pPr>
    </w:lvl>
  </w:abstractNum>
  <w:abstractNum w:abstractNumId="12">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nsid w:val="0000000E"/>
    <w:multiLevelType w:val="singleLevel"/>
    <w:tmpl w:val="0000000E"/>
    <w:name w:val="WW8Num33"/>
    <w:lvl w:ilvl="0">
      <w:start w:val="1"/>
      <w:numFmt w:val="decimal"/>
      <w:lvlText w:val="%1."/>
      <w:lvlJc w:val="left"/>
      <w:pPr>
        <w:tabs>
          <w:tab w:val="num" w:pos="1068"/>
        </w:tabs>
        <w:ind w:left="1068" w:hanging="360"/>
      </w:pPr>
    </w:lvl>
  </w:abstractNum>
  <w:abstractNum w:abstractNumId="14">
    <w:nsid w:val="055E2655"/>
    <w:multiLevelType w:val="multilevel"/>
    <w:tmpl w:val="8FD6A47A"/>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0910529A"/>
    <w:multiLevelType w:val="multilevel"/>
    <w:tmpl w:val="5106B98E"/>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0A0D5132"/>
    <w:multiLevelType w:val="multilevel"/>
    <w:tmpl w:val="6674FA6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0D966C4C"/>
    <w:multiLevelType w:val="hybridMultilevel"/>
    <w:tmpl w:val="B912589C"/>
    <w:lvl w:ilvl="0" w:tplc="F24C0EE4">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0E852A16"/>
    <w:multiLevelType w:val="hybridMultilevel"/>
    <w:tmpl w:val="AF7CA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123C3E13"/>
    <w:multiLevelType w:val="multilevel"/>
    <w:tmpl w:val="4A680C3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165F7ECF"/>
    <w:multiLevelType w:val="hybridMultilevel"/>
    <w:tmpl w:val="23DE572E"/>
    <w:lvl w:ilvl="0" w:tplc="1988C460">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169F0D89"/>
    <w:multiLevelType w:val="hybridMultilevel"/>
    <w:tmpl w:val="21226C5C"/>
    <w:lvl w:ilvl="0" w:tplc="1988C460">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1E740E06"/>
    <w:multiLevelType w:val="multilevel"/>
    <w:tmpl w:val="0813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241D2EEB"/>
    <w:multiLevelType w:val="multilevel"/>
    <w:tmpl w:val="56D48EC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nsid w:val="2512588C"/>
    <w:multiLevelType w:val="multilevel"/>
    <w:tmpl w:val="56FEE78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5">
    <w:nsid w:val="32720733"/>
    <w:multiLevelType w:val="multilevel"/>
    <w:tmpl w:val="CFDCC63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nsid w:val="45CA2B03"/>
    <w:multiLevelType w:val="multilevel"/>
    <w:tmpl w:val="B650B0CA"/>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7">
    <w:nsid w:val="4C871D65"/>
    <w:multiLevelType w:val="hybridMultilevel"/>
    <w:tmpl w:val="B4023A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5552676D"/>
    <w:multiLevelType w:val="multilevel"/>
    <w:tmpl w:val="F7168F3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9">
    <w:nsid w:val="60126F82"/>
    <w:multiLevelType w:val="hybridMultilevel"/>
    <w:tmpl w:val="2E70F7E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62094943"/>
    <w:multiLevelType w:val="hybridMultilevel"/>
    <w:tmpl w:val="9EA821F0"/>
    <w:lvl w:ilvl="0" w:tplc="75583686">
      <w:start w:val="1"/>
      <w:numFmt w:val="bullet"/>
      <w:lvlText w:val=""/>
      <w:lvlJc w:val="left"/>
      <w:pPr>
        <w:tabs>
          <w:tab w:val="num" w:pos="720"/>
        </w:tabs>
        <w:ind w:left="720" w:hanging="360"/>
      </w:pPr>
      <w:rPr>
        <w:rFonts w:ascii="Wingdings" w:hAnsi="Wingdings" w:hint="default"/>
      </w:rPr>
    </w:lvl>
    <w:lvl w:ilvl="1" w:tplc="00D443F4" w:tentative="1">
      <w:start w:val="1"/>
      <w:numFmt w:val="bullet"/>
      <w:lvlText w:val=""/>
      <w:lvlJc w:val="left"/>
      <w:pPr>
        <w:tabs>
          <w:tab w:val="num" w:pos="1440"/>
        </w:tabs>
        <w:ind w:left="1440" w:hanging="360"/>
      </w:pPr>
      <w:rPr>
        <w:rFonts w:ascii="Wingdings" w:hAnsi="Wingdings" w:hint="default"/>
      </w:rPr>
    </w:lvl>
    <w:lvl w:ilvl="2" w:tplc="7C8A3EF2" w:tentative="1">
      <w:start w:val="1"/>
      <w:numFmt w:val="bullet"/>
      <w:lvlText w:val=""/>
      <w:lvlJc w:val="left"/>
      <w:pPr>
        <w:tabs>
          <w:tab w:val="num" w:pos="2160"/>
        </w:tabs>
        <w:ind w:left="2160" w:hanging="360"/>
      </w:pPr>
      <w:rPr>
        <w:rFonts w:ascii="Wingdings" w:hAnsi="Wingdings" w:hint="default"/>
      </w:rPr>
    </w:lvl>
    <w:lvl w:ilvl="3" w:tplc="15E0A462" w:tentative="1">
      <w:start w:val="1"/>
      <w:numFmt w:val="bullet"/>
      <w:lvlText w:val=""/>
      <w:lvlJc w:val="left"/>
      <w:pPr>
        <w:tabs>
          <w:tab w:val="num" w:pos="2880"/>
        </w:tabs>
        <w:ind w:left="2880" w:hanging="360"/>
      </w:pPr>
      <w:rPr>
        <w:rFonts w:ascii="Wingdings" w:hAnsi="Wingdings" w:hint="default"/>
      </w:rPr>
    </w:lvl>
    <w:lvl w:ilvl="4" w:tplc="B77A5C78" w:tentative="1">
      <w:start w:val="1"/>
      <w:numFmt w:val="bullet"/>
      <w:lvlText w:val=""/>
      <w:lvlJc w:val="left"/>
      <w:pPr>
        <w:tabs>
          <w:tab w:val="num" w:pos="3600"/>
        </w:tabs>
        <w:ind w:left="3600" w:hanging="360"/>
      </w:pPr>
      <w:rPr>
        <w:rFonts w:ascii="Wingdings" w:hAnsi="Wingdings" w:hint="default"/>
      </w:rPr>
    </w:lvl>
    <w:lvl w:ilvl="5" w:tplc="C9043220" w:tentative="1">
      <w:start w:val="1"/>
      <w:numFmt w:val="bullet"/>
      <w:lvlText w:val=""/>
      <w:lvlJc w:val="left"/>
      <w:pPr>
        <w:tabs>
          <w:tab w:val="num" w:pos="4320"/>
        </w:tabs>
        <w:ind w:left="4320" w:hanging="360"/>
      </w:pPr>
      <w:rPr>
        <w:rFonts w:ascii="Wingdings" w:hAnsi="Wingdings" w:hint="default"/>
      </w:rPr>
    </w:lvl>
    <w:lvl w:ilvl="6" w:tplc="3E0EF80E" w:tentative="1">
      <w:start w:val="1"/>
      <w:numFmt w:val="bullet"/>
      <w:lvlText w:val=""/>
      <w:lvlJc w:val="left"/>
      <w:pPr>
        <w:tabs>
          <w:tab w:val="num" w:pos="5040"/>
        </w:tabs>
        <w:ind w:left="5040" w:hanging="360"/>
      </w:pPr>
      <w:rPr>
        <w:rFonts w:ascii="Wingdings" w:hAnsi="Wingdings" w:hint="default"/>
      </w:rPr>
    </w:lvl>
    <w:lvl w:ilvl="7" w:tplc="EED88C86" w:tentative="1">
      <w:start w:val="1"/>
      <w:numFmt w:val="bullet"/>
      <w:lvlText w:val=""/>
      <w:lvlJc w:val="left"/>
      <w:pPr>
        <w:tabs>
          <w:tab w:val="num" w:pos="5760"/>
        </w:tabs>
        <w:ind w:left="5760" w:hanging="360"/>
      </w:pPr>
      <w:rPr>
        <w:rFonts w:ascii="Wingdings" w:hAnsi="Wingdings" w:hint="default"/>
      </w:rPr>
    </w:lvl>
    <w:lvl w:ilvl="8" w:tplc="90C8CD32" w:tentative="1">
      <w:start w:val="1"/>
      <w:numFmt w:val="bullet"/>
      <w:lvlText w:val=""/>
      <w:lvlJc w:val="left"/>
      <w:pPr>
        <w:tabs>
          <w:tab w:val="num" w:pos="6480"/>
        </w:tabs>
        <w:ind w:left="6480" w:hanging="360"/>
      </w:pPr>
      <w:rPr>
        <w:rFonts w:ascii="Wingdings" w:hAnsi="Wingdings" w:hint="default"/>
      </w:rPr>
    </w:lvl>
  </w:abstractNum>
  <w:abstractNum w:abstractNumId="31">
    <w:nsid w:val="652F7A70"/>
    <w:multiLevelType w:val="multilevel"/>
    <w:tmpl w:val="E33874E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2">
    <w:nsid w:val="685B2AC4"/>
    <w:multiLevelType w:val="multilevel"/>
    <w:tmpl w:val="C9462FE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3">
    <w:nsid w:val="6DA0613B"/>
    <w:multiLevelType w:val="multilevel"/>
    <w:tmpl w:val="DC0C517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4">
    <w:nsid w:val="74650D6B"/>
    <w:multiLevelType w:val="multilevel"/>
    <w:tmpl w:val="D542DC5A"/>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5">
    <w:nsid w:val="77FF4BA0"/>
    <w:multiLevelType w:val="multilevel"/>
    <w:tmpl w:val="E00E0EF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6">
    <w:nsid w:val="7E1A7B5C"/>
    <w:multiLevelType w:val="multilevel"/>
    <w:tmpl w:val="A2DC4F7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35"/>
  </w:num>
  <w:num w:numId="2">
    <w:abstractNumId w:val="25"/>
  </w:num>
  <w:num w:numId="3">
    <w:abstractNumId w:val="15"/>
  </w:num>
  <w:num w:numId="4">
    <w:abstractNumId w:val="16"/>
  </w:num>
  <w:num w:numId="5">
    <w:abstractNumId w:val="32"/>
  </w:num>
  <w:num w:numId="6">
    <w:abstractNumId w:val="28"/>
  </w:num>
  <w:num w:numId="7">
    <w:abstractNumId w:val="26"/>
  </w:num>
  <w:num w:numId="8">
    <w:abstractNumId w:val="31"/>
  </w:num>
  <w:num w:numId="9">
    <w:abstractNumId w:val="23"/>
  </w:num>
  <w:num w:numId="10">
    <w:abstractNumId w:val="34"/>
  </w:num>
  <w:num w:numId="11">
    <w:abstractNumId w:val="14"/>
  </w:num>
  <w:num w:numId="12">
    <w:abstractNumId w:val="24"/>
  </w:num>
  <w:num w:numId="13">
    <w:abstractNumId w:val="36"/>
  </w:num>
  <w:num w:numId="14">
    <w:abstractNumId w:val="19"/>
  </w:num>
  <w:num w:numId="15">
    <w:abstractNumId w:val="33"/>
  </w:num>
  <w:num w:numId="16">
    <w:abstractNumId w:val="27"/>
  </w:num>
  <w:num w:numId="17">
    <w:abstractNumId w:val="18"/>
  </w:num>
  <w:num w:numId="18">
    <w:abstractNumId w:val="22"/>
  </w:num>
  <w:num w:numId="19">
    <w:abstractNumId w:val="17"/>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12"/>
  </w:num>
  <w:num w:numId="33">
    <w:abstractNumId w:val="13"/>
  </w:num>
  <w:num w:numId="34">
    <w:abstractNumId w:val="21"/>
  </w:num>
  <w:num w:numId="35">
    <w:abstractNumId w:val="20"/>
  </w:num>
  <w:num w:numId="36">
    <w:abstractNumId w:val="29"/>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A43EFC"/>
    <w:rsid w:val="000150A3"/>
    <w:rsid w:val="00132549"/>
    <w:rsid w:val="001F55A4"/>
    <w:rsid w:val="00207300"/>
    <w:rsid w:val="00232807"/>
    <w:rsid w:val="00295049"/>
    <w:rsid w:val="0032494D"/>
    <w:rsid w:val="003C4327"/>
    <w:rsid w:val="00432CCC"/>
    <w:rsid w:val="004826DA"/>
    <w:rsid w:val="0060607D"/>
    <w:rsid w:val="0061250E"/>
    <w:rsid w:val="006F320A"/>
    <w:rsid w:val="007015B2"/>
    <w:rsid w:val="007C5E89"/>
    <w:rsid w:val="00881A85"/>
    <w:rsid w:val="00947E4B"/>
    <w:rsid w:val="00A43EFC"/>
    <w:rsid w:val="00A5406F"/>
    <w:rsid w:val="00A5459C"/>
    <w:rsid w:val="00B0521D"/>
    <w:rsid w:val="00BD08B3"/>
    <w:rsid w:val="00CC6BD3"/>
    <w:rsid w:val="00D45659"/>
    <w:rsid w:val="00DB213E"/>
    <w:rsid w:val="00DB2DBD"/>
    <w:rsid w:val="00F15DA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43EFC"/>
    <w:pPr>
      <w:widowControl w:val="0"/>
      <w:suppressAutoHyphens/>
      <w:overflowPunct w:val="0"/>
      <w:autoSpaceDE w:val="0"/>
      <w:autoSpaceDN w:val="0"/>
      <w:textAlignment w:val="baseline"/>
    </w:pPr>
    <w:rPr>
      <w:rFonts w:eastAsia="Times New Roman"/>
      <w:kern w:val="3"/>
      <w:sz w:val="22"/>
      <w:szCs w:val="22"/>
    </w:rPr>
  </w:style>
  <w:style w:type="paragraph" w:styleId="Kop1">
    <w:name w:val="heading 1"/>
    <w:basedOn w:val="Standaard"/>
    <w:next w:val="Standaard"/>
    <w:link w:val="Kop1Char"/>
    <w:uiPriority w:val="9"/>
    <w:qFormat/>
    <w:rsid w:val="00A43EFC"/>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
    <w:unhideWhenUsed/>
    <w:qFormat/>
    <w:rsid w:val="00A43EFC"/>
    <w:pPr>
      <w:keepNext/>
      <w:keepLines/>
      <w:spacing w:before="200"/>
      <w:outlineLvl w:val="1"/>
    </w:pPr>
    <w:rPr>
      <w:rFonts w:ascii="Cambria" w:hAnsi="Cambria"/>
      <w:b/>
      <w:bCs/>
      <w:color w:val="4F81BD"/>
      <w:sz w:val="26"/>
      <w:szCs w:val="26"/>
    </w:rPr>
  </w:style>
  <w:style w:type="paragraph" w:styleId="Kop3">
    <w:name w:val="heading 3"/>
    <w:basedOn w:val="Standaard"/>
    <w:next w:val="Standaard"/>
    <w:link w:val="Kop3Char"/>
    <w:uiPriority w:val="9"/>
    <w:unhideWhenUsed/>
    <w:qFormat/>
    <w:rsid w:val="00A43EFC"/>
    <w:pPr>
      <w:keepNext/>
      <w:keepLines/>
      <w:spacing w:before="200"/>
      <w:outlineLvl w:val="2"/>
    </w:pPr>
    <w:rPr>
      <w:rFonts w:ascii="Cambria" w:hAnsi="Cambria"/>
      <w:b/>
      <w:bCs/>
      <w:color w:val="4F81BD"/>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3EFC"/>
    <w:pPr>
      <w:widowControl w:val="0"/>
      <w:suppressAutoHyphens/>
      <w:overflowPunct w:val="0"/>
      <w:autoSpaceDE w:val="0"/>
      <w:autoSpaceDN w:val="0"/>
      <w:textAlignment w:val="baseline"/>
    </w:pPr>
    <w:rPr>
      <w:rFonts w:eastAsia="Times New Roman"/>
      <w:kern w:val="3"/>
      <w:sz w:val="22"/>
      <w:szCs w:val="22"/>
    </w:rPr>
  </w:style>
  <w:style w:type="paragraph" w:styleId="Lijstalinea">
    <w:name w:val="List Paragraph"/>
    <w:basedOn w:val="Standaard"/>
    <w:uiPriority w:val="34"/>
    <w:qFormat/>
    <w:rsid w:val="00A43EFC"/>
    <w:pPr>
      <w:ind w:left="720"/>
      <w:contextualSpacing/>
    </w:pPr>
  </w:style>
  <w:style w:type="paragraph" w:styleId="Subtitel">
    <w:name w:val="Subtitle"/>
    <w:basedOn w:val="Standaard"/>
    <w:next w:val="Standaard"/>
    <w:link w:val="SubtitelChar"/>
    <w:uiPriority w:val="11"/>
    <w:qFormat/>
    <w:rsid w:val="00A43EFC"/>
    <w:pPr>
      <w:numPr>
        <w:ilvl w:val="1"/>
      </w:numPr>
    </w:pPr>
    <w:rPr>
      <w:rFonts w:ascii="Cambria" w:hAnsi="Cambria"/>
      <w:i/>
      <w:iCs/>
      <w:color w:val="4F81BD"/>
      <w:spacing w:val="15"/>
      <w:sz w:val="24"/>
      <w:szCs w:val="24"/>
    </w:rPr>
  </w:style>
  <w:style w:type="character" w:customStyle="1" w:styleId="SubtitelChar">
    <w:name w:val="Subtitel Char"/>
    <w:basedOn w:val="Standaardalinea-lettertype"/>
    <w:link w:val="Subtitel"/>
    <w:uiPriority w:val="11"/>
    <w:rsid w:val="00A43EFC"/>
    <w:rPr>
      <w:rFonts w:ascii="Cambria" w:eastAsia="Times New Roman" w:hAnsi="Cambria" w:cs="Times New Roman"/>
      <w:i/>
      <w:iCs/>
      <w:color w:val="4F81BD"/>
      <w:spacing w:val="15"/>
      <w:kern w:val="3"/>
      <w:sz w:val="24"/>
      <w:szCs w:val="24"/>
      <w:lang w:eastAsia="nl-BE"/>
    </w:rPr>
  </w:style>
  <w:style w:type="character" w:customStyle="1" w:styleId="Kop2Char">
    <w:name w:val="Kop 2 Char"/>
    <w:basedOn w:val="Standaardalinea-lettertype"/>
    <w:link w:val="Kop2"/>
    <w:rsid w:val="00A43EFC"/>
    <w:rPr>
      <w:rFonts w:ascii="Cambria" w:eastAsia="Times New Roman" w:hAnsi="Cambria" w:cs="Times New Roman"/>
      <w:b/>
      <w:bCs/>
      <w:color w:val="4F81BD"/>
      <w:kern w:val="3"/>
      <w:sz w:val="26"/>
      <w:szCs w:val="26"/>
      <w:lang w:eastAsia="nl-BE"/>
    </w:rPr>
  </w:style>
  <w:style w:type="paragraph" w:styleId="Titel">
    <w:name w:val="Title"/>
    <w:basedOn w:val="Standaard"/>
    <w:next w:val="Standaard"/>
    <w:link w:val="TitelChar"/>
    <w:uiPriority w:val="10"/>
    <w:qFormat/>
    <w:rsid w:val="00A43EFC"/>
    <w:pPr>
      <w:pBdr>
        <w:bottom w:val="single" w:sz="8" w:space="4" w:color="4F81BD"/>
      </w:pBdr>
      <w:spacing w:after="300"/>
      <w:contextualSpacing/>
    </w:pPr>
    <w:rPr>
      <w:rFonts w:ascii="Cambria" w:hAnsi="Cambria"/>
      <w:color w:val="17365D"/>
      <w:spacing w:val="5"/>
      <w:kern w:val="28"/>
      <w:sz w:val="52"/>
      <w:szCs w:val="52"/>
    </w:rPr>
  </w:style>
  <w:style w:type="character" w:customStyle="1" w:styleId="TitelChar">
    <w:name w:val="Titel Char"/>
    <w:basedOn w:val="Standaardalinea-lettertype"/>
    <w:link w:val="Titel"/>
    <w:uiPriority w:val="10"/>
    <w:rsid w:val="00A43EFC"/>
    <w:rPr>
      <w:rFonts w:ascii="Cambria" w:eastAsia="Times New Roman" w:hAnsi="Cambria" w:cs="Times New Roman"/>
      <w:color w:val="17365D"/>
      <w:spacing w:val="5"/>
      <w:kern w:val="28"/>
      <w:sz w:val="52"/>
      <w:szCs w:val="52"/>
      <w:lang w:eastAsia="nl-BE"/>
    </w:rPr>
  </w:style>
  <w:style w:type="character" w:customStyle="1" w:styleId="Kop1Char">
    <w:name w:val="Kop 1 Char"/>
    <w:basedOn w:val="Standaardalinea-lettertype"/>
    <w:link w:val="Kop1"/>
    <w:uiPriority w:val="9"/>
    <w:rsid w:val="00A43EFC"/>
    <w:rPr>
      <w:rFonts w:ascii="Cambria" w:eastAsia="Times New Roman" w:hAnsi="Cambria" w:cs="Times New Roman"/>
      <w:b/>
      <w:bCs/>
      <w:color w:val="365F91"/>
      <w:kern w:val="3"/>
      <w:sz w:val="28"/>
      <w:szCs w:val="28"/>
      <w:lang w:eastAsia="nl-BE"/>
    </w:rPr>
  </w:style>
  <w:style w:type="paragraph" w:styleId="Kopvaninhoudsopgave">
    <w:name w:val="TOC Heading"/>
    <w:basedOn w:val="Kop1"/>
    <w:next w:val="Standaard"/>
    <w:uiPriority w:val="39"/>
    <w:semiHidden/>
    <w:unhideWhenUsed/>
    <w:qFormat/>
    <w:rsid w:val="00A43EFC"/>
    <w:pPr>
      <w:widowControl/>
      <w:suppressAutoHyphens w:val="0"/>
      <w:overflowPunct/>
      <w:autoSpaceDE/>
      <w:autoSpaceDN/>
      <w:spacing w:line="276" w:lineRule="auto"/>
      <w:textAlignment w:val="auto"/>
      <w:outlineLvl w:val="9"/>
    </w:pPr>
    <w:rPr>
      <w:kern w:val="0"/>
      <w:lang w:val="nl-NL" w:eastAsia="en-US"/>
    </w:rPr>
  </w:style>
  <w:style w:type="paragraph" w:styleId="Inhopg2">
    <w:name w:val="toc 2"/>
    <w:basedOn w:val="Standaard"/>
    <w:next w:val="Standaard"/>
    <w:autoRedefine/>
    <w:uiPriority w:val="39"/>
    <w:unhideWhenUsed/>
    <w:rsid w:val="00A43EFC"/>
    <w:pPr>
      <w:spacing w:after="100"/>
      <w:ind w:left="220"/>
    </w:pPr>
  </w:style>
  <w:style w:type="character" w:styleId="Hyperlink">
    <w:name w:val="Hyperlink"/>
    <w:basedOn w:val="Standaardalinea-lettertype"/>
    <w:uiPriority w:val="99"/>
    <w:unhideWhenUsed/>
    <w:rsid w:val="00A43EFC"/>
    <w:rPr>
      <w:color w:val="0000FF"/>
      <w:u w:val="single"/>
    </w:rPr>
  </w:style>
  <w:style w:type="paragraph" w:styleId="Ballontekst">
    <w:name w:val="Balloon Text"/>
    <w:basedOn w:val="Standaard"/>
    <w:link w:val="BallontekstChar"/>
    <w:uiPriority w:val="99"/>
    <w:semiHidden/>
    <w:unhideWhenUsed/>
    <w:rsid w:val="00A43EFC"/>
    <w:rPr>
      <w:rFonts w:ascii="Tahoma" w:hAnsi="Tahoma" w:cs="Tahoma"/>
      <w:sz w:val="16"/>
      <w:szCs w:val="16"/>
    </w:rPr>
  </w:style>
  <w:style w:type="character" w:customStyle="1" w:styleId="BallontekstChar">
    <w:name w:val="Ballontekst Char"/>
    <w:basedOn w:val="Standaardalinea-lettertype"/>
    <w:link w:val="Ballontekst"/>
    <w:uiPriority w:val="99"/>
    <w:semiHidden/>
    <w:rsid w:val="00A43EFC"/>
    <w:rPr>
      <w:rFonts w:ascii="Tahoma" w:eastAsia="Times New Roman" w:hAnsi="Tahoma" w:cs="Tahoma"/>
      <w:kern w:val="3"/>
      <w:sz w:val="16"/>
      <w:szCs w:val="16"/>
      <w:lang w:eastAsia="nl-BE"/>
    </w:rPr>
  </w:style>
  <w:style w:type="character" w:customStyle="1" w:styleId="Kop3Char">
    <w:name w:val="Kop 3 Char"/>
    <w:basedOn w:val="Standaardalinea-lettertype"/>
    <w:link w:val="Kop3"/>
    <w:rsid w:val="00A43EFC"/>
    <w:rPr>
      <w:rFonts w:ascii="Cambria" w:eastAsia="Times New Roman" w:hAnsi="Cambria" w:cs="Times New Roman"/>
      <w:b/>
      <w:bCs/>
      <w:color w:val="4F81BD"/>
      <w:kern w:val="3"/>
      <w:lang w:eastAsia="nl-BE"/>
    </w:rPr>
  </w:style>
  <w:style w:type="paragraph" w:styleId="Inhopg1">
    <w:name w:val="toc 1"/>
    <w:basedOn w:val="Standaard"/>
    <w:next w:val="Standaard"/>
    <w:autoRedefine/>
    <w:uiPriority w:val="39"/>
    <w:unhideWhenUsed/>
    <w:rsid w:val="00A43EFC"/>
    <w:pPr>
      <w:spacing w:after="100"/>
    </w:pPr>
  </w:style>
  <w:style w:type="paragraph" w:styleId="Inhopg3">
    <w:name w:val="toc 3"/>
    <w:basedOn w:val="Standaard"/>
    <w:next w:val="Standaard"/>
    <w:autoRedefine/>
    <w:uiPriority w:val="39"/>
    <w:unhideWhenUsed/>
    <w:rsid w:val="00A43EFC"/>
    <w:pPr>
      <w:spacing w:after="100"/>
      <w:ind w:left="440"/>
    </w:pPr>
  </w:style>
  <w:style w:type="character" w:customStyle="1" w:styleId="GeenafstandChar">
    <w:name w:val="Geen afstand Char"/>
    <w:basedOn w:val="Standaardalinea-lettertype"/>
    <w:link w:val="Geenafstand"/>
    <w:uiPriority w:val="1"/>
    <w:rsid w:val="001F55A4"/>
    <w:rPr>
      <w:rFonts w:ascii="Calibri" w:eastAsia="Times New Roman" w:hAnsi="Calibri"/>
      <w:kern w:val="3"/>
      <w:sz w:val="22"/>
      <w:szCs w:val="22"/>
      <w:lang w:val="nl-BE" w:eastAsia="nl-BE" w:bidi="ar-SA"/>
    </w:rPr>
  </w:style>
  <w:style w:type="paragraph" w:styleId="Koptekst">
    <w:name w:val="header"/>
    <w:basedOn w:val="Standaard"/>
    <w:link w:val="KoptekstChar"/>
    <w:uiPriority w:val="99"/>
    <w:semiHidden/>
    <w:unhideWhenUsed/>
    <w:rsid w:val="00CC6BD3"/>
    <w:pPr>
      <w:tabs>
        <w:tab w:val="center" w:pos="4536"/>
        <w:tab w:val="right" w:pos="9072"/>
      </w:tabs>
    </w:pPr>
  </w:style>
  <w:style w:type="character" w:customStyle="1" w:styleId="KoptekstChar">
    <w:name w:val="Koptekst Char"/>
    <w:basedOn w:val="Standaardalinea-lettertype"/>
    <w:link w:val="Koptekst"/>
    <w:uiPriority w:val="99"/>
    <w:semiHidden/>
    <w:rsid w:val="00CC6BD3"/>
    <w:rPr>
      <w:rFonts w:ascii="Calibri" w:eastAsia="Times New Roman" w:hAnsi="Calibri"/>
      <w:kern w:val="3"/>
      <w:lang w:eastAsia="nl-BE"/>
    </w:rPr>
  </w:style>
  <w:style w:type="paragraph" w:styleId="Voettekst">
    <w:name w:val="footer"/>
    <w:basedOn w:val="Standaard"/>
    <w:link w:val="VoettekstChar"/>
    <w:uiPriority w:val="99"/>
    <w:semiHidden/>
    <w:unhideWhenUsed/>
    <w:rsid w:val="00CC6BD3"/>
    <w:pPr>
      <w:tabs>
        <w:tab w:val="center" w:pos="4536"/>
        <w:tab w:val="right" w:pos="9072"/>
      </w:tabs>
    </w:pPr>
  </w:style>
  <w:style w:type="character" w:customStyle="1" w:styleId="VoettekstChar">
    <w:name w:val="Voettekst Char"/>
    <w:basedOn w:val="Standaardalinea-lettertype"/>
    <w:link w:val="Voettekst"/>
    <w:uiPriority w:val="99"/>
    <w:semiHidden/>
    <w:rsid w:val="00CC6BD3"/>
    <w:rPr>
      <w:rFonts w:ascii="Calibri" w:eastAsia="Times New Roman" w:hAnsi="Calibri"/>
      <w:kern w:val="3"/>
      <w:lang w:eastAsia="nl-BE"/>
    </w:rPr>
  </w:style>
</w:styles>
</file>

<file path=word/webSettings.xml><?xml version="1.0" encoding="utf-8"?>
<w:webSettings xmlns:r="http://schemas.openxmlformats.org/officeDocument/2006/relationships" xmlns:w="http://schemas.openxmlformats.org/wordprocessingml/2006/main">
  <w:divs>
    <w:div w:id="809251960">
      <w:bodyDiv w:val="1"/>
      <w:marLeft w:val="0"/>
      <w:marRight w:val="0"/>
      <w:marTop w:val="0"/>
      <w:marBottom w:val="0"/>
      <w:divBdr>
        <w:top w:val="none" w:sz="0" w:space="0" w:color="auto"/>
        <w:left w:val="none" w:sz="0" w:space="0" w:color="auto"/>
        <w:bottom w:val="none" w:sz="0" w:space="0" w:color="auto"/>
        <w:right w:val="none" w:sz="0" w:space="0" w:color="auto"/>
      </w:divBdr>
    </w:div>
    <w:div w:id="1900480005">
      <w:bodyDiv w:val="1"/>
      <w:marLeft w:val="0"/>
      <w:marRight w:val="0"/>
      <w:marTop w:val="0"/>
      <w:marBottom w:val="0"/>
      <w:divBdr>
        <w:top w:val="none" w:sz="0" w:space="0" w:color="auto"/>
        <w:left w:val="none" w:sz="0" w:space="0" w:color="auto"/>
        <w:bottom w:val="none" w:sz="0" w:space="0" w:color="auto"/>
        <w:right w:val="none" w:sz="0" w:space="0" w:color="auto"/>
      </w:divBdr>
      <w:divsChild>
        <w:div w:id="1051462586">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png"/><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9.png"/><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oleObject" Target="embeddings/oleObject3.bin"/><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Academiejaar 2009-2010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8CA3C-189D-4366-B009-D492004F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4017</Words>
  <Characters>22097</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Informatie architectuur</vt:lpstr>
    </vt:vector>
  </TitlesOfParts>
  <Company/>
  <LinksUpToDate>false</LinksUpToDate>
  <CharactersWithSpaces>26062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Informatie architectuur</dc:title>
  <dc:subject>Cars project</dc:subject>
  <dc:creator>Dries De Smedt, Jordy Minnebo, Yannick Goossens, Marvik De Haeck, Robbe Roels</dc:creator>
  <cp:lastModifiedBy>Dries</cp:lastModifiedBy>
  <cp:revision>13</cp:revision>
  <dcterms:created xsi:type="dcterms:W3CDTF">2009-12-13T20:48:00Z</dcterms:created>
  <dcterms:modified xsi:type="dcterms:W3CDTF">2009-12-13T22:28:00Z</dcterms:modified>
</cp:coreProperties>
</file>